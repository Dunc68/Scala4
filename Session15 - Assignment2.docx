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96CEC" w:rsidRDefault="00496CEC" w:rsidP="00A71C4A"/>
    <w:p w:rsidR="00496CEC" w:rsidRDefault="00496CEC"/>
    <w:p w:rsidR="00496CEC" w:rsidRDefault="00496CEC"/>
    <w:p w:rsidR="00496CEC" w:rsidRDefault="00496CEC" w:rsidP="003611AA">
      <w:pPr>
        <w:jc w:val="center"/>
      </w:pPr>
    </w:p>
    <w:p w:rsidR="00496CEC" w:rsidRDefault="00496CEC"/>
    <w:p w:rsidR="00496CEC" w:rsidRDefault="00496CEC"/>
    <w:p w:rsidR="00496CEC" w:rsidRDefault="00496CEC"/>
    <w:p w:rsidR="00496CEC" w:rsidRDefault="00496CEC"/>
    <w:p w:rsidR="00496CEC" w:rsidRDefault="00496CEC">
      <w:pPr>
        <w:pStyle w:val="Header"/>
        <w:tabs>
          <w:tab w:val="clear" w:pos="4153"/>
          <w:tab w:val="clear" w:pos="8306"/>
        </w:tabs>
      </w:pPr>
    </w:p>
    <w:p w:rsidR="00496CEC" w:rsidRDefault="00176E26">
      <w:pPr>
        <w:jc w:val="center"/>
        <w:rPr>
          <w:rFonts w:cs="Arial"/>
          <w:sz w:val="56"/>
        </w:rPr>
      </w:pPr>
      <w:r>
        <w:rPr>
          <w:rFonts w:cs="Arial"/>
          <w:sz w:val="56"/>
        </w:rPr>
        <w:t xml:space="preserve">Session </w:t>
      </w:r>
      <w:r w:rsidR="00C24587">
        <w:rPr>
          <w:rFonts w:cs="Arial"/>
          <w:sz w:val="56"/>
        </w:rPr>
        <w:t>1</w:t>
      </w:r>
      <w:r w:rsidR="003E02C8">
        <w:rPr>
          <w:rFonts w:cs="Arial"/>
          <w:sz w:val="56"/>
        </w:rPr>
        <w:t>5</w:t>
      </w:r>
      <w:r>
        <w:rPr>
          <w:rFonts w:cs="Arial"/>
          <w:sz w:val="56"/>
        </w:rPr>
        <w:t xml:space="preserve"> </w:t>
      </w:r>
    </w:p>
    <w:p w:rsidR="00176E26" w:rsidRDefault="00176E26">
      <w:pPr>
        <w:jc w:val="center"/>
        <w:rPr>
          <w:rFonts w:cs="Arial"/>
          <w:sz w:val="56"/>
        </w:rPr>
      </w:pPr>
      <w:r>
        <w:rPr>
          <w:rFonts w:cs="Arial"/>
          <w:sz w:val="56"/>
        </w:rPr>
        <w:t xml:space="preserve">Assignment </w:t>
      </w:r>
      <w:r w:rsidR="00513632">
        <w:rPr>
          <w:rFonts w:cs="Arial"/>
          <w:sz w:val="56"/>
        </w:rPr>
        <w:t>2</w:t>
      </w:r>
    </w:p>
    <w:p w:rsidR="00496CEC" w:rsidRDefault="00496CEC">
      <w:pPr>
        <w:jc w:val="center"/>
      </w:pPr>
    </w:p>
    <w:p w:rsidR="00496CEC" w:rsidRDefault="00496CEC">
      <w:pPr>
        <w:pStyle w:val="Header"/>
        <w:tabs>
          <w:tab w:val="clear" w:pos="4153"/>
          <w:tab w:val="clear" w:pos="8306"/>
        </w:tabs>
      </w:pPr>
    </w:p>
    <w:p w:rsidR="00496CEC" w:rsidRDefault="00496CEC">
      <w:pPr>
        <w:pStyle w:val="Header"/>
        <w:tabs>
          <w:tab w:val="clear" w:pos="4153"/>
          <w:tab w:val="clear" w:pos="8306"/>
        </w:tabs>
      </w:pPr>
    </w:p>
    <w:p w:rsidR="00496CEC" w:rsidRDefault="00496CEC">
      <w:pPr>
        <w:pStyle w:val="Header"/>
        <w:tabs>
          <w:tab w:val="clear" w:pos="4153"/>
          <w:tab w:val="clear" w:pos="8306"/>
        </w:tabs>
      </w:pPr>
    </w:p>
    <w:p w:rsidR="00496CEC" w:rsidRDefault="00CC005C">
      <w:pPr>
        <w:pStyle w:val="Header"/>
        <w:tabs>
          <w:tab w:val="clear" w:pos="4153"/>
          <w:tab w:val="clear" w:pos="8306"/>
        </w:tabs>
      </w:pPr>
      <w:r>
        <w:rPr>
          <w:noProof/>
          <w:lang w:val="en-US"/>
        </w:rPr>
        <mc:AlternateContent>
          <mc:Choice Requires="wps">
            <w:drawing>
              <wp:anchor distT="0" distB="0" distL="114300" distR="114300" simplePos="0" relativeHeight="251660288" behindDoc="1" locked="0" layoutInCell="1" allowOverlap="1">
                <wp:simplePos x="0" y="0"/>
                <wp:positionH relativeFrom="column">
                  <wp:posOffset>1121410</wp:posOffset>
                </wp:positionH>
                <wp:positionV relativeFrom="paragraph">
                  <wp:posOffset>127635</wp:posOffset>
                </wp:positionV>
                <wp:extent cx="4404360" cy="2962275"/>
                <wp:effectExtent l="0" t="0" r="15240" b="28575"/>
                <wp:wrapNone/>
                <wp:docPr id="3"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404360" cy="2962275"/>
                        </a:xfrm>
                        <a:prstGeom prst="rect">
                          <a:avLst/>
                        </a:prstGeom>
                        <a:solidFill>
                          <a:srgbClr val="F3F3F3"/>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 o:spid="_x0000_s1026" style="position:absolute;margin-left:88.3pt;margin-top:10.05pt;width:346.8pt;height:233.2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" fillcolor="#f3f3f3"/>
            </w:pict>
          </mc:Fallback>
        </mc:AlternateContent>
      </w:r>
    </w:p>
    <w:tbl>
      <w:tblPr>
        <w:tblW w:w="0" w:type="auto"/>
        <w:jc w:val="center"/>
        <w:tblLook w:val="0000" w:firstRow="0" w:lastRow="0" w:firstColumn="0" w:lastColumn="0" w:noHBand="0" w:noVBand="0"/>
      </w:tblPr>
      <w:tblGrid>
        <w:gridCol w:w="3120"/>
        <w:gridCol w:w="3575"/>
      </w:tblGrid>
      <w:tr w:rsidR="00496CEC" w:rsidTr="00A71C4A">
        <w:trPr>
          <w:jc w:val="center"/>
        </w:trPr>
        <w:tc>
          <w:tcPr>
            <w:tcW w:w="3120" w:type="dxa"/>
          </w:tcPr>
          <w:p w:rsidR="00496CEC" w:rsidRDefault="00496CEC">
            <w:pPr>
              <w:rPr>
                <w:b/>
                <w:bCs/>
              </w:rPr>
            </w:pPr>
            <w:r>
              <w:rPr>
                <w:b/>
                <w:bCs/>
              </w:rPr>
              <w:t>Prepared For:</w:t>
            </w:r>
          </w:p>
        </w:tc>
        <w:tc>
          <w:tcPr>
            <w:tcW w:w="3575" w:type="dxa"/>
          </w:tcPr>
          <w:p w:rsidR="00496CEC" w:rsidRPr="00183252" w:rsidRDefault="00176E26" w:rsidP="00500AB2">
            <w:pPr>
              <w:pStyle w:val="Heading5"/>
              <w:numPr>
                <w:ilvl w:val="0"/>
                <w:numId w:val="0"/>
              </w:numPr>
              <w:spacing w:before="0" w:after="0"/>
            </w:pPr>
            <w:proofErr w:type="spellStart"/>
            <w:r>
              <w:t>AcadGild</w:t>
            </w:r>
            <w:proofErr w:type="spellEnd"/>
          </w:p>
        </w:tc>
      </w:tr>
      <w:tr w:rsidR="00496CEC" w:rsidTr="00A71C4A">
        <w:trPr>
          <w:jc w:val="center"/>
        </w:trPr>
        <w:tc>
          <w:tcPr>
            <w:tcW w:w="3120" w:type="dxa"/>
          </w:tcPr>
          <w:p w:rsidR="00496CEC" w:rsidRDefault="00496CEC">
            <w:pPr>
              <w:rPr>
                <w:b/>
                <w:bCs/>
              </w:rPr>
            </w:pPr>
          </w:p>
        </w:tc>
        <w:tc>
          <w:tcPr>
            <w:tcW w:w="3575" w:type="dxa"/>
          </w:tcPr>
          <w:p w:rsidR="00496CEC" w:rsidRPr="00183252" w:rsidRDefault="00496CEC">
            <w:pPr>
              <w:pStyle w:val="Header"/>
              <w:tabs>
                <w:tab w:val="clear" w:pos="4153"/>
                <w:tab w:val="clear" w:pos="8306"/>
              </w:tabs>
              <w:rPr>
                <w:b/>
              </w:rPr>
            </w:pPr>
          </w:p>
        </w:tc>
      </w:tr>
      <w:tr w:rsidR="00496CEC" w:rsidTr="00A71C4A">
        <w:trPr>
          <w:jc w:val="center"/>
        </w:trPr>
        <w:tc>
          <w:tcPr>
            <w:tcW w:w="3120" w:type="dxa"/>
          </w:tcPr>
          <w:p w:rsidR="00496CEC" w:rsidRDefault="009C4D99" w:rsidP="009C4D99">
            <w:pPr>
              <w:jc w:val="left"/>
              <w:rPr>
                <w:b/>
                <w:bCs/>
              </w:rPr>
            </w:pPr>
            <w:r>
              <w:rPr>
                <w:b/>
                <w:bCs/>
              </w:rPr>
              <w:t>Document Approval</w:t>
            </w:r>
            <w:r w:rsidR="00496CEC">
              <w:rPr>
                <w:b/>
                <w:bCs/>
              </w:rPr>
              <w:t>:</w:t>
            </w:r>
          </w:p>
        </w:tc>
        <w:tc>
          <w:tcPr>
            <w:tcW w:w="3575" w:type="dxa"/>
          </w:tcPr>
          <w:p w:rsidR="00496CEC" w:rsidRPr="00183252" w:rsidRDefault="00176E26" w:rsidP="005D7C67">
            <w:pPr>
              <w:pStyle w:val="Header"/>
              <w:rPr>
                <w:b/>
              </w:rPr>
            </w:pPr>
            <w:proofErr w:type="spellStart"/>
            <w:r>
              <w:rPr>
                <w:b/>
              </w:rPr>
              <w:t>AcadGild</w:t>
            </w:r>
            <w:proofErr w:type="spellEnd"/>
          </w:p>
        </w:tc>
      </w:tr>
      <w:tr w:rsidR="00496CEC" w:rsidTr="00A71C4A">
        <w:trPr>
          <w:jc w:val="center"/>
        </w:trPr>
        <w:tc>
          <w:tcPr>
            <w:tcW w:w="3120" w:type="dxa"/>
          </w:tcPr>
          <w:p w:rsidR="00496CEC" w:rsidRDefault="00496CEC">
            <w:pPr>
              <w:rPr>
                <w:b/>
                <w:bCs/>
              </w:rPr>
            </w:pPr>
          </w:p>
        </w:tc>
        <w:tc>
          <w:tcPr>
            <w:tcW w:w="3575" w:type="dxa"/>
          </w:tcPr>
          <w:p w:rsidR="00496CEC" w:rsidRPr="00183252" w:rsidRDefault="00496CEC">
            <w:pPr>
              <w:pStyle w:val="Header"/>
              <w:rPr>
                <w:b/>
              </w:rPr>
            </w:pPr>
          </w:p>
        </w:tc>
      </w:tr>
      <w:tr w:rsidR="00496CEC" w:rsidTr="00A71C4A">
        <w:trPr>
          <w:jc w:val="center"/>
        </w:trPr>
        <w:tc>
          <w:tcPr>
            <w:tcW w:w="3120" w:type="dxa"/>
          </w:tcPr>
          <w:p w:rsidR="00496CEC" w:rsidRDefault="00496CEC">
            <w:pPr>
              <w:rPr>
                <w:b/>
                <w:bCs/>
              </w:rPr>
            </w:pPr>
          </w:p>
        </w:tc>
        <w:tc>
          <w:tcPr>
            <w:tcW w:w="3575" w:type="dxa"/>
          </w:tcPr>
          <w:p w:rsidR="00496CEC" w:rsidRDefault="00496CEC"/>
        </w:tc>
      </w:tr>
      <w:tr w:rsidR="00496CEC" w:rsidTr="00A71C4A">
        <w:trPr>
          <w:jc w:val="center"/>
        </w:trPr>
        <w:tc>
          <w:tcPr>
            <w:tcW w:w="3120" w:type="dxa"/>
          </w:tcPr>
          <w:p w:rsidR="00496CEC" w:rsidRDefault="00496CEC">
            <w:pPr>
              <w:rPr>
                <w:b/>
                <w:bCs/>
              </w:rPr>
            </w:pPr>
          </w:p>
        </w:tc>
        <w:tc>
          <w:tcPr>
            <w:tcW w:w="3575" w:type="dxa"/>
          </w:tcPr>
          <w:p w:rsidR="00496CEC" w:rsidRDefault="00496CEC" w:rsidP="00765542"/>
        </w:tc>
      </w:tr>
      <w:tr w:rsidR="00496CEC" w:rsidTr="00A71C4A">
        <w:trPr>
          <w:jc w:val="center"/>
        </w:trPr>
        <w:tc>
          <w:tcPr>
            <w:tcW w:w="3120" w:type="dxa"/>
          </w:tcPr>
          <w:p w:rsidR="00496CEC" w:rsidRDefault="00496CEC">
            <w:pPr>
              <w:rPr>
                <w:b/>
                <w:bCs/>
              </w:rPr>
            </w:pPr>
          </w:p>
        </w:tc>
        <w:tc>
          <w:tcPr>
            <w:tcW w:w="3575" w:type="dxa"/>
          </w:tcPr>
          <w:p w:rsidR="00496CEC" w:rsidRDefault="00496CEC"/>
        </w:tc>
      </w:tr>
      <w:tr w:rsidR="00496CEC" w:rsidTr="00A71C4A">
        <w:trPr>
          <w:jc w:val="center"/>
        </w:trPr>
        <w:tc>
          <w:tcPr>
            <w:tcW w:w="3120" w:type="dxa"/>
          </w:tcPr>
          <w:p w:rsidR="00496CEC" w:rsidRDefault="00496CEC">
            <w:pPr>
              <w:rPr>
                <w:b/>
                <w:bCs/>
              </w:rPr>
            </w:pPr>
            <w:r>
              <w:rPr>
                <w:b/>
                <w:bCs/>
              </w:rPr>
              <w:t>Project Title:</w:t>
            </w:r>
          </w:p>
        </w:tc>
        <w:tc>
          <w:tcPr>
            <w:tcW w:w="3575" w:type="dxa"/>
          </w:tcPr>
          <w:p w:rsidR="00496CEC" w:rsidRDefault="00176E26" w:rsidP="00513632">
            <w:pPr>
              <w:pStyle w:val="Heading5"/>
              <w:numPr>
                <w:ilvl w:val="0"/>
                <w:numId w:val="0"/>
              </w:numPr>
              <w:spacing w:before="0" w:after="0"/>
              <w:rPr>
                <w:b w:val="0"/>
              </w:rPr>
            </w:pPr>
            <w:r>
              <w:rPr>
                <w:b w:val="0"/>
              </w:rPr>
              <w:t xml:space="preserve">Session </w:t>
            </w:r>
            <w:r w:rsidR="00C24587">
              <w:rPr>
                <w:b w:val="0"/>
              </w:rPr>
              <w:t>1</w:t>
            </w:r>
            <w:r w:rsidR="003E02C8">
              <w:rPr>
                <w:b w:val="0"/>
              </w:rPr>
              <w:t>5</w:t>
            </w:r>
            <w:r>
              <w:rPr>
                <w:b w:val="0"/>
              </w:rPr>
              <w:t xml:space="preserve"> – Assignment </w:t>
            </w:r>
            <w:r w:rsidR="00513632">
              <w:rPr>
                <w:b w:val="0"/>
              </w:rPr>
              <w:t>2</w:t>
            </w:r>
            <w:r w:rsidR="00515538">
              <w:rPr>
                <w:b w:val="0"/>
              </w:rPr>
              <w:t xml:space="preserve"> </w:t>
            </w:r>
          </w:p>
        </w:tc>
      </w:tr>
      <w:tr w:rsidR="00496CEC" w:rsidTr="00A71C4A">
        <w:trPr>
          <w:jc w:val="center"/>
        </w:trPr>
        <w:tc>
          <w:tcPr>
            <w:tcW w:w="3120" w:type="dxa"/>
          </w:tcPr>
          <w:p w:rsidR="00496CEC" w:rsidRDefault="00496CEC">
            <w:pPr>
              <w:rPr>
                <w:b/>
                <w:bCs/>
              </w:rPr>
            </w:pPr>
          </w:p>
        </w:tc>
        <w:tc>
          <w:tcPr>
            <w:tcW w:w="3575" w:type="dxa"/>
          </w:tcPr>
          <w:p w:rsidR="00496CEC" w:rsidRDefault="00496CEC">
            <w:pPr>
              <w:pStyle w:val="Heading5"/>
              <w:numPr>
                <w:ilvl w:val="0"/>
                <w:numId w:val="0"/>
              </w:numPr>
              <w:spacing w:before="0" w:after="0"/>
              <w:rPr>
                <w:bCs/>
              </w:rPr>
            </w:pPr>
          </w:p>
        </w:tc>
      </w:tr>
      <w:tr w:rsidR="00496CEC" w:rsidTr="00A71C4A">
        <w:trPr>
          <w:jc w:val="center"/>
        </w:trPr>
        <w:tc>
          <w:tcPr>
            <w:tcW w:w="3120" w:type="dxa"/>
          </w:tcPr>
          <w:p w:rsidR="00496CEC" w:rsidRDefault="00496CEC">
            <w:pPr>
              <w:rPr>
                <w:b/>
                <w:bCs/>
              </w:rPr>
            </w:pPr>
            <w:r>
              <w:rPr>
                <w:b/>
                <w:bCs/>
              </w:rPr>
              <w:t>Prepared By:</w:t>
            </w:r>
          </w:p>
        </w:tc>
        <w:tc>
          <w:tcPr>
            <w:tcW w:w="3575" w:type="dxa"/>
          </w:tcPr>
          <w:p w:rsidR="00496CEC" w:rsidRDefault="00FF06AF">
            <w:pPr>
              <w:pStyle w:val="Heading5"/>
              <w:numPr>
                <w:ilvl w:val="0"/>
                <w:numId w:val="0"/>
              </w:numPr>
              <w:spacing w:before="0" w:after="0"/>
              <w:rPr>
                <w:b w:val="0"/>
              </w:rPr>
            </w:pPr>
            <w:r>
              <w:rPr>
                <w:b w:val="0"/>
              </w:rPr>
              <w:t>Duncan Burgess</w:t>
            </w:r>
          </w:p>
        </w:tc>
      </w:tr>
      <w:tr w:rsidR="00496CEC" w:rsidTr="00A71C4A">
        <w:trPr>
          <w:jc w:val="center"/>
        </w:trPr>
        <w:tc>
          <w:tcPr>
            <w:tcW w:w="3120" w:type="dxa"/>
          </w:tcPr>
          <w:p w:rsidR="00496CEC" w:rsidRDefault="00496CEC">
            <w:pPr>
              <w:rPr>
                <w:b/>
                <w:bCs/>
              </w:rPr>
            </w:pPr>
          </w:p>
        </w:tc>
        <w:tc>
          <w:tcPr>
            <w:tcW w:w="3575" w:type="dxa"/>
          </w:tcPr>
          <w:p w:rsidR="00496CEC" w:rsidRDefault="00496CEC"/>
        </w:tc>
      </w:tr>
      <w:tr w:rsidR="00496CEC" w:rsidTr="00A71C4A">
        <w:trPr>
          <w:jc w:val="center"/>
        </w:trPr>
        <w:tc>
          <w:tcPr>
            <w:tcW w:w="3120" w:type="dxa"/>
          </w:tcPr>
          <w:p w:rsidR="00496CEC" w:rsidRDefault="00496CEC">
            <w:pPr>
              <w:rPr>
                <w:b/>
                <w:bCs/>
              </w:rPr>
            </w:pPr>
          </w:p>
        </w:tc>
        <w:tc>
          <w:tcPr>
            <w:tcW w:w="3575" w:type="dxa"/>
          </w:tcPr>
          <w:p w:rsidR="00496CEC" w:rsidRPr="007928BF" w:rsidRDefault="00176E26" w:rsidP="00176E26">
            <w:pPr>
              <w:rPr>
                <w:color w:val="E1680D"/>
              </w:rPr>
            </w:pPr>
            <w:r>
              <w:rPr>
                <w:color w:val="E1680D"/>
              </w:rPr>
              <w:t>dburgess@duncb.com</w:t>
            </w:r>
          </w:p>
        </w:tc>
      </w:tr>
      <w:tr w:rsidR="00496CEC" w:rsidTr="00A71C4A">
        <w:trPr>
          <w:jc w:val="center"/>
        </w:trPr>
        <w:tc>
          <w:tcPr>
            <w:tcW w:w="3120" w:type="dxa"/>
          </w:tcPr>
          <w:p w:rsidR="00496CEC" w:rsidRDefault="00496CEC">
            <w:pPr>
              <w:rPr>
                <w:b/>
                <w:bCs/>
              </w:rPr>
            </w:pPr>
          </w:p>
        </w:tc>
        <w:tc>
          <w:tcPr>
            <w:tcW w:w="3575" w:type="dxa"/>
          </w:tcPr>
          <w:p w:rsidR="00496CEC" w:rsidRDefault="00496CEC"/>
        </w:tc>
      </w:tr>
      <w:tr w:rsidR="00496CEC" w:rsidTr="00A71C4A">
        <w:trPr>
          <w:jc w:val="center"/>
        </w:trPr>
        <w:tc>
          <w:tcPr>
            <w:tcW w:w="3120" w:type="dxa"/>
          </w:tcPr>
          <w:p w:rsidR="00496CEC" w:rsidRDefault="00496CEC">
            <w:pPr>
              <w:rPr>
                <w:b/>
                <w:bCs/>
              </w:rPr>
            </w:pPr>
            <w:r>
              <w:rPr>
                <w:b/>
                <w:bCs/>
              </w:rPr>
              <w:t>Primary Engineer:</w:t>
            </w:r>
          </w:p>
        </w:tc>
        <w:tc>
          <w:tcPr>
            <w:tcW w:w="3575" w:type="dxa"/>
          </w:tcPr>
          <w:p w:rsidR="00496CEC" w:rsidRDefault="004B3E3B">
            <w:r>
              <w:t>Duncan Burgess</w:t>
            </w:r>
          </w:p>
        </w:tc>
      </w:tr>
      <w:tr w:rsidR="00496CEC" w:rsidTr="00A71C4A">
        <w:trPr>
          <w:jc w:val="center"/>
        </w:trPr>
        <w:tc>
          <w:tcPr>
            <w:tcW w:w="3120" w:type="dxa"/>
          </w:tcPr>
          <w:p w:rsidR="00496CEC" w:rsidRDefault="00496CEC">
            <w:pPr>
              <w:rPr>
                <w:b/>
                <w:bCs/>
              </w:rPr>
            </w:pPr>
          </w:p>
        </w:tc>
        <w:tc>
          <w:tcPr>
            <w:tcW w:w="3575" w:type="dxa"/>
          </w:tcPr>
          <w:p w:rsidR="00496CEC" w:rsidRDefault="00496CEC"/>
        </w:tc>
      </w:tr>
      <w:tr w:rsidR="00496CEC" w:rsidTr="00A71C4A">
        <w:trPr>
          <w:jc w:val="center"/>
        </w:trPr>
        <w:tc>
          <w:tcPr>
            <w:tcW w:w="3120" w:type="dxa"/>
          </w:tcPr>
          <w:p w:rsidR="00496CEC" w:rsidRDefault="00496CEC">
            <w:pPr>
              <w:rPr>
                <w:b/>
                <w:bCs/>
              </w:rPr>
            </w:pPr>
            <w:r>
              <w:rPr>
                <w:b/>
                <w:bCs/>
              </w:rPr>
              <w:t>Document Reference:</w:t>
            </w:r>
          </w:p>
        </w:tc>
        <w:tc>
          <w:tcPr>
            <w:tcW w:w="3575" w:type="dxa"/>
          </w:tcPr>
          <w:p w:rsidR="00496CEC" w:rsidRDefault="00176E26" w:rsidP="00513632">
            <w:r>
              <w:rPr>
                <w:b/>
              </w:rPr>
              <w:t xml:space="preserve">Session </w:t>
            </w:r>
            <w:r w:rsidR="00C24587">
              <w:rPr>
                <w:b/>
              </w:rPr>
              <w:t>1</w:t>
            </w:r>
            <w:r w:rsidR="003E02C8">
              <w:rPr>
                <w:b/>
              </w:rPr>
              <w:t>5</w:t>
            </w:r>
            <w:r>
              <w:rPr>
                <w:b/>
              </w:rPr>
              <w:t xml:space="preserve"> – Assignment </w:t>
            </w:r>
            <w:r w:rsidR="00513632">
              <w:rPr>
                <w:b/>
              </w:rPr>
              <w:t>2</w:t>
            </w:r>
          </w:p>
        </w:tc>
      </w:tr>
      <w:tr w:rsidR="00496CEC" w:rsidTr="00A71C4A">
        <w:trPr>
          <w:jc w:val="center"/>
        </w:trPr>
        <w:tc>
          <w:tcPr>
            <w:tcW w:w="3120" w:type="dxa"/>
          </w:tcPr>
          <w:p w:rsidR="00496CEC" w:rsidRDefault="00496CEC">
            <w:pPr>
              <w:rPr>
                <w:b/>
                <w:bCs/>
              </w:rPr>
            </w:pPr>
          </w:p>
        </w:tc>
        <w:tc>
          <w:tcPr>
            <w:tcW w:w="3575" w:type="dxa"/>
          </w:tcPr>
          <w:p w:rsidR="00496CEC" w:rsidRDefault="00496CEC"/>
        </w:tc>
      </w:tr>
      <w:tr w:rsidR="00496CEC" w:rsidTr="00A71C4A">
        <w:trPr>
          <w:jc w:val="center"/>
        </w:trPr>
        <w:tc>
          <w:tcPr>
            <w:tcW w:w="3120" w:type="dxa"/>
          </w:tcPr>
          <w:p w:rsidR="00496CEC" w:rsidRDefault="00DA2D28">
            <w:pPr>
              <w:rPr>
                <w:b/>
                <w:bCs/>
              </w:rPr>
            </w:pPr>
            <w:r>
              <w:rPr>
                <w:b/>
                <w:bCs/>
              </w:rPr>
              <w:t xml:space="preserve">Start </w:t>
            </w:r>
            <w:r w:rsidR="00496CEC">
              <w:rPr>
                <w:b/>
                <w:bCs/>
              </w:rPr>
              <w:t>Date:</w:t>
            </w:r>
          </w:p>
        </w:tc>
        <w:tc>
          <w:tcPr>
            <w:tcW w:w="3575" w:type="dxa"/>
          </w:tcPr>
          <w:p w:rsidR="00496CEC" w:rsidRDefault="003F005B">
            <w:r>
              <w:t>10</w:t>
            </w:r>
            <w:r w:rsidR="00176E26">
              <w:t>/</w:t>
            </w:r>
            <w:r w:rsidR="00C24587">
              <w:t>10/</w:t>
            </w:r>
            <w:r w:rsidR="00176E26">
              <w:t>2017</w:t>
            </w:r>
          </w:p>
          <w:p w:rsidR="000A231C" w:rsidRDefault="000A231C"/>
          <w:p w:rsidR="000A231C" w:rsidRDefault="000A231C"/>
          <w:p w:rsidR="000A231C" w:rsidRDefault="000A231C" w:rsidP="000A231C"/>
        </w:tc>
      </w:tr>
      <w:tr w:rsidR="00496CEC" w:rsidTr="00A71C4A">
        <w:trPr>
          <w:jc w:val="center"/>
        </w:trPr>
        <w:tc>
          <w:tcPr>
            <w:tcW w:w="3120" w:type="dxa"/>
          </w:tcPr>
          <w:p w:rsidR="00496CEC" w:rsidRDefault="00496CEC">
            <w:pPr>
              <w:rPr>
                <w:b/>
                <w:bCs/>
              </w:rPr>
            </w:pPr>
          </w:p>
        </w:tc>
        <w:tc>
          <w:tcPr>
            <w:tcW w:w="3575" w:type="dxa"/>
          </w:tcPr>
          <w:p w:rsidR="00496CEC" w:rsidRDefault="00496CEC"/>
        </w:tc>
      </w:tr>
      <w:tr w:rsidR="00945F67" w:rsidTr="00A71C4A">
        <w:trPr>
          <w:jc w:val="center"/>
        </w:trPr>
        <w:tc>
          <w:tcPr>
            <w:tcW w:w="3120" w:type="dxa"/>
          </w:tcPr>
          <w:p w:rsidR="00945F67" w:rsidRDefault="00945F67">
            <w:pPr>
              <w:rPr>
                <w:b/>
                <w:bCs/>
              </w:rPr>
            </w:pPr>
          </w:p>
        </w:tc>
        <w:tc>
          <w:tcPr>
            <w:tcW w:w="3575" w:type="dxa"/>
          </w:tcPr>
          <w:p w:rsidR="00945F67" w:rsidRDefault="00945F67">
            <w:pPr>
              <w:rPr>
                <w:lang w:val="en-US"/>
              </w:rPr>
            </w:pPr>
          </w:p>
        </w:tc>
      </w:tr>
    </w:tbl>
    <w:p w:rsidR="0032531A" w:rsidRDefault="003E02C8" w:rsidP="005360E0">
      <w:pPr>
        <w:jc w:val="center"/>
      </w:pPr>
      <w:r>
        <w:rPr>
          <w:noProof/>
          <w:lang w:val="en-US"/>
        </w:rPr>
        <w:drawing>
          <wp:inline distT="0" distB="0" distL="0" distR="0">
            <wp:extent cx="3209925" cy="14192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09925" cy="1419225"/>
                    </a:xfrm>
                    <a:prstGeom prst="rect">
                      <a:avLst/>
                    </a:prstGeom>
                    <a:noFill/>
                    <a:ln>
                      <a:noFill/>
                    </a:ln>
                  </pic:spPr>
                </pic:pic>
              </a:graphicData>
            </a:graphic>
          </wp:inline>
        </w:drawing>
      </w:r>
      <w:r w:rsidR="0032531A">
        <w:br w:type="page"/>
      </w:r>
    </w:p>
    <w:p w:rsidR="000A231C" w:rsidRDefault="000A231C">
      <w:pPr>
        <w:pStyle w:val="Heading1"/>
        <w:numPr>
          <w:ilvl w:val="0"/>
          <w:numId w:val="0"/>
        </w:numPr>
      </w:pPr>
      <w:bookmarkStart w:id="0" w:name="_Toc73154031"/>
    </w:p>
    <w:p w:rsidR="00496CEC" w:rsidRDefault="00496CEC">
      <w:pPr>
        <w:pStyle w:val="Heading1"/>
        <w:numPr>
          <w:ilvl w:val="0"/>
          <w:numId w:val="0"/>
        </w:numPr>
      </w:pPr>
      <w:bookmarkStart w:id="1" w:name="_Toc495783525"/>
      <w:r>
        <w:t>Contents</w:t>
      </w:r>
      <w:bookmarkEnd w:id="0"/>
      <w:bookmarkEnd w:id="1"/>
    </w:p>
    <w:p w:rsidR="00496CEC" w:rsidRDefault="00496CEC"/>
    <w:p w:rsidR="00513632" w:rsidRDefault="002B621F">
      <w:pPr>
        <w:pStyle w:val="TOC1"/>
        <w:tabs>
          <w:tab w:val="right" w:leader="dot" w:pos="10478"/>
        </w:tabs>
        <w:rPr>
          <w:rFonts w:asciiTheme="minorHAnsi" w:eastAsiaTheme="minorEastAsia" w:hAnsiTheme="minorHAnsi" w:cstheme="minorBidi"/>
          <w:b w:val="0"/>
          <w:bCs w:val="0"/>
          <w:caps w:val="0"/>
          <w:noProof/>
          <w:sz w:val="22"/>
          <w:szCs w:val="22"/>
          <w:lang w:val="en-US"/>
        </w:rPr>
      </w:pPr>
      <w:r>
        <w:fldChar w:fldCharType="begin"/>
      </w:r>
      <w:r w:rsidR="00496CEC">
        <w:instrText xml:space="preserve"> TOC \o "1-3" \h \z </w:instrText>
      </w:r>
      <w:r>
        <w:fldChar w:fldCharType="separate"/>
      </w:r>
      <w:hyperlink w:anchor="_Toc495783525" w:history="1">
        <w:r w:rsidR="00513632" w:rsidRPr="001C5C8F">
          <w:rPr>
            <w:rStyle w:val="Hyperlink"/>
            <w:noProof/>
          </w:rPr>
          <w:t>Contents</w:t>
        </w:r>
        <w:r w:rsidR="00513632">
          <w:rPr>
            <w:noProof/>
            <w:webHidden/>
          </w:rPr>
          <w:tab/>
        </w:r>
        <w:r w:rsidR="00513632">
          <w:rPr>
            <w:noProof/>
            <w:webHidden/>
          </w:rPr>
          <w:fldChar w:fldCharType="begin"/>
        </w:r>
        <w:r w:rsidR="00513632">
          <w:rPr>
            <w:noProof/>
            <w:webHidden/>
          </w:rPr>
          <w:instrText xml:space="preserve"> PAGEREF _Toc495783525 \h </w:instrText>
        </w:r>
        <w:r w:rsidR="00513632">
          <w:rPr>
            <w:noProof/>
            <w:webHidden/>
          </w:rPr>
        </w:r>
        <w:r w:rsidR="00513632">
          <w:rPr>
            <w:noProof/>
            <w:webHidden/>
          </w:rPr>
          <w:fldChar w:fldCharType="separate"/>
        </w:r>
        <w:r w:rsidR="00513632">
          <w:rPr>
            <w:noProof/>
            <w:webHidden/>
          </w:rPr>
          <w:t>2</w:t>
        </w:r>
        <w:r w:rsidR="00513632">
          <w:rPr>
            <w:noProof/>
            <w:webHidden/>
          </w:rPr>
          <w:fldChar w:fldCharType="end"/>
        </w:r>
      </w:hyperlink>
    </w:p>
    <w:p w:rsidR="00513632" w:rsidRDefault="00513632">
      <w:pPr>
        <w:pStyle w:val="TOC1"/>
        <w:tabs>
          <w:tab w:val="right" w:leader="dot" w:pos="10478"/>
        </w:tabs>
        <w:rPr>
          <w:rFonts w:asciiTheme="minorHAnsi" w:eastAsiaTheme="minorEastAsia" w:hAnsiTheme="minorHAnsi" w:cstheme="minorBidi"/>
          <w:b w:val="0"/>
          <w:bCs w:val="0"/>
          <w:caps w:val="0"/>
          <w:noProof/>
          <w:sz w:val="22"/>
          <w:szCs w:val="22"/>
          <w:lang w:val="en-US"/>
        </w:rPr>
      </w:pPr>
      <w:hyperlink w:anchor="_Toc495783526" w:history="1">
        <w:r w:rsidRPr="001C5C8F">
          <w:rPr>
            <w:rStyle w:val="Hyperlink"/>
            <w:noProof/>
          </w:rPr>
          <w:t>Change History</w:t>
        </w:r>
        <w:r>
          <w:rPr>
            <w:noProof/>
            <w:webHidden/>
          </w:rPr>
          <w:tab/>
        </w:r>
        <w:r>
          <w:rPr>
            <w:noProof/>
            <w:webHidden/>
          </w:rPr>
          <w:fldChar w:fldCharType="begin"/>
        </w:r>
        <w:r>
          <w:rPr>
            <w:noProof/>
            <w:webHidden/>
          </w:rPr>
          <w:instrText xml:space="preserve"> PAGEREF _Toc495783526 \h </w:instrText>
        </w:r>
        <w:r>
          <w:rPr>
            <w:noProof/>
            <w:webHidden/>
          </w:rPr>
        </w:r>
        <w:r>
          <w:rPr>
            <w:noProof/>
            <w:webHidden/>
          </w:rPr>
          <w:fldChar w:fldCharType="separate"/>
        </w:r>
        <w:r>
          <w:rPr>
            <w:noProof/>
            <w:webHidden/>
          </w:rPr>
          <w:t>3</w:t>
        </w:r>
        <w:r>
          <w:rPr>
            <w:noProof/>
            <w:webHidden/>
          </w:rPr>
          <w:fldChar w:fldCharType="end"/>
        </w:r>
      </w:hyperlink>
    </w:p>
    <w:p w:rsidR="00513632" w:rsidRDefault="00513632">
      <w:pPr>
        <w:pStyle w:val="TOC1"/>
        <w:tabs>
          <w:tab w:val="left" w:pos="400"/>
          <w:tab w:val="right" w:leader="dot" w:pos="10478"/>
        </w:tabs>
        <w:rPr>
          <w:rFonts w:asciiTheme="minorHAnsi" w:eastAsiaTheme="minorEastAsia" w:hAnsiTheme="minorHAnsi" w:cstheme="minorBidi"/>
          <w:b w:val="0"/>
          <w:bCs w:val="0"/>
          <w:caps w:val="0"/>
          <w:noProof/>
          <w:sz w:val="22"/>
          <w:szCs w:val="22"/>
          <w:lang w:val="en-US"/>
        </w:rPr>
      </w:pPr>
      <w:hyperlink w:anchor="_Toc495783527" w:history="1">
        <w:r w:rsidRPr="001C5C8F">
          <w:rPr>
            <w:rStyle w:val="Hyperlink"/>
            <w:noProof/>
          </w:rPr>
          <w:t>1.</w:t>
        </w:r>
        <w:r>
          <w:rPr>
            <w:rFonts w:asciiTheme="minorHAnsi" w:eastAsiaTheme="minorEastAsia" w:hAnsiTheme="minorHAnsi" w:cstheme="minorBidi"/>
            <w:b w:val="0"/>
            <w:bCs w:val="0"/>
            <w:caps w:val="0"/>
            <w:noProof/>
            <w:sz w:val="22"/>
            <w:szCs w:val="22"/>
            <w:lang w:val="en-US"/>
          </w:rPr>
          <w:tab/>
        </w:r>
        <w:r w:rsidRPr="001C5C8F">
          <w:rPr>
            <w:rStyle w:val="Hyperlink"/>
            <w:noProof/>
          </w:rPr>
          <w:t>Problem Statement</w:t>
        </w:r>
        <w:r>
          <w:rPr>
            <w:noProof/>
            <w:webHidden/>
          </w:rPr>
          <w:tab/>
        </w:r>
        <w:r>
          <w:rPr>
            <w:noProof/>
            <w:webHidden/>
          </w:rPr>
          <w:fldChar w:fldCharType="begin"/>
        </w:r>
        <w:r>
          <w:rPr>
            <w:noProof/>
            <w:webHidden/>
          </w:rPr>
          <w:instrText xml:space="preserve"> PAGEREF _Toc495783527 \h </w:instrText>
        </w:r>
        <w:r>
          <w:rPr>
            <w:noProof/>
            <w:webHidden/>
          </w:rPr>
        </w:r>
        <w:r>
          <w:rPr>
            <w:noProof/>
            <w:webHidden/>
          </w:rPr>
          <w:fldChar w:fldCharType="separate"/>
        </w:r>
        <w:r>
          <w:rPr>
            <w:noProof/>
            <w:webHidden/>
          </w:rPr>
          <w:t>4</w:t>
        </w:r>
        <w:r>
          <w:rPr>
            <w:noProof/>
            <w:webHidden/>
          </w:rPr>
          <w:fldChar w:fldCharType="end"/>
        </w:r>
      </w:hyperlink>
    </w:p>
    <w:p w:rsidR="00513632" w:rsidRDefault="00513632">
      <w:pPr>
        <w:pStyle w:val="TOC1"/>
        <w:tabs>
          <w:tab w:val="left" w:pos="400"/>
          <w:tab w:val="right" w:leader="dot" w:pos="10478"/>
        </w:tabs>
        <w:rPr>
          <w:rFonts w:asciiTheme="minorHAnsi" w:eastAsiaTheme="minorEastAsia" w:hAnsiTheme="minorHAnsi" w:cstheme="minorBidi"/>
          <w:b w:val="0"/>
          <w:bCs w:val="0"/>
          <w:caps w:val="0"/>
          <w:noProof/>
          <w:sz w:val="22"/>
          <w:szCs w:val="22"/>
          <w:lang w:val="en-US"/>
        </w:rPr>
      </w:pPr>
      <w:hyperlink w:anchor="_Toc495783528" w:history="1">
        <w:r w:rsidRPr="001C5C8F">
          <w:rPr>
            <w:rStyle w:val="Hyperlink"/>
            <w:noProof/>
            <w:lang w:val="en-US" w:eastAsia="en-GB"/>
          </w:rPr>
          <w:t>2.</w:t>
        </w:r>
        <w:r>
          <w:rPr>
            <w:rFonts w:asciiTheme="minorHAnsi" w:eastAsiaTheme="minorEastAsia" w:hAnsiTheme="minorHAnsi" w:cstheme="minorBidi"/>
            <w:b w:val="0"/>
            <w:bCs w:val="0"/>
            <w:caps w:val="0"/>
            <w:noProof/>
            <w:sz w:val="22"/>
            <w:szCs w:val="22"/>
            <w:lang w:val="en-US"/>
          </w:rPr>
          <w:tab/>
        </w:r>
        <w:r w:rsidRPr="001C5C8F">
          <w:rPr>
            <w:rStyle w:val="Hyperlink"/>
            <w:noProof/>
            <w:lang w:val="en-US" w:eastAsia="en-GB"/>
          </w:rPr>
          <w:t>Solution</w:t>
        </w:r>
        <w:r>
          <w:rPr>
            <w:noProof/>
            <w:webHidden/>
          </w:rPr>
          <w:tab/>
        </w:r>
        <w:r>
          <w:rPr>
            <w:noProof/>
            <w:webHidden/>
          </w:rPr>
          <w:fldChar w:fldCharType="begin"/>
        </w:r>
        <w:r>
          <w:rPr>
            <w:noProof/>
            <w:webHidden/>
          </w:rPr>
          <w:instrText xml:space="preserve"> PAGEREF _Toc495783528 \h </w:instrText>
        </w:r>
        <w:r>
          <w:rPr>
            <w:noProof/>
            <w:webHidden/>
          </w:rPr>
        </w:r>
        <w:r>
          <w:rPr>
            <w:noProof/>
            <w:webHidden/>
          </w:rPr>
          <w:fldChar w:fldCharType="separate"/>
        </w:r>
        <w:r>
          <w:rPr>
            <w:noProof/>
            <w:webHidden/>
          </w:rPr>
          <w:t>4</w:t>
        </w:r>
        <w:r>
          <w:rPr>
            <w:noProof/>
            <w:webHidden/>
          </w:rPr>
          <w:fldChar w:fldCharType="end"/>
        </w:r>
      </w:hyperlink>
    </w:p>
    <w:p w:rsidR="00513632" w:rsidRDefault="00513632">
      <w:pPr>
        <w:pStyle w:val="TOC2"/>
        <w:tabs>
          <w:tab w:val="left" w:pos="800"/>
          <w:tab w:val="right" w:leader="dot" w:pos="10478"/>
        </w:tabs>
        <w:rPr>
          <w:rFonts w:asciiTheme="minorHAnsi" w:eastAsiaTheme="minorEastAsia" w:hAnsiTheme="minorHAnsi" w:cstheme="minorBidi"/>
          <w:smallCaps w:val="0"/>
          <w:noProof/>
          <w:sz w:val="22"/>
          <w:szCs w:val="22"/>
          <w:lang w:val="en-US"/>
        </w:rPr>
      </w:pPr>
      <w:hyperlink w:anchor="_Toc495783529" w:history="1">
        <w:r w:rsidRPr="001C5C8F">
          <w:rPr>
            <w:rStyle w:val="Hyperlink"/>
            <w:noProof/>
            <w:lang w:val="en-US"/>
          </w:rPr>
          <w:t>2.1.</w:t>
        </w:r>
        <w:r>
          <w:rPr>
            <w:rFonts w:asciiTheme="minorHAnsi" w:eastAsiaTheme="minorEastAsia" w:hAnsiTheme="minorHAnsi" w:cstheme="minorBidi"/>
            <w:smallCaps w:val="0"/>
            <w:noProof/>
            <w:sz w:val="22"/>
            <w:szCs w:val="22"/>
            <w:lang w:val="en-US"/>
          </w:rPr>
          <w:tab/>
        </w:r>
        <w:r w:rsidRPr="001C5C8F">
          <w:rPr>
            <w:rStyle w:val="Hyperlink"/>
            <w:noProof/>
            <w:lang w:val="en-US"/>
          </w:rPr>
          <w:t>Write a partial function to add three numbers in which one number is constant and two numbers can be passed as inputs and define another method which can take the partial function as input and squares the result.</w:t>
        </w:r>
        <w:r>
          <w:rPr>
            <w:noProof/>
            <w:webHidden/>
          </w:rPr>
          <w:tab/>
        </w:r>
        <w:r>
          <w:rPr>
            <w:noProof/>
            <w:webHidden/>
          </w:rPr>
          <w:fldChar w:fldCharType="begin"/>
        </w:r>
        <w:r>
          <w:rPr>
            <w:noProof/>
            <w:webHidden/>
          </w:rPr>
          <w:instrText xml:space="preserve"> PAGEREF _Toc495783529 \h </w:instrText>
        </w:r>
        <w:r>
          <w:rPr>
            <w:noProof/>
            <w:webHidden/>
          </w:rPr>
        </w:r>
        <w:r>
          <w:rPr>
            <w:noProof/>
            <w:webHidden/>
          </w:rPr>
          <w:fldChar w:fldCharType="separate"/>
        </w:r>
        <w:r>
          <w:rPr>
            <w:noProof/>
            <w:webHidden/>
          </w:rPr>
          <w:t>4</w:t>
        </w:r>
        <w:r>
          <w:rPr>
            <w:noProof/>
            <w:webHidden/>
          </w:rPr>
          <w:fldChar w:fldCharType="end"/>
        </w:r>
      </w:hyperlink>
    </w:p>
    <w:p w:rsidR="00513632" w:rsidRDefault="00513632">
      <w:pPr>
        <w:pStyle w:val="TOC2"/>
        <w:tabs>
          <w:tab w:val="left" w:pos="800"/>
          <w:tab w:val="right" w:leader="dot" w:pos="10478"/>
        </w:tabs>
        <w:rPr>
          <w:rFonts w:asciiTheme="minorHAnsi" w:eastAsiaTheme="minorEastAsia" w:hAnsiTheme="minorHAnsi" w:cstheme="minorBidi"/>
          <w:smallCaps w:val="0"/>
          <w:noProof/>
          <w:sz w:val="22"/>
          <w:szCs w:val="22"/>
          <w:lang w:val="en-US"/>
        </w:rPr>
      </w:pPr>
      <w:hyperlink w:anchor="_Toc495783530" w:history="1">
        <w:r w:rsidRPr="001C5C8F">
          <w:rPr>
            <w:rStyle w:val="Hyperlink"/>
            <w:noProof/>
          </w:rPr>
          <w:t>2.2.</w:t>
        </w:r>
        <w:r>
          <w:rPr>
            <w:rFonts w:asciiTheme="minorHAnsi" w:eastAsiaTheme="minorEastAsia" w:hAnsiTheme="minorHAnsi" w:cstheme="minorBidi"/>
            <w:smallCaps w:val="0"/>
            <w:noProof/>
            <w:sz w:val="22"/>
            <w:szCs w:val="22"/>
            <w:lang w:val="en-US"/>
          </w:rPr>
          <w:tab/>
        </w:r>
        <w:r w:rsidRPr="001C5C8F">
          <w:rPr>
            <w:rStyle w:val="Hyperlink"/>
            <w:noProof/>
          </w:rPr>
          <w:t>Write a program to print the prices of 4 courses of Acadgild: Android-12999,Big Data Development-17999,Big Data Development-17999,Spark-19999 using match and add a default condition if the user enters any other course.Solution</w:t>
        </w:r>
        <w:r>
          <w:rPr>
            <w:noProof/>
            <w:webHidden/>
          </w:rPr>
          <w:tab/>
        </w:r>
        <w:r>
          <w:rPr>
            <w:noProof/>
            <w:webHidden/>
          </w:rPr>
          <w:fldChar w:fldCharType="begin"/>
        </w:r>
        <w:r>
          <w:rPr>
            <w:noProof/>
            <w:webHidden/>
          </w:rPr>
          <w:instrText xml:space="preserve"> PAGEREF _Toc495783530 \h </w:instrText>
        </w:r>
        <w:r>
          <w:rPr>
            <w:noProof/>
            <w:webHidden/>
          </w:rPr>
        </w:r>
        <w:r>
          <w:rPr>
            <w:noProof/>
            <w:webHidden/>
          </w:rPr>
          <w:fldChar w:fldCharType="separate"/>
        </w:r>
        <w:r>
          <w:rPr>
            <w:noProof/>
            <w:webHidden/>
          </w:rPr>
          <w:t>5</w:t>
        </w:r>
        <w:r>
          <w:rPr>
            <w:noProof/>
            <w:webHidden/>
          </w:rPr>
          <w:fldChar w:fldCharType="end"/>
        </w:r>
      </w:hyperlink>
    </w:p>
    <w:p w:rsidR="00496CEC" w:rsidRDefault="002B621F">
      <w:r>
        <w:fldChar w:fldCharType="end"/>
      </w:r>
    </w:p>
    <w:p w:rsidR="00496CEC" w:rsidRDefault="00496CEC"/>
    <w:p w:rsidR="00496CEC" w:rsidRDefault="00496CEC">
      <w:pPr>
        <w:pStyle w:val="Heading1"/>
        <w:numPr>
          <w:ilvl w:val="0"/>
          <w:numId w:val="0"/>
        </w:numPr>
      </w:pPr>
      <w:r>
        <w:br w:type="page"/>
      </w:r>
      <w:bookmarkStart w:id="2" w:name="_Toc71517007"/>
      <w:bookmarkStart w:id="3" w:name="_Toc73154032"/>
      <w:bookmarkStart w:id="4" w:name="_Toc495783526"/>
      <w:r>
        <w:t>Change History</w:t>
      </w:r>
      <w:bookmarkEnd w:id="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38"/>
        <w:gridCol w:w="1322"/>
        <w:gridCol w:w="1240"/>
        <w:gridCol w:w="1311"/>
        <w:gridCol w:w="2119"/>
        <w:gridCol w:w="3374"/>
      </w:tblGrid>
      <w:tr w:rsidR="004C0F05" w:rsidTr="007928BF">
        <w:tc>
          <w:tcPr>
            <w:tcW w:w="1338" w:type="dxa"/>
            <w:shd w:val="clear" w:color="auto" w:fill="E1680D"/>
          </w:tcPr>
          <w:p w:rsidR="004C0F05" w:rsidRPr="00124DC9" w:rsidRDefault="004C0F05">
            <w:pPr>
              <w:jc w:val="left"/>
              <w:rPr>
                <w:b/>
                <w:bCs/>
                <w:color w:val="FFFFFF"/>
              </w:rPr>
            </w:pPr>
            <w:r w:rsidRPr="00124DC9">
              <w:rPr>
                <w:b/>
                <w:bCs/>
                <w:color w:val="FFFFFF"/>
              </w:rPr>
              <w:t>Document Revision</w:t>
            </w:r>
          </w:p>
        </w:tc>
        <w:tc>
          <w:tcPr>
            <w:tcW w:w="1322" w:type="dxa"/>
            <w:shd w:val="clear" w:color="auto" w:fill="E1680D"/>
          </w:tcPr>
          <w:p w:rsidR="004C0F05" w:rsidRPr="00124DC9" w:rsidRDefault="004C0F05">
            <w:pPr>
              <w:jc w:val="left"/>
              <w:rPr>
                <w:b/>
                <w:bCs/>
                <w:color w:val="FFFFFF"/>
              </w:rPr>
            </w:pPr>
            <w:r w:rsidRPr="00124DC9">
              <w:rPr>
                <w:b/>
                <w:bCs/>
                <w:color w:val="FFFFFF"/>
              </w:rPr>
              <w:t>Date</w:t>
            </w:r>
          </w:p>
        </w:tc>
        <w:tc>
          <w:tcPr>
            <w:tcW w:w="1240" w:type="dxa"/>
            <w:shd w:val="clear" w:color="auto" w:fill="E1680D"/>
          </w:tcPr>
          <w:p w:rsidR="004C0F05" w:rsidRPr="00124DC9" w:rsidRDefault="004C0F05">
            <w:pPr>
              <w:jc w:val="left"/>
              <w:rPr>
                <w:b/>
                <w:bCs/>
                <w:color w:val="FFFFFF"/>
              </w:rPr>
            </w:pPr>
            <w:r>
              <w:rPr>
                <w:b/>
                <w:bCs/>
                <w:color w:val="FFFFFF"/>
              </w:rPr>
              <w:t>Authored By</w:t>
            </w:r>
          </w:p>
        </w:tc>
        <w:tc>
          <w:tcPr>
            <w:tcW w:w="1311" w:type="dxa"/>
            <w:shd w:val="clear" w:color="auto" w:fill="E1680D"/>
          </w:tcPr>
          <w:p w:rsidR="004C0F05" w:rsidRPr="00124DC9" w:rsidRDefault="004C0F05">
            <w:pPr>
              <w:jc w:val="left"/>
              <w:rPr>
                <w:b/>
                <w:bCs/>
                <w:color w:val="FFFFFF"/>
              </w:rPr>
            </w:pPr>
            <w:r>
              <w:rPr>
                <w:b/>
                <w:bCs/>
                <w:color w:val="FFFFFF"/>
              </w:rPr>
              <w:t>Authorised By</w:t>
            </w:r>
          </w:p>
        </w:tc>
        <w:tc>
          <w:tcPr>
            <w:tcW w:w="2119" w:type="dxa"/>
            <w:shd w:val="clear" w:color="auto" w:fill="E1680D"/>
          </w:tcPr>
          <w:p w:rsidR="004C0F05" w:rsidRPr="00124DC9" w:rsidRDefault="004C0F05">
            <w:pPr>
              <w:jc w:val="left"/>
              <w:rPr>
                <w:b/>
                <w:bCs/>
                <w:color w:val="FFFFFF"/>
              </w:rPr>
            </w:pPr>
            <w:r w:rsidRPr="00124DC9">
              <w:rPr>
                <w:b/>
                <w:bCs/>
                <w:color w:val="FFFFFF"/>
              </w:rPr>
              <w:t>Sections Affected</w:t>
            </w:r>
          </w:p>
        </w:tc>
        <w:tc>
          <w:tcPr>
            <w:tcW w:w="3374" w:type="dxa"/>
            <w:shd w:val="clear" w:color="auto" w:fill="E1680D"/>
          </w:tcPr>
          <w:p w:rsidR="004C0F05" w:rsidRPr="00124DC9" w:rsidRDefault="004C0F05" w:rsidP="00392DBA">
            <w:pPr>
              <w:rPr>
                <w:b/>
                <w:color w:val="FFFFFF"/>
              </w:rPr>
            </w:pPr>
            <w:r w:rsidRPr="00124DC9">
              <w:rPr>
                <w:b/>
                <w:color w:val="FFFFFF"/>
              </w:rPr>
              <w:t>Reason for Change</w:t>
            </w:r>
          </w:p>
        </w:tc>
      </w:tr>
      <w:tr w:rsidR="004C0F05" w:rsidTr="007928BF">
        <w:tc>
          <w:tcPr>
            <w:tcW w:w="1338" w:type="dxa"/>
          </w:tcPr>
          <w:p w:rsidR="004C0F05" w:rsidRDefault="004C0F05" w:rsidP="00B255A6">
            <w:pPr>
              <w:jc w:val="left"/>
            </w:pPr>
            <w:r>
              <w:t>Rev 0</w:t>
            </w:r>
            <w:r w:rsidR="00B255A6">
              <w:t>1</w:t>
            </w:r>
          </w:p>
        </w:tc>
        <w:tc>
          <w:tcPr>
            <w:tcW w:w="1322" w:type="dxa"/>
          </w:tcPr>
          <w:p w:rsidR="004C0F05" w:rsidRDefault="00B047D8" w:rsidP="00B14547">
            <w:pPr>
              <w:jc w:val="left"/>
            </w:pPr>
            <w:r>
              <w:t>13</w:t>
            </w:r>
            <w:r w:rsidR="00C24587">
              <w:t>/10</w:t>
            </w:r>
            <w:r w:rsidR="00515538">
              <w:t>/2017</w:t>
            </w:r>
          </w:p>
        </w:tc>
        <w:tc>
          <w:tcPr>
            <w:tcW w:w="1240" w:type="dxa"/>
          </w:tcPr>
          <w:p w:rsidR="004C0F05" w:rsidRDefault="00FF06AF">
            <w:pPr>
              <w:jc w:val="left"/>
            </w:pPr>
            <w:r>
              <w:t>Duncan Burgess</w:t>
            </w:r>
          </w:p>
        </w:tc>
        <w:tc>
          <w:tcPr>
            <w:tcW w:w="1311" w:type="dxa"/>
          </w:tcPr>
          <w:p w:rsidR="004C0F05" w:rsidRDefault="004C0F05">
            <w:pPr>
              <w:jc w:val="left"/>
            </w:pPr>
          </w:p>
        </w:tc>
        <w:tc>
          <w:tcPr>
            <w:tcW w:w="2119" w:type="dxa"/>
          </w:tcPr>
          <w:p w:rsidR="004C0F05" w:rsidRDefault="004C0F05">
            <w:pPr>
              <w:jc w:val="left"/>
            </w:pPr>
            <w:r>
              <w:t>All</w:t>
            </w:r>
          </w:p>
        </w:tc>
        <w:tc>
          <w:tcPr>
            <w:tcW w:w="3374" w:type="dxa"/>
          </w:tcPr>
          <w:p w:rsidR="004C0F05" w:rsidRDefault="004C0F05">
            <w:pPr>
              <w:jc w:val="left"/>
            </w:pPr>
            <w:r>
              <w:t>Initial release.</w:t>
            </w:r>
          </w:p>
        </w:tc>
      </w:tr>
      <w:tr w:rsidR="004C0F05" w:rsidTr="007928BF">
        <w:tc>
          <w:tcPr>
            <w:tcW w:w="1338" w:type="dxa"/>
          </w:tcPr>
          <w:p w:rsidR="004C0F05" w:rsidRDefault="004C0F05">
            <w:pPr>
              <w:jc w:val="left"/>
            </w:pPr>
          </w:p>
        </w:tc>
        <w:tc>
          <w:tcPr>
            <w:tcW w:w="1322" w:type="dxa"/>
          </w:tcPr>
          <w:p w:rsidR="004C0F05" w:rsidRDefault="004C0F05">
            <w:pPr>
              <w:jc w:val="left"/>
            </w:pPr>
          </w:p>
        </w:tc>
        <w:tc>
          <w:tcPr>
            <w:tcW w:w="1240" w:type="dxa"/>
          </w:tcPr>
          <w:p w:rsidR="004C0F05" w:rsidRDefault="004C0F05">
            <w:pPr>
              <w:jc w:val="left"/>
            </w:pPr>
          </w:p>
        </w:tc>
        <w:tc>
          <w:tcPr>
            <w:tcW w:w="1311" w:type="dxa"/>
          </w:tcPr>
          <w:p w:rsidR="004C0F05" w:rsidRDefault="004C0F05">
            <w:pPr>
              <w:jc w:val="left"/>
            </w:pPr>
          </w:p>
        </w:tc>
        <w:tc>
          <w:tcPr>
            <w:tcW w:w="2119" w:type="dxa"/>
          </w:tcPr>
          <w:p w:rsidR="004C0F05" w:rsidRDefault="004C0F05">
            <w:pPr>
              <w:jc w:val="left"/>
            </w:pPr>
          </w:p>
        </w:tc>
        <w:tc>
          <w:tcPr>
            <w:tcW w:w="3374" w:type="dxa"/>
          </w:tcPr>
          <w:p w:rsidR="004C0F05" w:rsidRDefault="004C0F05">
            <w:pPr>
              <w:jc w:val="left"/>
            </w:pPr>
          </w:p>
        </w:tc>
      </w:tr>
      <w:tr w:rsidR="004C0F05" w:rsidTr="007928BF">
        <w:tc>
          <w:tcPr>
            <w:tcW w:w="1338" w:type="dxa"/>
          </w:tcPr>
          <w:p w:rsidR="004C0F05" w:rsidRDefault="004C0F05" w:rsidP="008A3B42">
            <w:pPr>
              <w:jc w:val="left"/>
            </w:pPr>
          </w:p>
        </w:tc>
        <w:tc>
          <w:tcPr>
            <w:tcW w:w="1322" w:type="dxa"/>
          </w:tcPr>
          <w:p w:rsidR="004C0F05" w:rsidRDefault="004C0F05">
            <w:pPr>
              <w:jc w:val="left"/>
            </w:pPr>
          </w:p>
        </w:tc>
        <w:tc>
          <w:tcPr>
            <w:tcW w:w="1240" w:type="dxa"/>
          </w:tcPr>
          <w:p w:rsidR="004C0F05" w:rsidRDefault="004C0F05">
            <w:pPr>
              <w:jc w:val="left"/>
            </w:pPr>
          </w:p>
        </w:tc>
        <w:tc>
          <w:tcPr>
            <w:tcW w:w="1311" w:type="dxa"/>
          </w:tcPr>
          <w:p w:rsidR="004C0F05" w:rsidRDefault="004C0F05">
            <w:pPr>
              <w:jc w:val="left"/>
            </w:pPr>
          </w:p>
        </w:tc>
        <w:tc>
          <w:tcPr>
            <w:tcW w:w="2119" w:type="dxa"/>
          </w:tcPr>
          <w:p w:rsidR="004C0F05" w:rsidRDefault="004C0F05">
            <w:pPr>
              <w:jc w:val="left"/>
            </w:pPr>
          </w:p>
        </w:tc>
        <w:tc>
          <w:tcPr>
            <w:tcW w:w="3374" w:type="dxa"/>
          </w:tcPr>
          <w:p w:rsidR="004C0F05" w:rsidRDefault="004C0F05">
            <w:pPr>
              <w:jc w:val="left"/>
            </w:pPr>
          </w:p>
        </w:tc>
      </w:tr>
      <w:tr w:rsidR="004C0F05" w:rsidTr="007928BF">
        <w:tc>
          <w:tcPr>
            <w:tcW w:w="1338" w:type="dxa"/>
          </w:tcPr>
          <w:p w:rsidR="004C0F05" w:rsidRDefault="004C0F05">
            <w:pPr>
              <w:jc w:val="left"/>
            </w:pPr>
          </w:p>
        </w:tc>
        <w:tc>
          <w:tcPr>
            <w:tcW w:w="1322" w:type="dxa"/>
          </w:tcPr>
          <w:p w:rsidR="004C0F05" w:rsidRDefault="004C0F05">
            <w:pPr>
              <w:jc w:val="left"/>
            </w:pPr>
          </w:p>
        </w:tc>
        <w:tc>
          <w:tcPr>
            <w:tcW w:w="1240" w:type="dxa"/>
          </w:tcPr>
          <w:p w:rsidR="004C0F05" w:rsidRDefault="004C0F05">
            <w:pPr>
              <w:jc w:val="left"/>
            </w:pPr>
          </w:p>
        </w:tc>
        <w:tc>
          <w:tcPr>
            <w:tcW w:w="1311" w:type="dxa"/>
          </w:tcPr>
          <w:p w:rsidR="004C0F05" w:rsidRDefault="004C0F05">
            <w:pPr>
              <w:jc w:val="left"/>
            </w:pPr>
          </w:p>
        </w:tc>
        <w:tc>
          <w:tcPr>
            <w:tcW w:w="2119" w:type="dxa"/>
          </w:tcPr>
          <w:p w:rsidR="004C0F05" w:rsidRDefault="004C0F05">
            <w:pPr>
              <w:jc w:val="left"/>
            </w:pPr>
          </w:p>
        </w:tc>
        <w:tc>
          <w:tcPr>
            <w:tcW w:w="3374" w:type="dxa"/>
          </w:tcPr>
          <w:p w:rsidR="004C0F05" w:rsidRDefault="004C0F05" w:rsidP="005F221D">
            <w:pPr>
              <w:ind w:left="-360"/>
              <w:jc w:val="left"/>
            </w:pPr>
          </w:p>
        </w:tc>
      </w:tr>
      <w:bookmarkEnd w:id="2"/>
      <w:bookmarkEnd w:id="3"/>
    </w:tbl>
    <w:p w:rsidR="00DB4D2F" w:rsidRDefault="00496CEC" w:rsidP="00DB4D2F">
      <w:pPr>
        <w:pStyle w:val="Heading1"/>
      </w:pPr>
      <w:r>
        <w:rPr>
          <w:bCs/>
        </w:rPr>
        <w:br w:type="page"/>
      </w:r>
      <w:bookmarkStart w:id="5" w:name="_Toc495783527"/>
      <w:r w:rsidR="00DB4D2F">
        <w:t>Problem Statement</w:t>
      </w:r>
      <w:bookmarkEnd w:id="5"/>
    </w:p>
    <w:p w:rsidR="00513632" w:rsidRPr="00513632" w:rsidRDefault="00513632" w:rsidP="00513632">
      <w:pPr>
        <w:pStyle w:val="ListParagraph"/>
        <w:numPr>
          <w:ilvl w:val="0"/>
          <w:numId w:val="20"/>
        </w:numPr>
        <w:rPr>
          <w:lang w:val="en-US"/>
        </w:rPr>
      </w:pPr>
      <w:r w:rsidRPr="00513632">
        <w:rPr>
          <w:lang w:val="en-US"/>
        </w:rPr>
        <w:t>Write a partial function to add three numbers in which one number is constant and two</w:t>
      </w:r>
      <w:r w:rsidRPr="00513632">
        <w:rPr>
          <w:lang w:val="en-US"/>
        </w:rPr>
        <w:t xml:space="preserve"> </w:t>
      </w:r>
      <w:r w:rsidRPr="00513632">
        <w:rPr>
          <w:lang w:val="en-US"/>
        </w:rPr>
        <w:t>numbers can be passed as inputs and define another method which can take the partial</w:t>
      </w:r>
      <w:r>
        <w:rPr>
          <w:lang w:val="en-US"/>
        </w:rPr>
        <w:t xml:space="preserve"> </w:t>
      </w:r>
      <w:r w:rsidRPr="00513632">
        <w:rPr>
          <w:lang w:val="en-US"/>
        </w:rPr>
        <w:t>function as input and squares the result.</w:t>
      </w:r>
    </w:p>
    <w:p w:rsidR="00CB1A1F" w:rsidRDefault="00513632" w:rsidP="00513632">
      <w:pPr>
        <w:pStyle w:val="ListParagraph"/>
        <w:numPr>
          <w:ilvl w:val="0"/>
          <w:numId w:val="20"/>
        </w:numPr>
        <w:autoSpaceDE w:val="0"/>
        <w:autoSpaceDN w:val="0"/>
        <w:adjustRightInd w:val="0"/>
        <w:jc w:val="left"/>
      </w:pPr>
      <w:r w:rsidRPr="00513632">
        <w:rPr>
          <w:lang w:val="en-US"/>
        </w:rPr>
        <w:t xml:space="preserve">Write a program to print the prices of 4 courses of </w:t>
      </w:r>
      <w:proofErr w:type="spellStart"/>
      <w:r w:rsidRPr="00513632">
        <w:rPr>
          <w:lang w:val="en-US"/>
        </w:rPr>
        <w:t>Acadgild</w:t>
      </w:r>
      <w:proofErr w:type="spellEnd"/>
      <w:r w:rsidRPr="00513632">
        <w:rPr>
          <w:lang w:val="en-US"/>
        </w:rPr>
        <w:t>: Android-12999,Big Data</w:t>
      </w:r>
      <w:r w:rsidRPr="00513632">
        <w:rPr>
          <w:lang w:val="en-US"/>
        </w:rPr>
        <w:t xml:space="preserve"> </w:t>
      </w:r>
      <w:r w:rsidRPr="00513632">
        <w:rPr>
          <w:rFonts w:ascii="Arial" w:hAnsi="Arial" w:cs="Arial"/>
          <w:sz w:val="22"/>
          <w:szCs w:val="22"/>
          <w:lang w:val="en-US"/>
        </w:rPr>
        <w:t>Development-17999,Big Data Development-17999,Spark-19999 using match and add a</w:t>
      </w:r>
      <w:r>
        <w:rPr>
          <w:rFonts w:ascii="Arial" w:hAnsi="Arial" w:cs="Arial"/>
          <w:sz w:val="22"/>
          <w:szCs w:val="22"/>
          <w:lang w:val="en-US"/>
        </w:rPr>
        <w:t xml:space="preserve"> </w:t>
      </w:r>
      <w:r w:rsidRPr="00513632">
        <w:rPr>
          <w:lang w:val="en-US"/>
        </w:rPr>
        <w:t>default condition if the user enters any other course.</w:t>
      </w:r>
      <w:r w:rsidR="003E02C8">
        <w:t>Solution</w:t>
      </w:r>
    </w:p>
    <w:p w:rsidR="003E02C8" w:rsidRDefault="00513632" w:rsidP="00513632">
      <w:pPr>
        <w:pStyle w:val="Heading1"/>
        <w:rPr>
          <w:lang w:val="en-US" w:eastAsia="en-GB"/>
        </w:rPr>
      </w:pPr>
      <w:bookmarkStart w:id="6" w:name="_Toc495783528"/>
      <w:r>
        <w:rPr>
          <w:lang w:val="en-US" w:eastAsia="en-GB"/>
        </w:rPr>
        <w:t>Solution</w:t>
      </w:r>
      <w:bookmarkEnd w:id="6"/>
    </w:p>
    <w:p w:rsidR="00513632" w:rsidRPr="00513632" w:rsidRDefault="00513632" w:rsidP="00513632">
      <w:pPr>
        <w:pStyle w:val="Heading2"/>
        <w:jc w:val="left"/>
        <w:rPr>
          <w:lang w:val="en-US"/>
        </w:rPr>
      </w:pPr>
      <w:bookmarkStart w:id="7" w:name="_Toc495783529"/>
      <w:r w:rsidRPr="00513632">
        <w:rPr>
          <w:lang w:val="en-US"/>
        </w:rPr>
        <w:t>Write a partial function to add three numbers in which one number is constant and two numbers can be passed as inputs and define another method which can take the partial</w:t>
      </w:r>
      <w:r>
        <w:rPr>
          <w:lang w:val="en-US"/>
        </w:rPr>
        <w:t xml:space="preserve"> </w:t>
      </w:r>
      <w:r w:rsidRPr="00513632">
        <w:rPr>
          <w:lang w:val="en-US"/>
        </w:rPr>
        <w:t>function as input and squares the result.</w:t>
      </w:r>
      <w:bookmarkEnd w:id="7"/>
    </w:p>
    <w:p w:rsidR="003E02C8" w:rsidRDefault="003E02C8" w:rsidP="00513632"/>
    <w:p w:rsidR="003E02C8" w:rsidRDefault="003E02C8" w:rsidP="003E02C8">
      <w:pPr>
        <w:rPr>
          <w:b/>
        </w:rPr>
      </w:pPr>
      <w:r w:rsidRPr="003E02C8">
        <w:rPr>
          <w:b/>
        </w:rPr>
        <w:t xml:space="preserve">Code </w:t>
      </w:r>
      <w:r w:rsidR="00513632">
        <w:rPr>
          <w:b/>
        </w:rPr>
        <w:t>written</w:t>
      </w:r>
    </w:p>
    <w:p w:rsidR="00513632" w:rsidRDefault="00513632" w:rsidP="003E02C8">
      <w:pPr>
        <w:rPr>
          <w:b/>
        </w:rPr>
      </w:pPr>
    </w:p>
    <w:p w:rsidR="00513632" w:rsidRPr="00513632" w:rsidRDefault="00513632" w:rsidP="00513632">
      <w:pPr>
        <w:autoSpaceDE w:val="0"/>
        <w:autoSpaceDN w:val="0"/>
        <w:adjustRightInd w:val="0"/>
        <w:ind w:left="720"/>
        <w:rPr>
          <w:rFonts w:ascii="Consolas" w:hAnsi="Consolas" w:cs="Consolas"/>
          <w:i/>
          <w:sz w:val="16"/>
          <w:szCs w:val="20"/>
        </w:rPr>
      </w:pPr>
      <w:proofErr w:type="gramStart"/>
      <w:r w:rsidRPr="00513632">
        <w:rPr>
          <w:rFonts w:ascii="Consolas" w:hAnsi="Consolas" w:cs="Consolas"/>
          <w:b/>
          <w:bCs/>
          <w:i/>
          <w:color w:val="7F0055"/>
          <w:sz w:val="16"/>
          <w:szCs w:val="20"/>
        </w:rPr>
        <w:t>package</w:t>
      </w:r>
      <w:proofErr w:type="gramEnd"/>
      <w:r w:rsidRPr="00513632">
        <w:rPr>
          <w:rFonts w:ascii="Consolas" w:hAnsi="Consolas" w:cs="Consolas"/>
          <w:i/>
          <w:color w:val="000000"/>
          <w:sz w:val="16"/>
          <w:szCs w:val="20"/>
        </w:rPr>
        <w:t xml:space="preserve"> </w:t>
      </w:r>
      <w:proofErr w:type="spellStart"/>
      <w:r w:rsidRPr="00513632">
        <w:rPr>
          <w:rFonts w:ascii="Consolas" w:hAnsi="Consolas" w:cs="Consolas"/>
          <w:i/>
          <w:color w:val="000000"/>
          <w:sz w:val="16"/>
          <w:szCs w:val="20"/>
        </w:rPr>
        <w:t>com.duncb.spark</w:t>
      </w:r>
      <w:proofErr w:type="spellEnd"/>
    </w:p>
    <w:p w:rsidR="00513632" w:rsidRPr="00513632" w:rsidRDefault="00513632" w:rsidP="00513632">
      <w:pPr>
        <w:autoSpaceDE w:val="0"/>
        <w:autoSpaceDN w:val="0"/>
        <w:adjustRightInd w:val="0"/>
        <w:ind w:left="720"/>
        <w:rPr>
          <w:rFonts w:ascii="Consolas" w:hAnsi="Consolas" w:cs="Consolas"/>
          <w:i/>
          <w:sz w:val="16"/>
          <w:szCs w:val="20"/>
        </w:rPr>
      </w:pPr>
    </w:p>
    <w:p w:rsidR="00513632" w:rsidRPr="00513632" w:rsidRDefault="00513632" w:rsidP="00513632">
      <w:pPr>
        <w:autoSpaceDE w:val="0"/>
        <w:autoSpaceDN w:val="0"/>
        <w:adjustRightInd w:val="0"/>
        <w:ind w:left="720"/>
        <w:rPr>
          <w:rFonts w:ascii="Consolas" w:hAnsi="Consolas" w:cs="Consolas"/>
          <w:i/>
          <w:sz w:val="16"/>
          <w:szCs w:val="20"/>
        </w:rPr>
      </w:pPr>
      <w:r w:rsidRPr="00513632">
        <w:rPr>
          <w:rFonts w:ascii="Consolas" w:hAnsi="Consolas" w:cs="Consolas"/>
          <w:i/>
          <w:color w:val="3F7F5F"/>
          <w:sz w:val="16"/>
          <w:szCs w:val="20"/>
        </w:rPr>
        <w:t xml:space="preserve">//object partial extends </w:t>
      </w:r>
      <w:r w:rsidRPr="00513632">
        <w:rPr>
          <w:rFonts w:ascii="Consolas" w:hAnsi="Consolas" w:cs="Consolas"/>
          <w:i/>
          <w:color w:val="3F7F5F"/>
          <w:sz w:val="16"/>
          <w:szCs w:val="20"/>
          <w:u w:val="single"/>
        </w:rPr>
        <w:t>App</w:t>
      </w:r>
      <w:r w:rsidRPr="00513632">
        <w:rPr>
          <w:rFonts w:ascii="Consolas" w:hAnsi="Consolas" w:cs="Consolas"/>
          <w:i/>
          <w:color w:val="3F7F5F"/>
          <w:sz w:val="16"/>
          <w:szCs w:val="20"/>
        </w:rPr>
        <w:t xml:space="preserve"> {</w:t>
      </w:r>
    </w:p>
    <w:p w:rsidR="00513632" w:rsidRPr="00513632" w:rsidRDefault="00513632" w:rsidP="00513632">
      <w:pPr>
        <w:autoSpaceDE w:val="0"/>
        <w:autoSpaceDN w:val="0"/>
        <w:adjustRightInd w:val="0"/>
        <w:ind w:left="720"/>
        <w:rPr>
          <w:rFonts w:ascii="Consolas" w:hAnsi="Consolas" w:cs="Consolas"/>
          <w:i/>
          <w:sz w:val="16"/>
          <w:szCs w:val="20"/>
        </w:rPr>
      </w:pPr>
      <w:r w:rsidRPr="00513632">
        <w:rPr>
          <w:rFonts w:ascii="Consolas" w:hAnsi="Consolas" w:cs="Consolas"/>
          <w:i/>
          <w:color w:val="000000"/>
          <w:sz w:val="16"/>
          <w:szCs w:val="20"/>
        </w:rPr>
        <w:t xml:space="preserve">  </w:t>
      </w:r>
      <w:proofErr w:type="gramStart"/>
      <w:r w:rsidRPr="00513632">
        <w:rPr>
          <w:rFonts w:ascii="Consolas" w:hAnsi="Consolas" w:cs="Consolas"/>
          <w:b/>
          <w:bCs/>
          <w:i/>
          <w:color w:val="7F0055"/>
          <w:sz w:val="16"/>
          <w:szCs w:val="20"/>
        </w:rPr>
        <w:t>object</w:t>
      </w:r>
      <w:proofErr w:type="gramEnd"/>
      <w:r w:rsidRPr="00513632">
        <w:rPr>
          <w:rFonts w:ascii="Consolas" w:hAnsi="Consolas" w:cs="Consolas"/>
          <w:i/>
          <w:color w:val="000000"/>
          <w:sz w:val="16"/>
          <w:szCs w:val="20"/>
        </w:rPr>
        <w:t xml:space="preserve"> </w:t>
      </w:r>
      <w:r w:rsidRPr="00513632">
        <w:rPr>
          <w:rFonts w:ascii="Consolas" w:hAnsi="Consolas" w:cs="Consolas"/>
          <w:i/>
          <w:color w:val="329399"/>
          <w:sz w:val="16"/>
          <w:szCs w:val="20"/>
        </w:rPr>
        <w:t>PF1</w:t>
      </w:r>
      <w:r w:rsidRPr="00513632">
        <w:rPr>
          <w:rFonts w:ascii="Consolas" w:hAnsi="Consolas" w:cs="Consolas"/>
          <w:i/>
          <w:color w:val="000000"/>
          <w:sz w:val="16"/>
          <w:szCs w:val="20"/>
        </w:rPr>
        <w:t xml:space="preserve"> {</w:t>
      </w:r>
    </w:p>
    <w:p w:rsidR="00513632" w:rsidRPr="00513632" w:rsidRDefault="00513632" w:rsidP="00513632">
      <w:pPr>
        <w:autoSpaceDE w:val="0"/>
        <w:autoSpaceDN w:val="0"/>
        <w:adjustRightInd w:val="0"/>
        <w:ind w:left="720"/>
        <w:rPr>
          <w:rFonts w:ascii="Consolas" w:hAnsi="Consolas" w:cs="Consolas"/>
          <w:i/>
          <w:sz w:val="16"/>
          <w:szCs w:val="20"/>
        </w:rPr>
      </w:pPr>
      <w:r w:rsidRPr="00513632">
        <w:rPr>
          <w:rFonts w:ascii="Consolas" w:hAnsi="Consolas" w:cs="Consolas"/>
          <w:i/>
          <w:color w:val="000000"/>
          <w:sz w:val="16"/>
          <w:szCs w:val="20"/>
        </w:rPr>
        <w:t xml:space="preserve">   </w:t>
      </w:r>
      <w:proofErr w:type="gramStart"/>
      <w:r w:rsidRPr="00513632">
        <w:rPr>
          <w:rFonts w:ascii="Consolas" w:hAnsi="Consolas" w:cs="Consolas"/>
          <w:b/>
          <w:bCs/>
          <w:i/>
          <w:color w:val="7F0055"/>
          <w:sz w:val="16"/>
          <w:szCs w:val="20"/>
        </w:rPr>
        <w:t>private</w:t>
      </w:r>
      <w:proofErr w:type="gramEnd"/>
      <w:r w:rsidRPr="00513632">
        <w:rPr>
          <w:rFonts w:ascii="Consolas" w:hAnsi="Consolas" w:cs="Consolas"/>
          <w:i/>
          <w:color w:val="000000"/>
          <w:sz w:val="16"/>
          <w:szCs w:val="20"/>
        </w:rPr>
        <w:t xml:space="preserve"> </w:t>
      </w:r>
      <w:proofErr w:type="spellStart"/>
      <w:r w:rsidRPr="00513632">
        <w:rPr>
          <w:rFonts w:ascii="Consolas" w:hAnsi="Consolas" w:cs="Consolas"/>
          <w:b/>
          <w:bCs/>
          <w:i/>
          <w:color w:val="7F0055"/>
          <w:sz w:val="16"/>
          <w:szCs w:val="20"/>
        </w:rPr>
        <w:t>def</w:t>
      </w:r>
      <w:proofErr w:type="spellEnd"/>
      <w:r w:rsidRPr="00513632">
        <w:rPr>
          <w:rFonts w:ascii="Consolas" w:hAnsi="Consolas" w:cs="Consolas"/>
          <w:i/>
          <w:color w:val="000000"/>
          <w:sz w:val="16"/>
          <w:szCs w:val="20"/>
        </w:rPr>
        <w:t xml:space="preserve"> </w:t>
      </w:r>
      <w:r w:rsidRPr="00513632">
        <w:rPr>
          <w:rFonts w:ascii="Consolas" w:hAnsi="Consolas" w:cs="Consolas"/>
          <w:i/>
          <w:color w:val="4C4C4C"/>
          <w:sz w:val="16"/>
          <w:szCs w:val="20"/>
        </w:rPr>
        <w:t>func1</w:t>
      </w:r>
      <w:r w:rsidRPr="00513632">
        <w:rPr>
          <w:rFonts w:ascii="Consolas" w:hAnsi="Consolas" w:cs="Consolas"/>
          <w:i/>
          <w:color w:val="000000"/>
          <w:sz w:val="16"/>
          <w:szCs w:val="20"/>
        </w:rPr>
        <w:t xml:space="preserve"> (</w:t>
      </w:r>
      <w:proofErr w:type="spellStart"/>
      <w:r w:rsidRPr="00513632">
        <w:rPr>
          <w:rFonts w:ascii="Consolas" w:hAnsi="Consolas" w:cs="Consolas"/>
          <w:i/>
          <w:color w:val="640067"/>
          <w:sz w:val="16"/>
          <w:szCs w:val="20"/>
        </w:rPr>
        <w:t>a</w:t>
      </w:r>
      <w:r w:rsidRPr="00513632">
        <w:rPr>
          <w:rFonts w:ascii="Consolas" w:hAnsi="Consolas" w:cs="Consolas"/>
          <w:i/>
          <w:color w:val="000000"/>
          <w:sz w:val="16"/>
          <w:szCs w:val="20"/>
        </w:rPr>
        <w:t>:Double</w:t>
      </w:r>
      <w:proofErr w:type="spellEnd"/>
      <w:r w:rsidRPr="00513632">
        <w:rPr>
          <w:rFonts w:ascii="Consolas" w:hAnsi="Consolas" w:cs="Consolas"/>
          <w:i/>
          <w:color w:val="000000"/>
          <w:sz w:val="16"/>
          <w:szCs w:val="20"/>
        </w:rPr>
        <w:t xml:space="preserve">, </w:t>
      </w:r>
      <w:r w:rsidRPr="00513632">
        <w:rPr>
          <w:rFonts w:ascii="Consolas" w:hAnsi="Consolas" w:cs="Consolas"/>
          <w:i/>
          <w:color w:val="640067"/>
          <w:sz w:val="16"/>
          <w:szCs w:val="20"/>
        </w:rPr>
        <w:t>b</w:t>
      </w:r>
      <w:r w:rsidRPr="00513632">
        <w:rPr>
          <w:rFonts w:ascii="Consolas" w:hAnsi="Consolas" w:cs="Consolas"/>
          <w:i/>
          <w:color w:val="000000"/>
          <w:sz w:val="16"/>
          <w:szCs w:val="20"/>
        </w:rPr>
        <w:t xml:space="preserve">:Double, </w:t>
      </w:r>
      <w:r w:rsidRPr="00513632">
        <w:rPr>
          <w:rFonts w:ascii="Consolas" w:hAnsi="Consolas" w:cs="Consolas"/>
          <w:i/>
          <w:color w:val="640067"/>
          <w:sz w:val="16"/>
          <w:szCs w:val="20"/>
        </w:rPr>
        <w:t>c</w:t>
      </w:r>
      <w:r w:rsidRPr="00513632">
        <w:rPr>
          <w:rFonts w:ascii="Consolas" w:hAnsi="Consolas" w:cs="Consolas"/>
          <w:i/>
          <w:color w:val="000000"/>
          <w:sz w:val="16"/>
          <w:szCs w:val="20"/>
        </w:rPr>
        <w:t xml:space="preserve">:Int) = </w:t>
      </w:r>
      <w:r w:rsidRPr="00513632">
        <w:rPr>
          <w:rFonts w:ascii="Consolas" w:hAnsi="Consolas" w:cs="Consolas"/>
          <w:i/>
          <w:color w:val="640067"/>
          <w:sz w:val="16"/>
          <w:szCs w:val="20"/>
        </w:rPr>
        <w:t>a</w:t>
      </w:r>
      <w:r w:rsidRPr="00513632">
        <w:rPr>
          <w:rFonts w:ascii="Consolas" w:hAnsi="Consolas" w:cs="Consolas"/>
          <w:i/>
          <w:color w:val="000000"/>
          <w:sz w:val="16"/>
          <w:szCs w:val="20"/>
        </w:rPr>
        <w:t xml:space="preserve"> </w:t>
      </w:r>
      <w:r w:rsidRPr="00513632">
        <w:rPr>
          <w:rFonts w:ascii="Consolas" w:hAnsi="Consolas" w:cs="Consolas"/>
          <w:i/>
          <w:color w:val="4C4C4C"/>
          <w:sz w:val="16"/>
          <w:szCs w:val="20"/>
        </w:rPr>
        <w:t>+</w:t>
      </w:r>
      <w:r w:rsidRPr="00513632">
        <w:rPr>
          <w:rFonts w:ascii="Consolas" w:hAnsi="Consolas" w:cs="Consolas"/>
          <w:i/>
          <w:color w:val="000000"/>
          <w:sz w:val="16"/>
          <w:szCs w:val="20"/>
        </w:rPr>
        <w:t xml:space="preserve"> </w:t>
      </w:r>
      <w:r w:rsidRPr="00513632">
        <w:rPr>
          <w:rFonts w:ascii="Consolas" w:hAnsi="Consolas" w:cs="Consolas"/>
          <w:i/>
          <w:color w:val="640067"/>
          <w:sz w:val="16"/>
          <w:szCs w:val="20"/>
        </w:rPr>
        <w:t>b</w:t>
      </w:r>
      <w:r w:rsidRPr="00513632">
        <w:rPr>
          <w:rFonts w:ascii="Consolas" w:hAnsi="Consolas" w:cs="Consolas"/>
          <w:i/>
          <w:color w:val="000000"/>
          <w:sz w:val="16"/>
          <w:szCs w:val="20"/>
        </w:rPr>
        <w:t xml:space="preserve"> </w:t>
      </w:r>
      <w:r w:rsidRPr="00513632">
        <w:rPr>
          <w:rFonts w:ascii="Consolas" w:hAnsi="Consolas" w:cs="Consolas"/>
          <w:i/>
          <w:color w:val="4C4C4C"/>
          <w:sz w:val="16"/>
          <w:szCs w:val="20"/>
        </w:rPr>
        <w:t>+</w:t>
      </w:r>
      <w:r w:rsidRPr="00513632">
        <w:rPr>
          <w:rFonts w:ascii="Consolas" w:hAnsi="Consolas" w:cs="Consolas"/>
          <w:i/>
          <w:color w:val="000000"/>
          <w:sz w:val="16"/>
          <w:szCs w:val="20"/>
        </w:rPr>
        <w:t xml:space="preserve"> </w:t>
      </w:r>
      <w:r w:rsidRPr="00513632">
        <w:rPr>
          <w:rFonts w:ascii="Consolas" w:hAnsi="Consolas" w:cs="Consolas"/>
          <w:i/>
          <w:color w:val="640067"/>
          <w:sz w:val="16"/>
          <w:szCs w:val="20"/>
        </w:rPr>
        <w:t>c</w:t>
      </w:r>
    </w:p>
    <w:p w:rsidR="00513632" w:rsidRPr="00513632" w:rsidRDefault="00513632" w:rsidP="00513632">
      <w:pPr>
        <w:autoSpaceDE w:val="0"/>
        <w:autoSpaceDN w:val="0"/>
        <w:adjustRightInd w:val="0"/>
        <w:ind w:left="720"/>
        <w:rPr>
          <w:rFonts w:ascii="Consolas" w:hAnsi="Consolas" w:cs="Consolas"/>
          <w:i/>
          <w:sz w:val="16"/>
          <w:szCs w:val="20"/>
        </w:rPr>
      </w:pPr>
      <w:r w:rsidRPr="00513632">
        <w:rPr>
          <w:rFonts w:ascii="Consolas" w:hAnsi="Consolas" w:cs="Consolas"/>
          <w:i/>
          <w:color w:val="000000"/>
          <w:sz w:val="16"/>
          <w:szCs w:val="20"/>
        </w:rPr>
        <w:t xml:space="preserve">   </w:t>
      </w:r>
      <w:proofErr w:type="gramStart"/>
      <w:r w:rsidRPr="00513632">
        <w:rPr>
          <w:rFonts w:ascii="Consolas" w:hAnsi="Consolas" w:cs="Consolas"/>
          <w:b/>
          <w:bCs/>
          <w:i/>
          <w:color w:val="7F0055"/>
          <w:sz w:val="16"/>
          <w:szCs w:val="20"/>
        </w:rPr>
        <w:t>private</w:t>
      </w:r>
      <w:proofErr w:type="gramEnd"/>
      <w:r w:rsidRPr="00513632">
        <w:rPr>
          <w:rFonts w:ascii="Consolas" w:hAnsi="Consolas" w:cs="Consolas"/>
          <w:i/>
          <w:color w:val="000000"/>
          <w:sz w:val="16"/>
          <w:szCs w:val="20"/>
        </w:rPr>
        <w:t xml:space="preserve"> </w:t>
      </w:r>
      <w:proofErr w:type="spellStart"/>
      <w:r w:rsidRPr="00513632">
        <w:rPr>
          <w:rFonts w:ascii="Consolas" w:hAnsi="Consolas" w:cs="Consolas"/>
          <w:b/>
          <w:bCs/>
          <w:i/>
          <w:color w:val="7F0055"/>
          <w:sz w:val="16"/>
          <w:szCs w:val="20"/>
        </w:rPr>
        <w:t>def</w:t>
      </w:r>
      <w:proofErr w:type="spellEnd"/>
      <w:r w:rsidRPr="00513632">
        <w:rPr>
          <w:rFonts w:ascii="Consolas" w:hAnsi="Consolas" w:cs="Consolas"/>
          <w:i/>
          <w:color w:val="000000"/>
          <w:sz w:val="16"/>
          <w:szCs w:val="20"/>
        </w:rPr>
        <w:t xml:space="preserve"> </w:t>
      </w:r>
      <w:r w:rsidRPr="00513632">
        <w:rPr>
          <w:rFonts w:ascii="Consolas" w:hAnsi="Consolas" w:cs="Consolas"/>
          <w:i/>
          <w:color w:val="4C4C4C"/>
          <w:sz w:val="16"/>
          <w:szCs w:val="20"/>
        </w:rPr>
        <w:t>addfunc1</w:t>
      </w:r>
      <w:r w:rsidRPr="00513632">
        <w:rPr>
          <w:rFonts w:ascii="Consolas" w:hAnsi="Consolas" w:cs="Consolas"/>
          <w:i/>
          <w:color w:val="000000"/>
          <w:sz w:val="16"/>
          <w:szCs w:val="20"/>
        </w:rPr>
        <w:t xml:space="preserve"> =</w:t>
      </w:r>
      <w:r w:rsidRPr="00513632">
        <w:rPr>
          <w:rFonts w:ascii="Consolas" w:hAnsi="Consolas" w:cs="Consolas"/>
          <w:i/>
          <w:color w:val="4C4C4C"/>
          <w:sz w:val="16"/>
          <w:szCs w:val="20"/>
        </w:rPr>
        <w:t>func1</w:t>
      </w:r>
      <w:r w:rsidRPr="00513632">
        <w:rPr>
          <w:rFonts w:ascii="Consolas" w:hAnsi="Consolas" w:cs="Consolas"/>
          <w:i/>
          <w:color w:val="000000"/>
          <w:sz w:val="16"/>
          <w:szCs w:val="20"/>
        </w:rPr>
        <w:t xml:space="preserve"> (_:Double,</w:t>
      </w:r>
      <w:r w:rsidRPr="00513632">
        <w:rPr>
          <w:rFonts w:ascii="Consolas" w:hAnsi="Consolas" w:cs="Consolas"/>
          <w:i/>
          <w:color w:val="C48CFF"/>
          <w:sz w:val="16"/>
          <w:szCs w:val="20"/>
        </w:rPr>
        <w:t>12.4</w:t>
      </w:r>
      <w:r w:rsidRPr="00513632">
        <w:rPr>
          <w:rFonts w:ascii="Consolas" w:hAnsi="Consolas" w:cs="Consolas"/>
          <w:i/>
          <w:color w:val="000000"/>
          <w:sz w:val="16"/>
          <w:szCs w:val="20"/>
        </w:rPr>
        <w:t>,_:Int)</w:t>
      </w:r>
    </w:p>
    <w:p w:rsidR="00513632" w:rsidRPr="00513632" w:rsidRDefault="00513632" w:rsidP="00513632">
      <w:pPr>
        <w:autoSpaceDE w:val="0"/>
        <w:autoSpaceDN w:val="0"/>
        <w:adjustRightInd w:val="0"/>
        <w:ind w:left="720"/>
        <w:rPr>
          <w:rFonts w:ascii="Consolas" w:hAnsi="Consolas" w:cs="Consolas"/>
          <w:i/>
          <w:sz w:val="16"/>
          <w:szCs w:val="20"/>
        </w:rPr>
      </w:pPr>
      <w:r w:rsidRPr="00513632">
        <w:rPr>
          <w:rFonts w:ascii="Consolas" w:hAnsi="Consolas" w:cs="Consolas"/>
          <w:i/>
          <w:color w:val="000000"/>
          <w:sz w:val="16"/>
          <w:szCs w:val="20"/>
        </w:rPr>
        <w:t xml:space="preserve">   </w:t>
      </w:r>
      <w:proofErr w:type="gramStart"/>
      <w:r w:rsidRPr="00513632">
        <w:rPr>
          <w:rFonts w:ascii="Consolas" w:hAnsi="Consolas" w:cs="Consolas"/>
          <w:b/>
          <w:bCs/>
          <w:i/>
          <w:color w:val="7F0055"/>
          <w:sz w:val="16"/>
          <w:szCs w:val="20"/>
        </w:rPr>
        <w:t>private</w:t>
      </w:r>
      <w:proofErr w:type="gramEnd"/>
      <w:r w:rsidRPr="00513632">
        <w:rPr>
          <w:rFonts w:ascii="Consolas" w:hAnsi="Consolas" w:cs="Consolas"/>
          <w:i/>
          <w:color w:val="000000"/>
          <w:sz w:val="16"/>
          <w:szCs w:val="20"/>
        </w:rPr>
        <w:t xml:space="preserve"> </w:t>
      </w:r>
      <w:proofErr w:type="spellStart"/>
      <w:r w:rsidRPr="00513632">
        <w:rPr>
          <w:rFonts w:ascii="Consolas" w:hAnsi="Consolas" w:cs="Consolas"/>
          <w:b/>
          <w:bCs/>
          <w:i/>
          <w:color w:val="7F0055"/>
          <w:sz w:val="16"/>
          <w:szCs w:val="20"/>
        </w:rPr>
        <w:t>def</w:t>
      </w:r>
      <w:proofErr w:type="spellEnd"/>
      <w:r w:rsidRPr="00513632">
        <w:rPr>
          <w:rFonts w:ascii="Consolas" w:hAnsi="Consolas" w:cs="Consolas"/>
          <w:i/>
          <w:color w:val="000000"/>
          <w:sz w:val="16"/>
          <w:szCs w:val="20"/>
        </w:rPr>
        <w:t xml:space="preserve"> </w:t>
      </w:r>
      <w:proofErr w:type="spellStart"/>
      <w:r w:rsidRPr="00513632">
        <w:rPr>
          <w:rFonts w:ascii="Consolas" w:hAnsi="Consolas" w:cs="Consolas"/>
          <w:i/>
          <w:color w:val="4C4C4C"/>
          <w:sz w:val="16"/>
          <w:szCs w:val="20"/>
        </w:rPr>
        <w:t>partialfunc</w:t>
      </w:r>
      <w:proofErr w:type="spellEnd"/>
      <w:r w:rsidRPr="00513632">
        <w:rPr>
          <w:rFonts w:ascii="Consolas" w:hAnsi="Consolas" w:cs="Consolas"/>
          <w:i/>
          <w:color w:val="000000"/>
          <w:sz w:val="16"/>
          <w:szCs w:val="20"/>
        </w:rPr>
        <w:t xml:space="preserve"> (</w:t>
      </w:r>
      <w:r w:rsidRPr="00513632">
        <w:rPr>
          <w:rFonts w:ascii="Consolas" w:hAnsi="Consolas" w:cs="Consolas"/>
          <w:i/>
          <w:color w:val="640067"/>
          <w:sz w:val="16"/>
          <w:szCs w:val="20"/>
        </w:rPr>
        <w:t>addfunc2</w:t>
      </w:r>
      <w:r w:rsidRPr="00513632">
        <w:rPr>
          <w:rFonts w:ascii="Consolas" w:hAnsi="Consolas" w:cs="Consolas"/>
          <w:i/>
          <w:color w:val="000000"/>
          <w:sz w:val="16"/>
          <w:szCs w:val="20"/>
        </w:rPr>
        <w:t>:(</w:t>
      </w:r>
      <w:proofErr w:type="spellStart"/>
      <w:r w:rsidRPr="00513632">
        <w:rPr>
          <w:rFonts w:ascii="Consolas" w:hAnsi="Consolas" w:cs="Consolas"/>
          <w:i/>
          <w:color w:val="000000"/>
          <w:sz w:val="16"/>
          <w:szCs w:val="20"/>
        </w:rPr>
        <w:t>Int</w:t>
      </w:r>
      <w:proofErr w:type="spellEnd"/>
      <w:r w:rsidRPr="00513632">
        <w:rPr>
          <w:rFonts w:ascii="Consolas" w:hAnsi="Consolas" w:cs="Consolas"/>
          <w:i/>
          <w:color w:val="000000"/>
          <w:sz w:val="16"/>
          <w:szCs w:val="20"/>
        </w:rPr>
        <w:t>) =&gt; Double):Unit = {</w:t>
      </w:r>
    </w:p>
    <w:p w:rsidR="00513632" w:rsidRPr="00513632" w:rsidRDefault="00513632" w:rsidP="00513632">
      <w:pPr>
        <w:autoSpaceDE w:val="0"/>
        <w:autoSpaceDN w:val="0"/>
        <w:adjustRightInd w:val="0"/>
        <w:ind w:left="720"/>
        <w:rPr>
          <w:rFonts w:ascii="Consolas" w:hAnsi="Consolas" w:cs="Consolas"/>
          <w:i/>
          <w:sz w:val="16"/>
          <w:szCs w:val="20"/>
        </w:rPr>
      </w:pPr>
      <w:r w:rsidRPr="00513632">
        <w:rPr>
          <w:rFonts w:ascii="Consolas" w:hAnsi="Consolas" w:cs="Consolas"/>
          <w:i/>
          <w:color w:val="000000"/>
          <w:sz w:val="16"/>
          <w:szCs w:val="20"/>
        </w:rPr>
        <w:t xml:space="preserve">   </w:t>
      </w:r>
      <w:proofErr w:type="spellStart"/>
      <w:proofErr w:type="gramStart"/>
      <w:r w:rsidRPr="00513632">
        <w:rPr>
          <w:rFonts w:ascii="Consolas" w:hAnsi="Consolas" w:cs="Consolas"/>
          <w:b/>
          <w:bCs/>
          <w:i/>
          <w:color w:val="7F0055"/>
          <w:sz w:val="16"/>
          <w:szCs w:val="20"/>
        </w:rPr>
        <w:t>val</w:t>
      </w:r>
      <w:proofErr w:type="spellEnd"/>
      <w:proofErr w:type="gramEnd"/>
      <w:r w:rsidRPr="00513632">
        <w:rPr>
          <w:rFonts w:ascii="Consolas" w:hAnsi="Consolas" w:cs="Consolas"/>
          <w:i/>
          <w:color w:val="000000"/>
          <w:sz w:val="16"/>
          <w:szCs w:val="20"/>
        </w:rPr>
        <w:t xml:space="preserve"> </w:t>
      </w:r>
      <w:r w:rsidRPr="00513632">
        <w:rPr>
          <w:rFonts w:ascii="Consolas" w:hAnsi="Consolas" w:cs="Consolas"/>
          <w:i/>
          <w:color w:val="5E5EFF"/>
          <w:sz w:val="16"/>
          <w:szCs w:val="20"/>
        </w:rPr>
        <w:t>s</w:t>
      </w:r>
      <w:r w:rsidRPr="00513632">
        <w:rPr>
          <w:rFonts w:ascii="Consolas" w:hAnsi="Consolas" w:cs="Consolas"/>
          <w:i/>
          <w:color w:val="000000"/>
          <w:sz w:val="16"/>
          <w:szCs w:val="20"/>
        </w:rPr>
        <w:t xml:space="preserve"> = </w:t>
      </w:r>
      <w:r w:rsidRPr="00513632">
        <w:rPr>
          <w:rFonts w:ascii="Consolas" w:hAnsi="Consolas" w:cs="Consolas"/>
          <w:i/>
          <w:color w:val="640067"/>
          <w:sz w:val="16"/>
          <w:szCs w:val="20"/>
        </w:rPr>
        <w:t>addfunc2</w:t>
      </w:r>
      <w:r w:rsidRPr="00513632">
        <w:rPr>
          <w:rFonts w:ascii="Consolas" w:hAnsi="Consolas" w:cs="Consolas"/>
          <w:i/>
          <w:color w:val="000000"/>
          <w:sz w:val="16"/>
          <w:szCs w:val="20"/>
        </w:rPr>
        <w:t>(</w:t>
      </w:r>
      <w:r w:rsidRPr="00513632">
        <w:rPr>
          <w:rFonts w:ascii="Consolas" w:hAnsi="Consolas" w:cs="Consolas"/>
          <w:i/>
          <w:color w:val="C48CFF"/>
          <w:sz w:val="16"/>
          <w:szCs w:val="20"/>
        </w:rPr>
        <w:t>22</w:t>
      </w:r>
      <w:r w:rsidRPr="00513632">
        <w:rPr>
          <w:rFonts w:ascii="Consolas" w:hAnsi="Consolas" w:cs="Consolas"/>
          <w:i/>
          <w:color w:val="000000"/>
          <w:sz w:val="16"/>
          <w:szCs w:val="20"/>
        </w:rPr>
        <w:t>)</w:t>
      </w:r>
    </w:p>
    <w:p w:rsidR="00513632" w:rsidRPr="00513632" w:rsidRDefault="00513632" w:rsidP="00513632">
      <w:pPr>
        <w:autoSpaceDE w:val="0"/>
        <w:autoSpaceDN w:val="0"/>
        <w:adjustRightInd w:val="0"/>
        <w:ind w:left="720"/>
        <w:rPr>
          <w:rFonts w:ascii="Consolas" w:hAnsi="Consolas" w:cs="Consolas"/>
          <w:i/>
          <w:sz w:val="16"/>
          <w:szCs w:val="20"/>
        </w:rPr>
      </w:pPr>
      <w:r w:rsidRPr="00513632">
        <w:rPr>
          <w:rFonts w:ascii="Consolas" w:hAnsi="Consolas" w:cs="Consolas"/>
          <w:i/>
          <w:color w:val="000000"/>
          <w:sz w:val="16"/>
          <w:szCs w:val="20"/>
        </w:rPr>
        <w:t xml:space="preserve">   </w:t>
      </w:r>
      <w:proofErr w:type="spellStart"/>
      <w:proofErr w:type="gramStart"/>
      <w:r w:rsidRPr="00513632">
        <w:rPr>
          <w:rFonts w:ascii="Consolas" w:hAnsi="Consolas" w:cs="Consolas"/>
          <w:b/>
          <w:bCs/>
          <w:i/>
          <w:color w:val="7F0055"/>
          <w:sz w:val="16"/>
          <w:szCs w:val="20"/>
        </w:rPr>
        <w:t>val</w:t>
      </w:r>
      <w:proofErr w:type="spellEnd"/>
      <w:proofErr w:type="gramEnd"/>
      <w:r w:rsidRPr="00513632">
        <w:rPr>
          <w:rFonts w:ascii="Consolas" w:hAnsi="Consolas" w:cs="Consolas"/>
          <w:i/>
          <w:color w:val="000000"/>
          <w:sz w:val="16"/>
          <w:szCs w:val="20"/>
        </w:rPr>
        <w:t xml:space="preserve"> </w:t>
      </w:r>
      <w:proofErr w:type="spellStart"/>
      <w:r w:rsidRPr="00513632">
        <w:rPr>
          <w:rFonts w:ascii="Consolas" w:hAnsi="Consolas" w:cs="Consolas"/>
          <w:i/>
          <w:color w:val="5E5EFF"/>
          <w:sz w:val="16"/>
          <w:szCs w:val="20"/>
        </w:rPr>
        <w:t>sqrd</w:t>
      </w:r>
      <w:r w:rsidRPr="00513632">
        <w:rPr>
          <w:rFonts w:ascii="Consolas" w:hAnsi="Consolas" w:cs="Consolas"/>
          <w:i/>
          <w:color w:val="000000"/>
          <w:sz w:val="16"/>
          <w:szCs w:val="20"/>
        </w:rPr>
        <w:t>:Double</w:t>
      </w:r>
      <w:proofErr w:type="spellEnd"/>
      <w:r w:rsidRPr="00513632">
        <w:rPr>
          <w:rFonts w:ascii="Consolas" w:hAnsi="Consolas" w:cs="Consolas"/>
          <w:i/>
          <w:color w:val="000000"/>
          <w:sz w:val="16"/>
          <w:szCs w:val="20"/>
        </w:rPr>
        <w:t xml:space="preserve">  = </w:t>
      </w:r>
      <w:r w:rsidRPr="00513632">
        <w:rPr>
          <w:rFonts w:ascii="Consolas" w:hAnsi="Consolas" w:cs="Consolas"/>
          <w:i/>
          <w:color w:val="5E5EFF"/>
          <w:sz w:val="16"/>
          <w:szCs w:val="20"/>
        </w:rPr>
        <w:t>s</w:t>
      </w:r>
      <w:r w:rsidRPr="00513632">
        <w:rPr>
          <w:rFonts w:ascii="Consolas" w:hAnsi="Consolas" w:cs="Consolas"/>
          <w:i/>
          <w:color w:val="000000"/>
          <w:sz w:val="16"/>
          <w:szCs w:val="20"/>
        </w:rPr>
        <w:t xml:space="preserve"> </w:t>
      </w:r>
      <w:r w:rsidRPr="00513632">
        <w:rPr>
          <w:rFonts w:ascii="Consolas" w:hAnsi="Consolas" w:cs="Consolas"/>
          <w:i/>
          <w:color w:val="4C4C4C"/>
          <w:sz w:val="16"/>
          <w:szCs w:val="20"/>
        </w:rPr>
        <w:t>*</w:t>
      </w:r>
      <w:r w:rsidRPr="00513632">
        <w:rPr>
          <w:rFonts w:ascii="Consolas" w:hAnsi="Consolas" w:cs="Consolas"/>
          <w:i/>
          <w:color w:val="000000"/>
          <w:sz w:val="16"/>
          <w:szCs w:val="20"/>
        </w:rPr>
        <w:t xml:space="preserve"> </w:t>
      </w:r>
      <w:r w:rsidRPr="00513632">
        <w:rPr>
          <w:rFonts w:ascii="Consolas" w:hAnsi="Consolas" w:cs="Consolas"/>
          <w:i/>
          <w:color w:val="5E5EFF"/>
          <w:sz w:val="16"/>
          <w:szCs w:val="20"/>
        </w:rPr>
        <w:t>s</w:t>
      </w:r>
    </w:p>
    <w:p w:rsidR="00513632" w:rsidRPr="00513632" w:rsidRDefault="00513632" w:rsidP="00513632">
      <w:pPr>
        <w:autoSpaceDE w:val="0"/>
        <w:autoSpaceDN w:val="0"/>
        <w:adjustRightInd w:val="0"/>
        <w:ind w:left="720"/>
        <w:rPr>
          <w:rFonts w:ascii="Consolas" w:hAnsi="Consolas" w:cs="Consolas"/>
          <w:i/>
          <w:sz w:val="16"/>
          <w:szCs w:val="20"/>
        </w:rPr>
      </w:pPr>
      <w:r w:rsidRPr="00513632">
        <w:rPr>
          <w:rFonts w:ascii="Consolas" w:hAnsi="Consolas" w:cs="Consolas"/>
          <w:i/>
          <w:color w:val="000000"/>
          <w:sz w:val="16"/>
          <w:szCs w:val="20"/>
        </w:rPr>
        <w:t xml:space="preserve">   </w:t>
      </w:r>
      <w:proofErr w:type="spellStart"/>
      <w:proofErr w:type="gramStart"/>
      <w:r w:rsidRPr="00513632">
        <w:rPr>
          <w:rFonts w:ascii="Consolas" w:hAnsi="Consolas" w:cs="Consolas"/>
          <w:i/>
          <w:color w:val="4C4C4C"/>
          <w:sz w:val="16"/>
          <w:szCs w:val="20"/>
        </w:rPr>
        <w:t>println</w:t>
      </w:r>
      <w:proofErr w:type="spellEnd"/>
      <w:proofErr w:type="gramEnd"/>
      <w:r w:rsidRPr="00513632">
        <w:rPr>
          <w:rFonts w:ascii="Consolas" w:hAnsi="Consolas" w:cs="Consolas"/>
          <w:i/>
          <w:color w:val="000000"/>
          <w:sz w:val="16"/>
          <w:szCs w:val="20"/>
        </w:rPr>
        <w:t xml:space="preserve"> ( </w:t>
      </w:r>
      <w:r w:rsidRPr="00513632">
        <w:rPr>
          <w:rFonts w:ascii="Consolas" w:hAnsi="Consolas" w:cs="Consolas"/>
          <w:i/>
          <w:color w:val="2A00FF"/>
          <w:sz w:val="16"/>
          <w:szCs w:val="20"/>
        </w:rPr>
        <w:t>"The sum of Numbers is "</w:t>
      </w:r>
      <w:r w:rsidRPr="00513632">
        <w:rPr>
          <w:rFonts w:ascii="Consolas" w:hAnsi="Consolas" w:cs="Consolas"/>
          <w:i/>
          <w:color w:val="000000"/>
          <w:sz w:val="16"/>
          <w:szCs w:val="20"/>
        </w:rPr>
        <w:t xml:space="preserve"> </w:t>
      </w:r>
      <w:r w:rsidRPr="00513632">
        <w:rPr>
          <w:rFonts w:ascii="Consolas" w:hAnsi="Consolas" w:cs="Consolas"/>
          <w:i/>
          <w:color w:val="4C4C4C"/>
          <w:sz w:val="16"/>
          <w:szCs w:val="20"/>
        </w:rPr>
        <w:t>+</w:t>
      </w:r>
      <w:r w:rsidRPr="00513632">
        <w:rPr>
          <w:rFonts w:ascii="Consolas" w:hAnsi="Consolas" w:cs="Consolas"/>
          <w:i/>
          <w:color w:val="000000"/>
          <w:sz w:val="16"/>
          <w:szCs w:val="20"/>
        </w:rPr>
        <w:t xml:space="preserve"> </w:t>
      </w:r>
      <w:r w:rsidRPr="00513632">
        <w:rPr>
          <w:rFonts w:ascii="Consolas" w:hAnsi="Consolas" w:cs="Consolas"/>
          <w:i/>
          <w:color w:val="5E5EFF"/>
          <w:sz w:val="16"/>
          <w:szCs w:val="20"/>
        </w:rPr>
        <w:t>s</w:t>
      </w:r>
      <w:r w:rsidRPr="00513632">
        <w:rPr>
          <w:rFonts w:ascii="Consolas" w:hAnsi="Consolas" w:cs="Consolas"/>
          <w:i/>
          <w:color w:val="000000"/>
          <w:sz w:val="16"/>
          <w:szCs w:val="20"/>
        </w:rPr>
        <w:t>)</w:t>
      </w:r>
    </w:p>
    <w:p w:rsidR="00513632" w:rsidRPr="00513632" w:rsidRDefault="00513632" w:rsidP="00513632">
      <w:pPr>
        <w:autoSpaceDE w:val="0"/>
        <w:autoSpaceDN w:val="0"/>
        <w:adjustRightInd w:val="0"/>
        <w:ind w:left="720"/>
        <w:rPr>
          <w:rFonts w:ascii="Consolas" w:hAnsi="Consolas" w:cs="Consolas"/>
          <w:i/>
          <w:sz w:val="16"/>
          <w:szCs w:val="20"/>
        </w:rPr>
      </w:pPr>
      <w:r w:rsidRPr="00513632">
        <w:rPr>
          <w:rFonts w:ascii="Consolas" w:hAnsi="Consolas" w:cs="Consolas"/>
          <w:i/>
          <w:color w:val="000000"/>
          <w:sz w:val="16"/>
          <w:szCs w:val="20"/>
        </w:rPr>
        <w:t xml:space="preserve">   </w:t>
      </w:r>
      <w:proofErr w:type="spellStart"/>
      <w:proofErr w:type="gramStart"/>
      <w:r w:rsidRPr="00513632">
        <w:rPr>
          <w:rFonts w:ascii="Consolas" w:hAnsi="Consolas" w:cs="Consolas"/>
          <w:i/>
          <w:color w:val="4C4C4C"/>
          <w:sz w:val="16"/>
          <w:szCs w:val="20"/>
        </w:rPr>
        <w:t>println</w:t>
      </w:r>
      <w:proofErr w:type="spellEnd"/>
      <w:proofErr w:type="gramEnd"/>
      <w:r w:rsidRPr="00513632">
        <w:rPr>
          <w:rFonts w:ascii="Consolas" w:hAnsi="Consolas" w:cs="Consolas"/>
          <w:i/>
          <w:color w:val="000000"/>
          <w:sz w:val="16"/>
          <w:szCs w:val="20"/>
        </w:rPr>
        <w:t xml:space="preserve"> (</w:t>
      </w:r>
      <w:r w:rsidRPr="00513632">
        <w:rPr>
          <w:rFonts w:ascii="Consolas" w:hAnsi="Consolas" w:cs="Consolas"/>
          <w:i/>
          <w:color w:val="2A00FF"/>
          <w:sz w:val="16"/>
          <w:szCs w:val="20"/>
        </w:rPr>
        <w:t>"The square of the numbers is "</w:t>
      </w:r>
      <w:r w:rsidRPr="00513632">
        <w:rPr>
          <w:rFonts w:ascii="Consolas" w:hAnsi="Consolas" w:cs="Consolas"/>
          <w:i/>
          <w:color w:val="4C4C4C"/>
          <w:sz w:val="16"/>
          <w:szCs w:val="20"/>
        </w:rPr>
        <w:t>+</w:t>
      </w:r>
      <w:r w:rsidRPr="00513632">
        <w:rPr>
          <w:rFonts w:ascii="Consolas" w:hAnsi="Consolas" w:cs="Consolas"/>
          <w:i/>
          <w:color w:val="000000"/>
          <w:sz w:val="16"/>
          <w:szCs w:val="20"/>
        </w:rPr>
        <w:t xml:space="preserve"> </w:t>
      </w:r>
      <w:proofErr w:type="spellStart"/>
      <w:r w:rsidRPr="00513632">
        <w:rPr>
          <w:rFonts w:ascii="Consolas" w:hAnsi="Consolas" w:cs="Consolas"/>
          <w:i/>
          <w:color w:val="5E5EFF"/>
          <w:sz w:val="16"/>
          <w:szCs w:val="20"/>
        </w:rPr>
        <w:t>sqrd</w:t>
      </w:r>
      <w:proofErr w:type="spellEnd"/>
      <w:r w:rsidRPr="00513632">
        <w:rPr>
          <w:rFonts w:ascii="Consolas" w:hAnsi="Consolas" w:cs="Consolas"/>
          <w:i/>
          <w:color w:val="000000"/>
          <w:sz w:val="16"/>
          <w:szCs w:val="20"/>
        </w:rPr>
        <w:t>)</w:t>
      </w:r>
    </w:p>
    <w:p w:rsidR="00513632" w:rsidRPr="00513632" w:rsidRDefault="00513632" w:rsidP="00513632">
      <w:pPr>
        <w:autoSpaceDE w:val="0"/>
        <w:autoSpaceDN w:val="0"/>
        <w:adjustRightInd w:val="0"/>
        <w:ind w:left="720"/>
        <w:rPr>
          <w:rFonts w:ascii="Consolas" w:hAnsi="Consolas" w:cs="Consolas"/>
          <w:i/>
          <w:sz w:val="16"/>
          <w:szCs w:val="20"/>
        </w:rPr>
      </w:pPr>
      <w:r w:rsidRPr="00513632">
        <w:rPr>
          <w:rFonts w:ascii="Consolas" w:hAnsi="Consolas" w:cs="Consolas"/>
          <w:i/>
          <w:color w:val="000000"/>
          <w:sz w:val="16"/>
          <w:szCs w:val="20"/>
        </w:rPr>
        <w:t xml:space="preserve">   }</w:t>
      </w:r>
    </w:p>
    <w:p w:rsidR="00513632" w:rsidRPr="00513632" w:rsidRDefault="00513632" w:rsidP="00513632">
      <w:pPr>
        <w:autoSpaceDE w:val="0"/>
        <w:autoSpaceDN w:val="0"/>
        <w:adjustRightInd w:val="0"/>
        <w:ind w:left="720"/>
        <w:rPr>
          <w:rFonts w:ascii="Consolas" w:hAnsi="Consolas" w:cs="Consolas"/>
          <w:i/>
          <w:sz w:val="16"/>
          <w:szCs w:val="20"/>
        </w:rPr>
      </w:pPr>
      <w:r w:rsidRPr="00513632">
        <w:rPr>
          <w:rFonts w:ascii="Consolas" w:hAnsi="Consolas" w:cs="Consolas"/>
          <w:i/>
          <w:color w:val="000000"/>
          <w:sz w:val="16"/>
          <w:szCs w:val="20"/>
        </w:rPr>
        <w:t xml:space="preserve">   </w:t>
      </w:r>
    </w:p>
    <w:p w:rsidR="00513632" w:rsidRPr="00513632" w:rsidRDefault="00513632" w:rsidP="00513632">
      <w:pPr>
        <w:autoSpaceDE w:val="0"/>
        <w:autoSpaceDN w:val="0"/>
        <w:adjustRightInd w:val="0"/>
        <w:ind w:left="720"/>
        <w:rPr>
          <w:rFonts w:ascii="Consolas" w:hAnsi="Consolas" w:cs="Consolas"/>
          <w:i/>
          <w:sz w:val="16"/>
          <w:szCs w:val="20"/>
        </w:rPr>
      </w:pPr>
      <w:r w:rsidRPr="00513632">
        <w:rPr>
          <w:rFonts w:ascii="Consolas" w:hAnsi="Consolas" w:cs="Consolas"/>
          <w:i/>
          <w:color w:val="000000"/>
          <w:sz w:val="16"/>
          <w:szCs w:val="20"/>
        </w:rPr>
        <w:t xml:space="preserve">   </w:t>
      </w:r>
      <w:proofErr w:type="spellStart"/>
      <w:proofErr w:type="gramStart"/>
      <w:r w:rsidRPr="00513632">
        <w:rPr>
          <w:rFonts w:ascii="Consolas" w:hAnsi="Consolas" w:cs="Consolas"/>
          <w:b/>
          <w:bCs/>
          <w:i/>
          <w:color w:val="7F0055"/>
          <w:sz w:val="16"/>
          <w:szCs w:val="20"/>
        </w:rPr>
        <w:t>def</w:t>
      </w:r>
      <w:proofErr w:type="spellEnd"/>
      <w:proofErr w:type="gramEnd"/>
      <w:r w:rsidRPr="00513632">
        <w:rPr>
          <w:rFonts w:ascii="Consolas" w:hAnsi="Consolas" w:cs="Consolas"/>
          <w:i/>
          <w:color w:val="000000"/>
          <w:sz w:val="16"/>
          <w:szCs w:val="20"/>
        </w:rPr>
        <w:t xml:space="preserve"> </w:t>
      </w:r>
      <w:r w:rsidRPr="00513632">
        <w:rPr>
          <w:rFonts w:ascii="Consolas" w:hAnsi="Consolas" w:cs="Consolas"/>
          <w:i/>
          <w:color w:val="4C4C4C"/>
          <w:sz w:val="16"/>
          <w:szCs w:val="20"/>
        </w:rPr>
        <w:t>main</w:t>
      </w:r>
      <w:r w:rsidRPr="00513632">
        <w:rPr>
          <w:rFonts w:ascii="Consolas" w:hAnsi="Consolas" w:cs="Consolas"/>
          <w:i/>
          <w:color w:val="000000"/>
          <w:sz w:val="16"/>
          <w:szCs w:val="20"/>
        </w:rPr>
        <w:t>(</w:t>
      </w:r>
      <w:proofErr w:type="spellStart"/>
      <w:r w:rsidRPr="00513632">
        <w:rPr>
          <w:rFonts w:ascii="Consolas" w:hAnsi="Consolas" w:cs="Consolas"/>
          <w:i/>
          <w:color w:val="640067"/>
          <w:sz w:val="16"/>
          <w:szCs w:val="20"/>
        </w:rPr>
        <w:t>args</w:t>
      </w:r>
      <w:r w:rsidRPr="00513632">
        <w:rPr>
          <w:rFonts w:ascii="Consolas" w:hAnsi="Consolas" w:cs="Consolas"/>
          <w:i/>
          <w:color w:val="000000"/>
          <w:sz w:val="16"/>
          <w:szCs w:val="20"/>
        </w:rPr>
        <w:t>:Array</w:t>
      </w:r>
      <w:proofErr w:type="spellEnd"/>
      <w:r w:rsidRPr="00513632">
        <w:rPr>
          <w:rFonts w:ascii="Consolas" w:hAnsi="Consolas" w:cs="Consolas"/>
          <w:i/>
          <w:color w:val="000000"/>
          <w:sz w:val="16"/>
          <w:szCs w:val="20"/>
        </w:rPr>
        <w:t>[</w:t>
      </w:r>
      <w:r w:rsidRPr="00513632">
        <w:rPr>
          <w:rFonts w:ascii="Consolas" w:hAnsi="Consolas" w:cs="Consolas"/>
          <w:i/>
          <w:iCs/>
          <w:color w:val="329399"/>
          <w:sz w:val="16"/>
          <w:szCs w:val="20"/>
        </w:rPr>
        <w:t>String</w:t>
      </w:r>
      <w:r w:rsidRPr="00513632">
        <w:rPr>
          <w:rFonts w:ascii="Consolas" w:hAnsi="Consolas" w:cs="Consolas"/>
          <w:i/>
          <w:color w:val="000000"/>
          <w:sz w:val="16"/>
          <w:szCs w:val="20"/>
        </w:rPr>
        <w:t>]):Unit ={</w:t>
      </w:r>
    </w:p>
    <w:p w:rsidR="00513632" w:rsidRPr="00513632" w:rsidRDefault="00513632" w:rsidP="00513632">
      <w:pPr>
        <w:autoSpaceDE w:val="0"/>
        <w:autoSpaceDN w:val="0"/>
        <w:adjustRightInd w:val="0"/>
        <w:ind w:left="720"/>
        <w:rPr>
          <w:rFonts w:ascii="Consolas" w:hAnsi="Consolas" w:cs="Consolas"/>
          <w:i/>
          <w:sz w:val="16"/>
          <w:szCs w:val="20"/>
        </w:rPr>
      </w:pPr>
      <w:r w:rsidRPr="00513632">
        <w:rPr>
          <w:rFonts w:ascii="Consolas" w:hAnsi="Consolas" w:cs="Consolas"/>
          <w:i/>
          <w:color w:val="000000"/>
          <w:sz w:val="16"/>
          <w:szCs w:val="20"/>
        </w:rPr>
        <w:t xml:space="preserve">     </w:t>
      </w:r>
      <w:proofErr w:type="spellStart"/>
      <w:proofErr w:type="gramStart"/>
      <w:r w:rsidRPr="00513632">
        <w:rPr>
          <w:rFonts w:ascii="Consolas" w:hAnsi="Consolas" w:cs="Consolas"/>
          <w:i/>
          <w:color w:val="4C4C4C"/>
          <w:sz w:val="16"/>
          <w:szCs w:val="20"/>
        </w:rPr>
        <w:t>partialfunc</w:t>
      </w:r>
      <w:proofErr w:type="spellEnd"/>
      <w:r w:rsidRPr="00513632">
        <w:rPr>
          <w:rFonts w:ascii="Consolas" w:hAnsi="Consolas" w:cs="Consolas"/>
          <w:i/>
          <w:color w:val="000000"/>
          <w:sz w:val="16"/>
          <w:szCs w:val="20"/>
        </w:rPr>
        <w:t>(</w:t>
      </w:r>
      <w:proofErr w:type="gramEnd"/>
      <w:r w:rsidRPr="00513632">
        <w:rPr>
          <w:rFonts w:ascii="Consolas" w:hAnsi="Consolas" w:cs="Consolas"/>
          <w:i/>
          <w:color w:val="4C4C4C"/>
          <w:sz w:val="16"/>
          <w:szCs w:val="20"/>
        </w:rPr>
        <w:t>addfunc1</w:t>
      </w:r>
      <w:r w:rsidRPr="00513632">
        <w:rPr>
          <w:rFonts w:ascii="Consolas" w:hAnsi="Consolas" w:cs="Consolas"/>
          <w:i/>
          <w:color w:val="000000"/>
          <w:sz w:val="16"/>
          <w:szCs w:val="20"/>
        </w:rPr>
        <w:t>(</w:t>
      </w:r>
      <w:r w:rsidRPr="00513632">
        <w:rPr>
          <w:rFonts w:ascii="Consolas" w:hAnsi="Consolas" w:cs="Consolas"/>
          <w:i/>
          <w:color w:val="C48CFF"/>
          <w:sz w:val="16"/>
          <w:szCs w:val="20"/>
        </w:rPr>
        <w:t>22.4</w:t>
      </w:r>
      <w:r w:rsidRPr="00513632">
        <w:rPr>
          <w:rFonts w:ascii="Consolas" w:hAnsi="Consolas" w:cs="Consolas"/>
          <w:i/>
          <w:color w:val="000000"/>
          <w:sz w:val="16"/>
          <w:szCs w:val="20"/>
        </w:rPr>
        <w:t>,_))</w:t>
      </w:r>
    </w:p>
    <w:p w:rsidR="00513632" w:rsidRPr="00513632" w:rsidRDefault="00513632" w:rsidP="00513632">
      <w:pPr>
        <w:autoSpaceDE w:val="0"/>
        <w:autoSpaceDN w:val="0"/>
        <w:adjustRightInd w:val="0"/>
        <w:ind w:left="720"/>
        <w:rPr>
          <w:rFonts w:ascii="Consolas" w:hAnsi="Consolas" w:cs="Consolas"/>
          <w:i/>
          <w:sz w:val="16"/>
          <w:szCs w:val="20"/>
        </w:rPr>
      </w:pPr>
      <w:r w:rsidRPr="00513632">
        <w:rPr>
          <w:rFonts w:ascii="Consolas" w:hAnsi="Consolas" w:cs="Consolas"/>
          <w:i/>
          <w:color w:val="000000"/>
          <w:sz w:val="16"/>
          <w:szCs w:val="20"/>
        </w:rPr>
        <w:t xml:space="preserve">         </w:t>
      </w:r>
    </w:p>
    <w:p w:rsidR="00513632" w:rsidRPr="00513632" w:rsidRDefault="00513632" w:rsidP="00513632">
      <w:pPr>
        <w:autoSpaceDE w:val="0"/>
        <w:autoSpaceDN w:val="0"/>
        <w:adjustRightInd w:val="0"/>
        <w:ind w:left="720"/>
        <w:rPr>
          <w:rFonts w:ascii="Consolas" w:hAnsi="Consolas" w:cs="Consolas"/>
          <w:i/>
          <w:sz w:val="16"/>
          <w:szCs w:val="20"/>
        </w:rPr>
      </w:pPr>
    </w:p>
    <w:p w:rsidR="00513632" w:rsidRPr="00513632" w:rsidRDefault="00513632" w:rsidP="00513632">
      <w:pPr>
        <w:autoSpaceDE w:val="0"/>
        <w:autoSpaceDN w:val="0"/>
        <w:adjustRightInd w:val="0"/>
        <w:ind w:left="720"/>
        <w:rPr>
          <w:rFonts w:ascii="Consolas" w:hAnsi="Consolas" w:cs="Consolas"/>
          <w:i/>
          <w:sz w:val="16"/>
          <w:szCs w:val="20"/>
        </w:rPr>
      </w:pPr>
      <w:r w:rsidRPr="00513632">
        <w:rPr>
          <w:rFonts w:ascii="Consolas" w:hAnsi="Consolas" w:cs="Consolas"/>
          <w:i/>
          <w:color w:val="000000"/>
          <w:sz w:val="16"/>
          <w:szCs w:val="20"/>
        </w:rPr>
        <w:t xml:space="preserve">   }</w:t>
      </w:r>
    </w:p>
    <w:p w:rsidR="00513632" w:rsidRPr="00513632" w:rsidRDefault="00513632" w:rsidP="00513632">
      <w:pPr>
        <w:autoSpaceDE w:val="0"/>
        <w:autoSpaceDN w:val="0"/>
        <w:adjustRightInd w:val="0"/>
        <w:ind w:left="720"/>
        <w:rPr>
          <w:rFonts w:ascii="Consolas" w:hAnsi="Consolas" w:cs="Consolas"/>
          <w:i/>
          <w:sz w:val="16"/>
          <w:szCs w:val="20"/>
        </w:rPr>
      </w:pPr>
      <w:r w:rsidRPr="00513632">
        <w:rPr>
          <w:rFonts w:ascii="Consolas" w:hAnsi="Consolas" w:cs="Consolas"/>
          <w:i/>
          <w:color w:val="000000"/>
          <w:sz w:val="16"/>
          <w:szCs w:val="20"/>
        </w:rPr>
        <w:t xml:space="preserve">   </w:t>
      </w:r>
    </w:p>
    <w:p w:rsidR="00513632" w:rsidRPr="00513632" w:rsidRDefault="00513632" w:rsidP="00513632">
      <w:pPr>
        <w:autoSpaceDE w:val="0"/>
        <w:autoSpaceDN w:val="0"/>
        <w:adjustRightInd w:val="0"/>
        <w:ind w:left="720"/>
        <w:rPr>
          <w:rFonts w:ascii="Consolas" w:hAnsi="Consolas" w:cs="Consolas"/>
          <w:i/>
          <w:sz w:val="16"/>
          <w:szCs w:val="20"/>
        </w:rPr>
      </w:pPr>
      <w:r w:rsidRPr="00513632">
        <w:rPr>
          <w:rFonts w:ascii="Consolas" w:hAnsi="Consolas" w:cs="Consolas"/>
          <w:i/>
          <w:color w:val="000000"/>
          <w:sz w:val="16"/>
          <w:szCs w:val="20"/>
        </w:rPr>
        <w:t xml:space="preserve">  }</w:t>
      </w:r>
    </w:p>
    <w:p w:rsidR="00513632" w:rsidRDefault="00513632" w:rsidP="00513632">
      <w:pPr>
        <w:autoSpaceDE w:val="0"/>
        <w:autoSpaceDN w:val="0"/>
        <w:adjustRightInd w:val="0"/>
        <w:rPr>
          <w:rFonts w:ascii="Consolas" w:hAnsi="Consolas" w:cs="Consolas"/>
          <w:szCs w:val="20"/>
        </w:rPr>
      </w:pPr>
      <w:r>
        <w:rPr>
          <w:rFonts w:ascii="Consolas" w:hAnsi="Consolas" w:cs="Consolas"/>
          <w:color w:val="000000"/>
          <w:szCs w:val="20"/>
        </w:rPr>
        <w:t xml:space="preserve">  </w:t>
      </w:r>
    </w:p>
    <w:p w:rsidR="00513632" w:rsidRDefault="00513632" w:rsidP="00513632">
      <w:pPr>
        <w:rPr>
          <w:rFonts w:ascii="Consolas" w:hAnsi="Consolas" w:cs="Consolas"/>
          <w:color w:val="3F7F5F"/>
          <w:szCs w:val="20"/>
        </w:rPr>
      </w:pPr>
    </w:p>
    <w:p w:rsidR="00513632" w:rsidRPr="00513632" w:rsidRDefault="00513632" w:rsidP="00513632">
      <w:pPr>
        <w:rPr>
          <w:rFonts w:ascii="Consolas" w:hAnsi="Consolas" w:cs="Consolas"/>
          <w:b/>
          <w:szCs w:val="20"/>
        </w:rPr>
      </w:pPr>
      <w:r w:rsidRPr="00513632">
        <w:rPr>
          <w:rFonts w:ascii="Consolas" w:hAnsi="Consolas" w:cs="Consolas"/>
          <w:b/>
          <w:szCs w:val="20"/>
        </w:rPr>
        <w:t>Results</w:t>
      </w:r>
    </w:p>
    <w:p w:rsidR="00513632" w:rsidRDefault="00513632" w:rsidP="00513632">
      <w:pPr>
        <w:rPr>
          <w:rFonts w:ascii="Consolas" w:hAnsi="Consolas" w:cs="Consolas"/>
          <w:color w:val="3F7F5F"/>
          <w:szCs w:val="20"/>
        </w:rPr>
      </w:pPr>
    </w:p>
    <w:p w:rsidR="00513632" w:rsidRPr="00513632" w:rsidRDefault="00513632" w:rsidP="00513632">
      <w:pPr>
        <w:autoSpaceDE w:val="0"/>
        <w:autoSpaceDN w:val="0"/>
        <w:adjustRightInd w:val="0"/>
        <w:ind w:left="720"/>
        <w:rPr>
          <w:rFonts w:ascii="Consolas" w:hAnsi="Consolas" w:cs="Consolas"/>
          <w:i/>
          <w:sz w:val="16"/>
          <w:szCs w:val="20"/>
        </w:rPr>
      </w:pPr>
      <w:r w:rsidRPr="00513632">
        <w:rPr>
          <w:rFonts w:ascii="Consolas" w:hAnsi="Consolas" w:cs="Consolas"/>
          <w:i/>
          <w:color w:val="000000"/>
          <w:sz w:val="16"/>
          <w:szCs w:val="20"/>
        </w:rPr>
        <w:t>The sum of Numbers is 56.8</w:t>
      </w:r>
    </w:p>
    <w:p w:rsidR="00513632" w:rsidRPr="00513632" w:rsidRDefault="00513632" w:rsidP="00513632">
      <w:pPr>
        <w:autoSpaceDE w:val="0"/>
        <w:autoSpaceDN w:val="0"/>
        <w:adjustRightInd w:val="0"/>
        <w:ind w:left="720"/>
        <w:rPr>
          <w:rFonts w:ascii="Consolas" w:hAnsi="Consolas" w:cs="Consolas"/>
          <w:i/>
          <w:sz w:val="16"/>
          <w:szCs w:val="20"/>
        </w:rPr>
      </w:pPr>
      <w:r w:rsidRPr="00513632">
        <w:rPr>
          <w:rFonts w:ascii="Consolas" w:hAnsi="Consolas" w:cs="Consolas"/>
          <w:i/>
          <w:color w:val="000000"/>
          <w:sz w:val="16"/>
          <w:szCs w:val="20"/>
        </w:rPr>
        <w:t>The square of the numbers is 3226.24</w:t>
      </w:r>
    </w:p>
    <w:p w:rsidR="00513632" w:rsidRPr="003E02C8" w:rsidRDefault="00513632" w:rsidP="003E02C8">
      <w:pPr>
        <w:rPr>
          <w:b/>
        </w:rPr>
      </w:pPr>
    </w:p>
    <w:p w:rsidR="003E02C8" w:rsidRDefault="003E02C8">
      <w:pPr>
        <w:jc w:val="left"/>
        <w:rPr>
          <w:b/>
          <w:bCs/>
          <w:sz w:val="32"/>
          <w:lang w:val="en-US" w:eastAsia="en-GB"/>
        </w:rPr>
      </w:pPr>
      <w:r>
        <w:rPr>
          <w:lang w:val="en-US" w:eastAsia="en-GB"/>
        </w:rPr>
        <w:br w:type="page"/>
      </w:r>
    </w:p>
    <w:p w:rsidR="00513632" w:rsidRPr="00513632" w:rsidRDefault="00513632" w:rsidP="00513632">
      <w:pPr>
        <w:pStyle w:val="Heading2"/>
        <w:jc w:val="left"/>
      </w:pPr>
      <w:bookmarkStart w:id="8" w:name="_Toc495783530"/>
      <w:r w:rsidRPr="00513632">
        <w:t xml:space="preserve">Write a program to print the prices of 4 courses of </w:t>
      </w:r>
      <w:proofErr w:type="spellStart"/>
      <w:r w:rsidRPr="00513632">
        <w:t>Acadgild</w:t>
      </w:r>
      <w:proofErr w:type="spellEnd"/>
      <w:r w:rsidRPr="00513632">
        <w:t>: Android-12999</w:t>
      </w:r>
      <w:proofErr w:type="gramStart"/>
      <w:r w:rsidRPr="00513632">
        <w:t>,Big</w:t>
      </w:r>
      <w:proofErr w:type="gramEnd"/>
      <w:r w:rsidRPr="00513632">
        <w:t xml:space="preserve"> Data Development-17999,Big Data Development-17999,Spark-19999 using match and add a default condition if the user enters any other </w:t>
      </w:r>
      <w:proofErr w:type="spellStart"/>
      <w:r w:rsidRPr="00513632">
        <w:t>course.Solution</w:t>
      </w:r>
      <w:bookmarkEnd w:id="8"/>
      <w:proofErr w:type="spellEnd"/>
    </w:p>
    <w:p w:rsidR="003E02C8" w:rsidRDefault="003E02C8" w:rsidP="003E02C8">
      <w:pPr>
        <w:rPr>
          <w:lang w:val="en-US" w:eastAsia="en-GB"/>
        </w:rPr>
      </w:pPr>
    </w:p>
    <w:p w:rsidR="003E02C8" w:rsidRPr="00513632" w:rsidRDefault="003E02C8" w:rsidP="003E02C8">
      <w:pPr>
        <w:autoSpaceDE w:val="0"/>
        <w:autoSpaceDN w:val="0"/>
        <w:adjustRightInd w:val="0"/>
        <w:rPr>
          <w:rFonts w:ascii="Consolas" w:hAnsi="Consolas" w:cs="Consolas"/>
          <w:b/>
          <w:szCs w:val="20"/>
        </w:rPr>
      </w:pPr>
      <w:r w:rsidRPr="00513632">
        <w:rPr>
          <w:rFonts w:ascii="Consolas" w:hAnsi="Consolas" w:cs="Consolas"/>
          <w:b/>
          <w:szCs w:val="20"/>
        </w:rPr>
        <w:t>Code written</w:t>
      </w:r>
    </w:p>
    <w:p w:rsidR="003E02C8" w:rsidRDefault="003E02C8" w:rsidP="003E02C8">
      <w:pPr>
        <w:autoSpaceDE w:val="0"/>
        <w:autoSpaceDN w:val="0"/>
        <w:adjustRightInd w:val="0"/>
        <w:rPr>
          <w:rFonts w:ascii="Consolas" w:hAnsi="Consolas" w:cs="Consolas"/>
          <w:szCs w:val="20"/>
        </w:rPr>
      </w:pPr>
    </w:p>
    <w:p w:rsidR="00513632" w:rsidRPr="00513632" w:rsidRDefault="00513632" w:rsidP="00513632">
      <w:pPr>
        <w:autoSpaceDE w:val="0"/>
        <w:autoSpaceDN w:val="0"/>
        <w:adjustRightInd w:val="0"/>
        <w:ind w:left="720"/>
        <w:rPr>
          <w:rFonts w:ascii="Consolas" w:hAnsi="Consolas" w:cs="Consolas"/>
          <w:i/>
          <w:sz w:val="16"/>
          <w:szCs w:val="20"/>
        </w:rPr>
      </w:pPr>
      <w:proofErr w:type="gramStart"/>
      <w:r w:rsidRPr="00513632">
        <w:rPr>
          <w:rFonts w:ascii="Consolas" w:hAnsi="Consolas" w:cs="Consolas"/>
          <w:b/>
          <w:bCs/>
          <w:i/>
          <w:color w:val="7F0055"/>
          <w:sz w:val="16"/>
          <w:szCs w:val="20"/>
        </w:rPr>
        <w:t>package</w:t>
      </w:r>
      <w:proofErr w:type="gramEnd"/>
      <w:r w:rsidRPr="00513632">
        <w:rPr>
          <w:rFonts w:ascii="Consolas" w:hAnsi="Consolas" w:cs="Consolas"/>
          <w:i/>
          <w:color w:val="000000"/>
          <w:sz w:val="16"/>
          <w:szCs w:val="20"/>
        </w:rPr>
        <w:t xml:space="preserve"> </w:t>
      </w:r>
      <w:proofErr w:type="spellStart"/>
      <w:r w:rsidRPr="00513632">
        <w:rPr>
          <w:rFonts w:ascii="Consolas" w:hAnsi="Consolas" w:cs="Consolas"/>
          <w:i/>
          <w:color w:val="000000"/>
          <w:sz w:val="16"/>
          <w:szCs w:val="20"/>
        </w:rPr>
        <w:t>com.duncb.spark</w:t>
      </w:r>
      <w:proofErr w:type="spellEnd"/>
    </w:p>
    <w:p w:rsidR="00513632" w:rsidRPr="00513632" w:rsidRDefault="00513632" w:rsidP="00513632">
      <w:pPr>
        <w:autoSpaceDE w:val="0"/>
        <w:autoSpaceDN w:val="0"/>
        <w:adjustRightInd w:val="0"/>
        <w:ind w:left="720"/>
        <w:rPr>
          <w:rFonts w:ascii="Consolas" w:hAnsi="Consolas" w:cs="Consolas"/>
          <w:i/>
          <w:sz w:val="16"/>
          <w:szCs w:val="20"/>
        </w:rPr>
      </w:pPr>
    </w:p>
    <w:p w:rsidR="00513632" w:rsidRPr="00513632" w:rsidRDefault="00513632" w:rsidP="00513632">
      <w:pPr>
        <w:autoSpaceDE w:val="0"/>
        <w:autoSpaceDN w:val="0"/>
        <w:adjustRightInd w:val="0"/>
        <w:ind w:left="720"/>
        <w:rPr>
          <w:rFonts w:ascii="Consolas" w:hAnsi="Consolas" w:cs="Consolas"/>
          <w:i/>
          <w:sz w:val="16"/>
          <w:szCs w:val="20"/>
        </w:rPr>
      </w:pPr>
    </w:p>
    <w:p w:rsidR="00513632" w:rsidRPr="00513632" w:rsidRDefault="00513632" w:rsidP="00513632">
      <w:pPr>
        <w:autoSpaceDE w:val="0"/>
        <w:autoSpaceDN w:val="0"/>
        <w:adjustRightInd w:val="0"/>
        <w:ind w:left="720"/>
        <w:rPr>
          <w:rFonts w:ascii="Consolas" w:hAnsi="Consolas" w:cs="Consolas"/>
          <w:i/>
          <w:sz w:val="16"/>
          <w:szCs w:val="20"/>
        </w:rPr>
      </w:pPr>
      <w:r w:rsidRPr="00513632">
        <w:rPr>
          <w:rFonts w:ascii="Consolas" w:hAnsi="Consolas" w:cs="Consolas"/>
          <w:i/>
          <w:color w:val="000000"/>
          <w:sz w:val="16"/>
          <w:szCs w:val="20"/>
        </w:rPr>
        <w:t xml:space="preserve">  </w:t>
      </w:r>
      <w:proofErr w:type="gramStart"/>
      <w:r w:rsidRPr="00513632">
        <w:rPr>
          <w:rFonts w:ascii="Consolas" w:hAnsi="Consolas" w:cs="Consolas"/>
          <w:b/>
          <w:bCs/>
          <w:i/>
          <w:color w:val="7F0055"/>
          <w:sz w:val="16"/>
          <w:szCs w:val="20"/>
        </w:rPr>
        <w:t>object</w:t>
      </w:r>
      <w:proofErr w:type="gramEnd"/>
      <w:r w:rsidRPr="00513632">
        <w:rPr>
          <w:rFonts w:ascii="Consolas" w:hAnsi="Consolas" w:cs="Consolas"/>
          <w:i/>
          <w:color w:val="000000"/>
          <w:sz w:val="16"/>
          <w:szCs w:val="20"/>
        </w:rPr>
        <w:t xml:space="preserve"> </w:t>
      </w:r>
      <w:r w:rsidRPr="00513632">
        <w:rPr>
          <w:rFonts w:ascii="Consolas" w:hAnsi="Consolas" w:cs="Consolas"/>
          <w:i/>
          <w:color w:val="329399"/>
          <w:sz w:val="16"/>
          <w:szCs w:val="20"/>
        </w:rPr>
        <w:t>Courses</w:t>
      </w:r>
      <w:r w:rsidRPr="00513632">
        <w:rPr>
          <w:rFonts w:ascii="Consolas" w:hAnsi="Consolas" w:cs="Consolas"/>
          <w:i/>
          <w:color w:val="000000"/>
          <w:sz w:val="16"/>
          <w:szCs w:val="20"/>
        </w:rPr>
        <w:t>{</w:t>
      </w:r>
    </w:p>
    <w:p w:rsidR="00513632" w:rsidRPr="00513632" w:rsidRDefault="00513632" w:rsidP="00513632">
      <w:pPr>
        <w:autoSpaceDE w:val="0"/>
        <w:autoSpaceDN w:val="0"/>
        <w:adjustRightInd w:val="0"/>
        <w:ind w:left="720"/>
        <w:rPr>
          <w:rFonts w:ascii="Consolas" w:hAnsi="Consolas" w:cs="Consolas"/>
          <w:i/>
          <w:sz w:val="16"/>
          <w:szCs w:val="20"/>
        </w:rPr>
      </w:pPr>
      <w:r w:rsidRPr="00513632">
        <w:rPr>
          <w:rFonts w:ascii="Consolas" w:hAnsi="Consolas" w:cs="Consolas"/>
          <w:i/>
          <w:color w:val="000000"/>
          <w:sz w:val="16"/>
          <w:szCs w:val="20"/>
        </w:rPr>
        <w:t xml:space="preserve">  </w:t>
      </w:r>
      <w:proofErr w:type="spellStart"/>
      <w:proofErr w:type="gramStart"/>
      <w:r w:rsidRPr="00513632">
        <w:rPr>
          <w:rFonts w:ascii="Consolas" w:hAnsi="Consolas" w:cs="Consolas"/>
          <w:b/>
          <w:bCs/>
          <w:i/>
          <w:color w:val="7F0055"/>
          <w:sz w:val="16"/>
          <w:szCs w:val="20"/>
        </w:rPr>
        <w:t>def</w:t>
      </w:r>
      <w:proofErr w:type="spellEnd"/>
      <w:proofErr w:type="gramEnd"/>
      <w:r w:rsidRPr="00513632">
        <w:rPr>
          <w:rFonts w:ascii="Consolas" w:hAnsi="Consolas" w:cs="Consolas"/>
          <w:i/>
          <w:color w:val="000000"/>
          <w:sz w:val="16"/>
          <w:szCs w:val="20"/>
        </w:rPr>
        <w:t xml:space="preserve"> </w:t>
      </w:r>
      <w:proofErr w:type="spellStart"/>
      <w:r w:rsidRPr="00513632">
        <w:rPr>
          <w:rFonts w:ascii="Consolas" w:hAnsi="Consolas" w:cs="Consolas"/>
          <w:i/>
          <w:color w:val="4C4C4C"/>
          <w:sz w:val="16"/>
          <w:szCs w:val="20"/>
        </w:rPr>
        <w:t>crsDetails</w:t>
      </w:r>
      <w:proofErr w:type="spellEnd"/>
      <w:r w:rsidRPr="00513632">
        <w:rPr>
          <w:rFonts w:ascii="Consolas" w:hAnsi="Consolas" w:cs="Consolas"/>
          <w:i/>
          <w:color w:val="000000"/>
          <w:sz w:val="16"/>
          <w:szCs w:val="20"/>
        </w:rPr>
        <w:t>(</w:t>
      </w:r>
      <w:r w:rsidRPr="00513632">
        <w:rPr>
          <w:rFonts w:ascii="Consolas" w:hAnsi="Consolas" w:cs="Consolas"/>
          <w:i/>
          <w:color w:val="640067"/>
          <w:sz w:val="16"/>
          <w:szCs w:val="20"/>
        </w:rPr>
        <w:t>course</w:t>
      </w:r>
      <w:r w:rsidRPr="00513632">
        <w:rPr>
          <w:rFonts w:ascii="Consolas" w:hAnsi="Consolas" w:cs="Consolas"/>
          <w:i/>
          <w:color w:val="000000"/>
          <w:sz w:val="16"/>
          <w:szCs w:val="20"/>
        </w:rPr>
        <w:t xml:space="preserve">: </w:t>
      </w:r>
      <w:r w:rsidRPr="00513632">
        <w:rPr>
          <w:rFonts w:ascii="Consolas" w:hAnsi="Consolas" w:cs="Consolas"/>
          <w:i/>
          <w:iCs/>
          <w:color w:val="329399"/>
          <w:sz w:val="16"/>
          <w:szCs w:val="20"/>
        </w:rPr>
        <w:t>String</w:t>
      </w:r>
      <w:r w:rsidRPr="00513632">
        <w:rPr>
          <w:rFonts w:ascii="Consolas" w:hAnsi="Consolas" w:cs="Consolas"/>
          <w:i/>
          <w:color w:val="000000"/>
          <w:sz w:val="16"/>
          <w:szCs w:val="20"/>
        </w:rPr>
        <w:t xml:space="preserve">): </w:t>
      </w:r>
      <w:r w:rsidRPr="00513632">
        <w:rPr>
          <w:rFonts w:ascii="Consolas" w:hAnsi="Consolas" w:cs="Consolas"/>
          <w:i/>
          <w:iCs/>
          <w:color w:val="329399"/>
          <w:sz w:val="16"/>
          <w:szCs w:val="20"/>
        </w:rPr>
        <w:t>String</w:t>
      </w:r>
      <w:r w:rsidRPr="00513632">
        <w:rPr>
          <w:rFonts w:ascii="Consolas" w:hAnsi="Consolas" w:cs="Consolas"/>
          <w:i/>
          <w:color w:val="000000"/>
          <w:sz w:val="16"/>
          <w:szCs w:val="20"/>
        </w:rPr>
        <w:t xml:space="preserve"> = </w:t>
      </w:r>
      <w:r w:rsidRPr="00513632">
        <w:rPr>
          <w:rFonts w:ascii="Consolas" w:hAnsi="Consolas" w:cs="Consolas"/>
          <w:i/>
          <w:color w:val="640067"/>
          <w:sz w:val="16"/>
          <w:szCs w:val="20"/>
        </w:rPr>
        <w:t>course</w:t>
      </w:r>
      <w:r w:rsidRPr="00513632">
        <w:rPr>
          <w:rFonts w:ascii="Consolas" w:hAnsi="Consolas" w:cs="Consolas"/>
          <w:i/>
          <w:color w:val="000000"/>
          <w:sz w:val="16"/>
          <w:szCs w:val="20"/>
        </w:rPr>
        <w:t xml:space="preserve"> </w:t>
      </w:r>
      <w:r w:rsidRPr="00513632">
        <w:rPr>
          <w:rFonts w:ascii="Consolas" w:hAnsi="Consolas" w:cs="Consolas"/>
          <w:b/>
          <w:bCs/>
          <w:i/>
          <w:color w:val="7F0055"/>
          <w:sz w:val="16"/>
          <w:szCs w:val="20"/>
        </w:rPr>
        <w:t>match</w:t>
      </w:r>
      <w:r w:rsidRPr="00513632">
        <w:rPr>
          <w:rFonts w:ascii="Consolas" w:hAnsi="Consolas" w:cs="Consolas"/>
          <w:i/>
          <w:color w:val="000000"/>
          <w:sz w:val="16"/>
          <w:szCs w:val="20"/>
        </w:rPr>
        <w:t xml:space="preserve"> {</w:t>
      </w:r>
    </w:p>
    <w:p w:rsidR="00513632" w:rsidRPr="00513632" w:rsidRDefault="00513632" w:rsidP="00513632">
      <w:pPr>
        <w:autoSpaceDE w:val="0"/>
        <w:autoSpaceDN w:val="0"/>
        <w:adjustRightInd w:val="0"/>
        <w:ind w:left="720"/>
        <w:rPr>
          <w:rFonts w:ascii="Consolas" w:hAnsi="Consolas" w:cs="Consolas"/>
          <w:i/>
          <w:sz w:val="16"/>
          <w:szCs w:val="20"/>
        </w:rPr>
      </w:pPr>
      <w:r w:rsidRPr="00513632">
        <w:rPr>
          <w:rFonts w:ascii="Consolas" w:hAnsi="Consolas" w:cs="Consolas"/>
          <w:i/>
          <w:color w:val="000000"/>
          <w:sz w:val="16"/>
          <w:szCs w:val="20"/>
        </w:rPr>
        <w:t xml:space="preserve">    </w:t>
      </w:r>
      <w:proofErr w:type="gramStart"/>
      <w:r w:rsidRPr="00513632">
        <w:rPr>
          <w:rFonts w:ascii="Consolas" w:hAnsi="Consolas" w:cs="Consolas"/>
          <w:b/>
          <w:bCs/>
          <w:i/>
          <w:color w:val="7F0055"/>
          <w:sz w:val="16"/>
          <w:szCs w:val="20"/>
        </w:rPr>
        <w:t>case</w:t>
      </w:r>
      <w:proofErr w:type="gramEnd"/>
      <w:r w:rsidRPr="00513632">
        <w:rPr>
          <w:rFonts w:ascii="Consolas" w:hAnsi="Consolas" w:cs="Consolas"/>
          <w:i/>
          <w:color w:val="000000"/>
          <w:sz w:val="16"/>
          <w:szCs w:val="20"/>
        </w:rPr>
        <w:t xml:space="preserve"> </w:t>
      </w:r>
      <w:r w:rsidRPr="00513632">
        <w:rPr>
          <w:rFonts w:ascii="Consolas" w:hAnsi="Consolas" w:cs="Consolas"/>
          <w:i/>
          <w:color w:val="2A00FF"/>
          <w:sz w:val="16"/>
          <w:szCs w:val="20"/>
        </w:rPr>
        <w:t>"android"</w:t>
      </w:r>
      <w:r w:rsidRPr="00513632">
        <w:rPr>
          <w:rFonts w:ascii="Consolas" w:hAnsi="Consolas" w:cs="Consolas"/>
          <w:i/>
          <w:color w:val="000000"/>
          <w:sz w:val="16"/>
          <w:szCs w:val="20"/>
        </w:rPr>
        <w:t xml:space="preserve"> =&gt; </w:t>
      </w:r>
      <w:r w:rsidRPr="00513632">
        <w:rPr>
          <w:rFonts w:ascii="Consolas" w:hAnsi="Consolas" w:cs="Consolas"/>
          <w:i/>
          <w:color w:val="2A00FF"/>
          <w:sz w:val="16"/>
          <w:szCs w:val="20"/>
        </w:rPr>
        <w:t>"Android course price: 12999"</w:t>
      </w:r>
    </w:p>
    <w:p w:rsidR="00513632" w:rsidRPr="00513632" w:rsidRDefault="00513632" w:rsidP="00513632">
      <w:pPr>
        <w:autoSpaceDE w:val="0"/>
        <w:autoSpaceDN w:val="0"/>
        <w:adjustRightInd w:val="0"/>
        <w:ind w:left="720"/>
        <w:rPr>
          <w:rFonts w:ascii="Consolas" w:hAnsi="Consolas" w:cs="Consolas"/>
          <w:i/>
          <w:sz w:val="16"/>
          <w:szCs w:val="20"/>
        </w:rPr>
      </w:pPr>
      <w:r w:rsidRPr="00513632">
        <w:rPr>
          <w:rFonts w:ascii="Consolas" w:hAnsi="Consolas" w:cs="Consolas"/>
          <w:i/>
          <w:color w:val="000000"/>
          <w:sz w:val="16"/>
          <w:szCs w:val="20"/>
        </w:rPr>
        <w:t xml:space="preserve">    </w:t>
      </w:r>
      <w:proofErr w:type="gramStart"/>
      <w:r w:rsidRPr="00513632">
        <w:rPr>
          <w:rFonts w:ascii="Consolas" w:hAnsi="Consolas" w:cs="Consolas"/>
          <w:b/>
          <w:bCs/>
          <w:i/>
          <w:color w:val="7F0055"/>
          <w:sz w:val="16"/>
          <w:szCs w:val="20"/>
        </w:rPr>
        <w:t>case</w:t>
      </w:r>
      <w:proofErr w:type="gramEnd"/>
      <w:r w:rsidRPr="00513632">
        <w:rPr>
          <w:rFonts w:ascii="Consolas" w:hAnsi="Consolas" w:cs="Consolas"/>
          <w:i/>
          <w:color w:val="000000"/>
          <w:sz w:val="16"/>
          <w:szCs w:val="20"/>
        </w:rPr>
        <w:t xml:space="preserve"> </w:t>
      </w:r>
      <w:r w:rsidRPr="00513632">
        <w:rPr>
          <w:rFonts w:ascii="Consolas" w:hAnsi="Consolas" w:cs="Consolas"/>
          <w:i/>
          <w:color w:val="2A00FF"/>
          <w:sz w:val="16"/>
          <w:szCs w:val="20"/>
        </w:rPr>
        <w:t>"big data development"</w:t>
      </w:r>
      <w:r w:rsidRPr="00513632">
        <w:rPr>
          <w:rFonts w:ascii="Consolas" w:hAnsi="Consolas" w:cs="Consolas"/>
          <w:i/>
          <w:color w:val="000000"/>
          <w:sz w:val="16"/>
          <w:szCs w:val="20"/>
        </w:rPr>
        <w:t xml:space="preserve">=&gt; </w:t>
      </w:r>
      <w:r w:rsidRPr="00513632">
        <w:rPr>
          <w:rFonts w:ascii="Consolas" w:hAnsi="Consolas" w:cs="Consolas"/>
          <w:i/>
          <w:color w:val="2A00FF"/>
          <w:sz w:val="16"/>
          <w:szCs w:val="20"/>
        </w:rPr>
        <w:t>"Big Data development 1 Price:17999"</w:t>
      </w:r>
    </w:p>
    <w:p w:rsidR="00513632" w:rsidRPr="00513632" w:rsidRDefault="00513632" w:rsidP="00513632">
      <w:pPr>
        <w:autoSpaceDE w:val="0"/>
        <w:autoSpaceDN w:val="0"/>
        <w:adjustRightInd w:val="0"/>
        <w:ind w:left="720"/>
        <w:rPr>
          <w:rFonts w:ascii="Consolas" w:hAnsi="Consolas" w:cs="Consolas"/>
          <w:i/>
          <w:sz w:val="16"/>
          <w:szCs w:val="20"/>
        </w:rPr>
      </w:pPr>
      <w:r w:rsidRPr="00513632">
        <w:rPr>
          <w:rFonts w:ascii="Consolas" w:hAnsi="Consolas" w:cs="Consolas"/>
          <w:i/>
          <w:color w:val="000000"/>
          <w:sz w:val="16"/>
          <w:szCs w:val="20"/>
        </w:rPr>
        <w:t xml:space="preserve">    </w:t>
      </w:r>
      <w:proofErr w:type="gramStart"/>
      <w:r w:rsidRPr="00513632">
        <w:rPr>
          <w:rFonts w:ascii="Consolas" w:hAnsi="Consolas" w:cs="Consolas"/>
          <w:b/>
          <w:bCs/>
          <w:i/>
          <w:color w:val="7F0055"/>
          <w:sz w:val="16"/>
          <w:szCs w:val="20"/>
        </w:rPr>
        <w:t>case</w:t>
      </w:r>
      <w:proofErr w:type="gramEnd"/>
      <w:r w:rsidRPr="00513632">
        <w:rPr>
          <w:rFonts w:ascii="Consolas" w:hAnsi="Consolas" w:cs="Consolas"/>
          <w:i/>
          <w:color w:val="000000"/>
          <w:sz w:val="16"/>
          <w:szCs w:val="20"/>
        </w:rPr>
        <w:t xml:space="preserve"> </w:t>
      </w:r>
      <w:r w:rsidRPr="00513632">
        <w:rPr>
          <w:rFonts w:ascii="Consolas" w:hAnsi="Consolas" w:cs="Consolas"/>
          <w:i/>
          <w:color w:val="2A00FF"/>
          <w:sz w:val="16"/>
          <w:szCs w:val="20"/>
        </w:rPr>
        <w:t>"big data development"</w:t>
      </w:r>
      <w:r w:rsidRPr="00513632">
        <w:rPr>
          <w:rFonts w:ascii="Consolas" w:hAnsi="Consolas" w:cs="Consolas"/>
          <w:i/>
          <w:color w:val="000000"/>
          <w:sz w:val="16"/>
          <w:szCs w:val="20"/>
        </w:rPr>
        <w:t xml:space="preserve">=&gt; </w:t>
      </w:r>
      <w:r w:rsidRPr="00513632">
        <w:rPr>
          <w:rFonts w:ascii="Consolas" w:hAnsi="Consolas" w:cs="Consolas"/>
          <w:i/>
          <w:color w:val="2A00FF"/>
          <w:sz w:val="16"/>
          <w:szCs w:val="20"/>
          <w:u w:val="single"/>
        </w:rPr>
        <w:t>"</w:t>
      </w:r>
      <w:r w:rsidRPr="00513632">
        <w:rPr>
          <w:rFonts w:ascii="Consolas" w:hAnsi="Consolas" w:cs="Consolas"/>
          <w:i/>
          <w:color w:val="2A00FF"/>
          <w:sz w:val="16"/>
          <w:szCs w:val="20"/>
        </w:rPr>
        <w:t>Big Data development 2 Price:17999"</w:t>
      </w:r>
    </w:p>
    <w:p w:rsidR="00513632" w:rsidRPr="00513632" w:rsidRDefault="00513632" w:rsidP="00513632">
      <w:pPr>
        <w:autoSpaceDE w:val="0"/>
        <w:autoSpaceDN w:val="0"/>
        <w:adjustRightInd w:val="0"/>
        <w:ind w:left="720"/>
        <w:rPr>
          <w:rFonts w:ascii="Consolas" w:hAnsi="Consolas" w:cs="Consolas"/>
          <w:i/>
          <w:sz w:val="16"/>
          <w:szCs w:val="20"/>
        </w:rPr>
      </w:pPr>
      <w:r w:rsidRPr="00513632">
        <w:rPr>
          <w:rFonts w:ascii="Consolas" w:hAnsi="Consolas" w:cs="Consolas"/>
          <w:i/>
          <w:color w:val="000000"/>
          <w:sz w:val="16"/>
          <w:szCs w:val="20"/>
        </w:rPr>
        <w:t xml:space="preserve">    </w:t>
      </w:r>
      <w:proofErr w:type="gramStart"/>
      <w:r w:rsidRPr="00513632">
        <w:rPr>
          <w:rFonts w:ascii="Consolas" w:hAnsi="Consolas" w:cs="Consolas"/>
          <w:b/>
          <w:bCs/>
          <w:i/>
          <w:color w:val="7F0055"/>
          <w:sz w:val="16"/>
          <w:szCs w:val="20"/>
        </w:rPr>
        <w:t>case</w:t>
      </w:r>
      <w:proofErr w:type="gramEnd"/>
      <w:r w:rsidRPr="00513632">
        <w:rPr>
          <w:rFonts w:ascii="Consolas" w:hAnsi="Consolas" w:cs="Consolas"/>
          <w:i/>
          <w:color w:val="000000"/>
          <w:sz w:val="16"/>
          <w:szCs w:val="20"/>
        </w:rPr>
        <w:t xml:space="preserve"> </w:t>
      </w:r>
      <w:r w:rsidRPr="00513632">
        <w:rPr>
          <w:rFonts w:ascii="Consolas" w:hAnsi="Consolas" w:cs="Consolas"/>
          <w:i/>
          <w:color w:val="2A00FF"/>
          <w:sz w:val="16"/>
          <w:szCs w:val="20"/>
        </w:rPr>
        <w:t xml:space="preserve">" </w:t>
      </w:r>
      <w:proofErr w:type="spellStart"/>
      <w:r w:rsidRPr="00513632">
        <w:rPr>
          <w:rFonts w:ascii="Consolas" w:hAnsi="Consolas" w:cs="Consolas"/>
          <w:i/>
          <w:color w:val="2A00FF"/>
          <w:sz w:val="16"/>
          <w:szCs w:val="20"/>
        </w:rPr>
        <w:t>dpark</w:t>
      </w:r>
      <w:proofErr w:type="spellEnd"/>
      <w:r w:rsidRPr="00513632">
        <w:rPr>
          <w:rFonts w:ascii="Consolas" w:hAnsi="Consolas" w:cs="Consolas"/>
          <w:i/>
          <w:color w:val="2A00FF"/>
          <w:sz w:val="16"/>
          <w:szCs w:val="20"/>
        </w:rPr>
        <w:t>"</w:t>
      </w:r>
      <w:r w:rsidRPr="00513632">
        <w:rPr>
          <w:rFonts w:ascii="Consolas" w:hAnsi="Consolas" w:cs="Consolas"/>
          <w:i/>
          <w:color w:val="000000"/>
          <w:sz w:val="16"/>
          <w:szCs w:val="20"/>
        </w:rPr>
        <w:t xml:space="preserve"> =&gt; </w:t>
      </w:r>
      <w:r w:rsidRPr="00513632">
        <w:rPr>
          <w:rFonts w:ascii="Consolas" w:hAnsi="Consolas" w:cs="Consolas"/>
          <w:i/>
          <w:color w:val="2A00FF"/>
          <w:sz w:val="16"/>
          <w:szCs w:val="20"/>
        </w:rPr>
        <w:t>"Spark course price: 19999"</w:t>
      </w:r>
    </w:p>
    <w:p w:rsidR="00513632" w:rsidRPr="00513632" w:rsidRDefault="00513632" w:rsidP="00513632">
      <w:pPr>
        <w:autoSpaceDE w:val="0"/>
        <w:autoSpaceDN w:val="0"/>
        <w:adjustRightInd w:val="0"/>
        <w:ind w:left="720"/>
        <w:rPr>
          <w:rFonts w:ascii="Consolas" w:hAnsi="Consolas" w:cs="Consolas"/>
          <w:i/>
          <w:sz w:val="16"/>
          <w:szCs w:val="20"/>
        </w:rPr>
      </w:pPr>
      <w:r w:rsidRPr="00513632">
        <w:rPr>
          <w:rFonts w:ascii="Consolas" w:hAnsi="Consolas" w:cs="Consolas"/>
          <w:i/>
          <w:color w:val="000000"/>
          <w:sz w:val="16"/>
          <w:szCs w:val="20"/>
        </w:rPr>
        <w:t xml:space="preserve">    </w:t>
      </w:r>
      <w:proofErr w:type="gramStart"/>
      <w:r w:rsidRPr="00513632">
        <w:rPr>
          <w:rFonts w:ascii="Consolas" w:hAnsi="Consolas" w:cs="Consolas"/>
          <w:b/>
          <w:bCs/>
          <w:i/>
          <w:color w:val="7F0055"/>
          <w:sz w:val="16"/>
          <w:szCs w:val="20"/>
        </w:rPr>
        <w:t>case</w:t>
      </w:r>
      <w:proofErr w:type="gramEnd"/>
      <w:r w:rsidRPr="00513632">
        <w:rPr>
          <w:rFonts w:ascii="Consolas" w:hAnsi="Consolas" w:cs="Consolas"/>
          <w:i/>
          <w:color w:val="000000"/>
          <w:sz w:val="16"/>
          <w:szCs w:val="20"/>
        </w:rPr>
        <w:t xml:space="preserve"> _ =&gt; </w:t>
      </w:r>
      <w:r w:rsidRPr="00513632">
        <w:rPr>
          <w:rFonts w:ascii="Consolas" w:hAnsi="Consolas" w:cs="Consolas"/>
          <w:i/>
          <w:color w:val="2A00FF"/>
          <w:sz w:val="16"/>
          <w:szCs w:val="20"/>
        </w:rPr>
        <w:t>"Visit www.acadgild.com"</w:t>
      </w:r>
    </w:p>
    <w:p w:rsidR="00513632" w:rsidRPr="00513632" w:rsidRDefault="00513632" w:rsidP="00513632">
      <w:pPr>
        <w:autoSpaceDE w:val="0"/>
        <w:autoSpaceDN w:val="0"/>
        <w:adjustRightInd w:val="0"/>
        <w:ind w:left="720"/>
        <w:rPr>
          <w:rFonts w:ascii="Consolas" w:hAnsi="Consolas" w:cs="Consolas"/>
          <w:i/>
          <w:sz w:val="16"/>
          <w:szCs w:val="20"/>
        </w:rPr>
      </w:pPr>
      <w:r w:rsidRPr="00513632">
        <w:rPr>
          <w:rFonts w:ascii="Consolas" w:hAnsi="Consolas" w:cs="Consolas"/>
          <w:i/>
          <w:color w:val="000000"/>
          <w:sz w:val="16"/>
          <w:szCs w:val="20"/>
        </w:rPr>
        <w:t xml:space="preserve">  }</w:t>
      </w:r>
    </w:p>
    <w:p w:rsidR="00513632" w:rsidRPr="00513632" w:rsidRDefault="00513632" w:rsidP="00513632">
      <w:pPr>
        <w:autoSpaceDE w:val="0"/>
        <w:autoSpaceDN w:val="0"/>
        <w:adjustRightInd w:val="0"/>
        <w:ind w:left="720"/>
        <w:rPr>
          <w:rFonts w:ascii="Consolas" w:hAnsi="Consolas" w:cs="Consolas"/>
          <w:i/>
          <w:sz w:val="16"/>
          <w:szCs w:val="20"/>
        </w:rPr>
      </w:pPr>
      <w:r w:rsidRPr="00513632">
        <w:rPr>
          <w:rFonts w:ascii="Consolas" w:hAnsi="Consolas" w:cs="Consolas"/>
          <w:i/>
          <w:color w:val="000000"/>
          <w:sz w:val="16"/>
          <w:szCs w:val="20"/>
        </w:rPr>
        <w:t xml:space="preserve">  </w:t>
      </w:r>
      <w:proofErr w:type="spellStart"/>
      <w:proofErr w:type="gramStart"/>
      <w:r w:rsidRPr="00513632">
        <w:rPr>
          <w:rFonts w:ascii="Consolas" w:hAnsi="Consolas" w:cs="Consolas"/>
          <w:b/>
          <w:bCs/>
          <w:i/>
          <w:color w:val="7F0055"/>
          <w:sz w:val="16"/>
          <w:szCs w:val="20"/>
        </w:rPr>
        <w:t>def</w:t>
      </w:r>
      <w:proofErr w:type="spellEnd"/>
      <w:proofErr w:type="gramEnd"/>
      <w:r w:rsidRPr="00513632">
        <w:rPr>
          <w:rFonts w:ascii="Consolas" w:hAnsi="Consolas" w:cs="Consolas"/>
          <w:i/>
          <w:color w:val="000000"/>
          <w:sz w:val="16"/>
          <w:szCs w:val="20"/>
        </w:rPr>
        <w:t xml:space="preserve"> </w:t>
      </w:r>
      <w:r w:rsidRPr="00513632">
        <w:rPr>
          <w:rFonts w:ascii="Consolas" w:hAnsi="Consolas" w:cs="Consolas"/>
          <w:i/>
          <w:color w:val="4C4C4C"/>
          <w:sz w:val="16"/>
          <w:szCs w:val="20"/>
        </w:rPr>
        <w:t>main</w:t>
      </w:r>
      <w:r w:rsidRPr="00513632">
        <w:rPr>
          <w:rFonts w:ascii="Consolas" w:hAnsi="Consolas" w:cs="Consolas"/>
          <w:i/>
          <w:color w:val="000000"/>
          <w:sz w:val="16"/>
          <w:szCs w:val="20"/>
        </w:rPr>
        <w:t>(</w:t>
      </w:r>
      <w:proofErr w:type="spellStart"/>
      <w:r w:rsidRPr="00513632">
        <w:rPr>
          <w:rFonts w:ascii="Consolas" w:hAnsi="Consolas" w:cs="Consolas"/>
          <w:i/>
          <w:color w:val="640067"/>
          <w:sz w:val="16"/>
          <w:szCs w:val="20"/>
        </w:rPr>
        <w:t>args</w:t>
      </w:r>
      <w:r w:rsidRPr="00513632">
        <w:rPr>
          <w:rFonts w:ascii="Consolas" w:hAnsi="Consolas" w:cs="Consolas"/>
          <w:i/>
          <w:color w:val="000000"/>
          <w:sz w:val="16"/>
          <w:szCs w:val="20"/>
        </w:rPr>
        <w:t>:Array</w:t>
      </w:r>
      <w:proofErr w:type="spellEnd"/>
      <w:r w:rsidRPr="00513632">
        <w:rPr>
          <w:rFonts w:ascii="Consolas" w:hAnsi="Consolas" w:cs="Consolas"/>
          <w:i/>
          <w:color w:val="000000"/>
          <w:sz w:val="16"/>
          <w:szCs w:val="20"/>
        </w:rPr>
        <w:t>[</w:t>
      </w:r>
      <w:r w:rsidRPr="00513632">
        <w:rPr>
          <w:rFonts w:ascii="Consolas" w:hAnsi="Consolas" w:cs="Consolas"/>
          <w:i/>
          <w:iCs/>
          <w:color w:val="329399"/>
          <w:sz w:val="16"/>
          <w:szCs w:val="20"/>
        </w:rPr>
        <w:t>String</w:t>
      </w:r>
      <w:r w:rsidRPr="00513632">
        <w:rPr>
          <w:rFonts w:ascii="Consolas" w:hAnsi="Consolas" w:cs="Consolas"/>
          <w:i/>
          <w:color w:val="000000"/>
          <w:sz w:val="16"/>
          <w:szCs w:val="20"/>
        </w:rPr>
        <w:t>]): Unit ={</w:t>
      </w:r>
    </w:p>
    <w:p w:rsidR="00513632" w:rsidRPr="00513632" w:rsidRDefault="00513632" w:rsidP="00513632">
      <w:pPr>
        <w:autoSpaceDE w:val="0"/>
        <w:autoSpaceDN w:val="0"/>
        <w:adjustRightInd w:val="0"/>
        <w:ind w:left="720"/>
        <w:rPr>
          <w:rFonts w:ascii="Consolas" w:hAnsi="Consolas" w:cs="Consolas"/>
          <w:i/>
          <w:sz w:val="16"/>
          <w:szCs w:val="20"/>
        </w:rPr>
      </w:pPr>
      <w:r w:rsidRPr="00513632">
        <w:rPr>
          <w:rFonts w:ascii="Consolas" w:hAnsi="Consolas" w:cs="Consolas"/>
          <w:i/>
          <w:color w:val="000000"/>
          <w:sz w:val="16"/>
          <w:szCs w:val="20"/>
        </w:rPr>
        <w:t xml:space="preserve">    </w:t>
      </w:r>
    </w:p>
    <w:p w:rsidR="00513632" w:rsidRPr="00513632" w:rsidRDefault="00513632" w:rsidP="00513632">
      <w:pPr>
        <w:autoSpaceDE w:val="0"/>
        <w:autoSpaceDN w:val="0"/>
        <w:adjustRightInd w:val="0"/>
        <w:ind w:left="720"/>
        <w:rPr>
          <w:rFonts w:ascii="Consolas" w:hAnsi="Consolas" w:cs="Consolas"/>
          <w:i/>
          <w:sz w:val="16"/>
          <w:szCs w:val="20"/>
        </w:rPr>
      </w:pPr>
      <w:proofErr w:type="spellStart"/>
      <w:proofErr w:type="gramStart"/>
      <w:r w:rsidRPr="00513632">
        <w:rPr>
          <w:rFonts w:ascii="Consolas" w:hAnsi="Consolas" w:cs="Consolas"/>
          <w:i/>
          <w:color w:val="4C4C4C"/>
          <w:sz w:val="16"/>
          <w:szCs w:val="20"/>
        </w:rPr>
        <w:t>println</w:t>
      </w:r>
      <w:proofErr w:type="spellEnd"/>
      <w:r w:rsidRPr="00513632">
        <w:rPr>
          <w:rFonts w:ascii="Consolas" w:hAnsi="Consolas" w:cs="Consolas"/>
          <w:i/>
          <w:color w:val="000000"/>
          <w:sz w:val="16"/>
          <w:szCs w:val="20"/>
        </w:rPr>
        <w:t>(</w:t>
      </w:r>
      <w:proofErr w:type="gramEnd"/>
      <w:r w:rsidRPr="00513632">
        <w:rPr>
          <w:rFonts w:ascii="Consolas" w:hAnsi="Consolas" w:cs="Consolas"/>
          <w:i/>
          <w:color w:val="2A00FF"/>
          <w:sz w:val="16"/>
          <w:szCs w:val="20"/>
        </w:rPr>
        <w:t xml:space="preserve">" Choose </w:t>
      </w:r>
      <w:proofErr w:type="spellStart"/>
      <w:r w:rsidRPr="00513632">
        <w:rPr>
          <w:rFonts w:ascii="Consolas" w:hAnsi="Consolas" w:cs="Consolas"/>
          <w:i/>
          <w:color w:val="2A00FF"/>
          <w:sz w:val="16"/>
          <w:szCs w:val="20"/>
        </w:rPr>
        <w:t>on</w:t>
      </w:r>
      <w:proofErr w:type="spellEnd"/>
      <w:r w:rsidRPr="00513632">
        <w:rPr>
          <w:rFonts w:ascii="Consolas" w:hAnsi="Consolas" w:cs="Consolas"/>
          <w:i/>
          <w:color w:val="2A00FF"/>
          <w:sz w:val="16"/>
          <w:szCs w:val="20"/>
        </w:rPr>
        <w:t xml:space="preserve"> of the following </w:t>
      </w:r>
      <w:proofErr w:type="spellStart"/>
      <w:r w:rsidRPr="00513632">
        <w:rPr>
          <w:rFonts w:ascii="Consolas" w:hAnsi="Consolas" w:cs="Consolas"/>
          <w:i/>
          <w:color w:val="2A00FF"/>
          <w:sz w:val="16"/>
          <w:szCs w:val="20"/>
        </w:rPr>
        <w:t>AcadGild</w:t>
      </w:r>
      <w:proofErr w:type="spellEnd"/>
      <w:r w:rsidRPr="00513632">
        <w:rPr>
          <w:rFonts w:ascii="Consolas" w:hAnsi="Consolas" w:cs="Consolas"/>
          <w:i/>
          <w:color w:val="2A00FF"/>
          <w:sz w:val="16"/>
          <w:szCs w:val="20"/>
        </w:rPr>
        <w:t xml:space="preserve"> courses"</w:t>
      </w:r>
      <w:r w:rsidRPr="00513632">
        <w:rPr>
          <w:rFonts w:ascii="Consolas" w:hAnsi="Consolas" w:cs="Consolas"/>
          <w:i/>
          <w:color w:val="000000"/>
          <w:sz w:val="16"/>
          <w:szCs w:val="20"/>
        </w:rPr>
        <w:t xml:space="preserve">)   </w:t>
      </w:r>
    </w:p>
    <w:p w:rsidR="00513632" w:rsidRPr="00513632" w:rsidRDefault="00513632" w:rsidP="00513632">
      <w:pPr>
        <w:autoSpaceDE w:val="0"/>
        <w:autoSpaceDN w:val="0"/>
        <w:adjustRightInd w:val="0"/>
        <w:ind w:left="720"/>
        <w:rPr>
          <w:rFonts w:ascii="Consolas" w:hAnsi="Consolas" w:cs="Consolas"/>
          <w:i/>
          <w:sz w:val="16"/>
          <w:szCs w:val="20"/>
        </w:rPr>
      </w:pPr>
      <w:proofErr w:type="spellStart"/>
      <w:proofErr w:type="gramStart"/>
      <w:r w:rsidRPr="00513632">
        <w:rPr>
          <w:rFonts w:ascii="Consolas" w:hAnsi="Consolas" w:cs="Consolas"/>
          <w:i/>
          <w:color w:val="4C4C4C"/>
          <w:sz w:val="16"/>
          <w:szCs w:val="20"/>
        </w:rPr>
        <w:t>println</w:t>
      </w:r>
      <w:proofErr w:type="spellEnd"/>
      <w:r w:rsidRPr="00513632">
        <w:rPr>
          <w:rFonts w:ascii="Consolas" w:hAnsi="Consolas" w:cs="Consolas"/>
          <w:i/>
          <w:color w:val="000000"/>
          <w:sz w:val="16"/>
          <w:szCs w:val="20"/>
        </w:rPr>
        <w:t>(</w:t>
      </w:r>
      <w:proofErr w:type="gramEnd"/>
      <w:r w:rsidRPr="00513632">
        <w:rPr>
          <w:rFonts w:ascii="Consolas" w:hAnsi="Consolas" w:cs="Consolas"/>
          <w:i/>
          <w:color w:val="2A00FF"/>
          <w:sz w:val="16"/>
          <w:szCs w:val="20"/>
        </w:rPr>
        <w:t>" 1. Android"</w:t>
      </w:r>
      <w:r w:rsidRPr="00513632">
        <w:rPr>
          <w:rFonts w:ascii="Consolas" w:hAnsi="Consolas" w:cs="Consolas"/>
          <w:i/>
          <w:color w:val="000000"/>
          <w:sz w:val="16"/>
          <w:szCs w:val="20"/>
        </w:rPr>
        <w:t>)</w:t>
      </w:r>
    </w:p>
    <w:p w:rsidR="00513632" w:rsidRPr="00513632" w:rsidRDefault="00513632" w:rsidP="00513632">
      <w:pPr>
        <w:autoSpaceDE w:val="0"/>
        <w:autoSpaceDN w:val="0"/>
        <w:adjustRightInd w:val="0"/>
        <w:ind w:left="720"/>
        <w:rPr>
          <w:rFonts w:ascii="Consolas" w:hAnsi="Consolas" w:cs="Consolas"/>
          <w:i/>
          <w:sz w:val="16"/>
          <w:szCs w:val="20"/>
        </w:rPr>
      </w:pPr>
      <w:proofErr w:type="spellStart"/>
      <w:proofErr w:type="gramStart"/>
      <w:r w:rsidRPr="00513632">
        <w:rPr>
          <w:rFonts w:ascii="Consolas" w:hAnsi="Consolas" w:cs="Consolas"/>
          <w:i/>
          <w:color w:val="4C4C4C"/>
          <w:sz w:val="16"/>
          <w:szCs w:val="20"/>
        </w:rPr>
        <w:t>println</w:t>
      </w:r>
      <w:proofErr w:type="spellEnd"/>
      <w:r w:rsidRPr="00513632">
        <w:rPr>
          <w:rFonts w:ascii="Consolas" w:hAnsi="Consolas" w:cs="Consolas"/>
          <w:i/>
          <w:color w:val="000000"/>
          <w:sz w:val="16"/>
          <w:szCs w:val="20"/>
        </w:rPr>
        <w:t>(</w:t>
      </w:r>
      <w:proofErr w:type="gramEnd"/>
      <w:r w:rsidRPr="00513632">
        <w:rPr>
          <w:rFonts w:ascii="Consolas" w:hAnsi="Consolas" w:cs="Consolas"/>
          <w:i/>
          <w:color w:val="2A00FF"/>
          <w:sz w:val="16"/>
          <w:szCs w:val="20"/>
        </w:rPr>
        <w:t>" 2. Big Data Development"</w:t>
      </w:r>
      <w:r w:rsidRPr="00513632">
        <w:rPr>
          <w:rFonts w:ascii="Consolas" w:hAnsi="Consolas" w:cs="Consolas"/>
          <w:i/>
          <w:color w:val="000000"/>
          <w:sz w:val="16"/>
          <w:szCs w:val="20"/>
        </w:rPr>
        <w:t>)</w:t>
      </w:r>
    </w:p>
    <w:p w:rsidR="00513632" w:rsidRPr="00513632" w:rsidRDefault="00513632" w:rsidP="00513632">
      <w:pPr>
        <w:autoSpaceDE w:val="0"/>
        <w:autoSpaceDN w:val="0"/>
        <w:adjustRightInd w:val="0"/>
        <w:ind w:left="720"/>
        <w:rPr>
          <w:rFonts w:ascii="Consolas" w:hAnsi="Consolas" w:cs="Consolas"/>
          <w:i/>
          <w:sz w:val="16"/>
          <w:szCs w:val="20"/>
        </w:rPr>
      </w:pPr>
      <w:proofErr w:type="spellStart"/>
      <w:proofErr w:type="gramStart"/>
      <w:r w:rsidRPr="00513632">
        <w:rPr>
          <w:rFonts w:ascii="Consolas" w:hAnsi="Consolas" w:cs="Consolas"/>
          <w:i/>
          <w:color w:val="4C4C4C"/>
          <w:sz w:val="16"/>
          <w:szCs w:val="20"/>
        </w:rPr>
        <w:t>println</w:t>
      </w:r>
      <w:proofErr w:type="spellEnd"/>
      <w:r w:rsidRPr="00513632">
        <w:rPr>
          <w:rFonts w:ascii="Consolas" w:hAnsi="Consolas" w:cs="Consolas"/>
          <w:i/>
          <w:color w:val="000000"/>
          <w:sz w:val="16"/>
          <w:szCs w:val="20"/>
        </w:rPr>
        <w:t>(</w:t>
      </w:r>
      <w:proofErr w:type="gramEnd"/>
      <w:r w:rsidRPr="00513632">
        <w:rPr>
          <w:rFonts w:ascii="Consolas" w:hAnsi="Consolas" w:cs="Consolas"/>
          <w:i/>
          <w:color w:val="2A00FF"/>
          <w:sz w:val="16"/>
          <w:szCs w:val="20"/>
        </w:rPr>
        <w:t>" 3. Big Data Development"</w:t>
      </w:r>
      <w:r w:rsidRPr="00513632">
        <w:rPr>
          <w:rFonts w:ascii="Consolas" w:hAnsi="Consolas" w:cs="Consolas"/>
          <w:i/>
          <w:color w:val="000000"/>
          <w:sz w:val="16"/>
          <w:szCs w:val="20"/>
        </w:rPr>
        <w:t>)</w:t>
      </w:r>
    </w:p>
    <w:p w:rsidR="00513632" w:rsidRPr="00513632" w:rsidRDefault="00513632" w:rsidP="00513632">
      <w:pPr>
        <w:autoSpaceDE w:val="0"/>
        <w:autoSpaceDN w:val="0"/>
        <w:adjustRightInd w:val="0"/>
        <w:ind w:left="720"/>
        <w:rPr>
          <w:rFonts w:ascii="Consolas" w:hAnsi="Consolas" w:cs="Consolas"/>
          <w:i/>
          <w:sz w:val="16"/>
          <w:szCs w:val="20"/>
        </w:rPr>
      </w:pPr>
      <w:proofErr w:type="spellStart"/>
      <w:proofErr w:type="gramStart"/>
      <w:r w:rsidRPr="00513632">
        <w:rPr>
          <w:rFonts w:ascii="Consolas" w:hAnsi="Consolas" w:cs="Consolas"/>
          <w:i/>
          <w:color w:val="4C4C4C"/>
          <w:sz w:val="16"/>
          <w:szCs w:val="20"/>
        </w:rPr>
        <w:t>println</w:t>
      </w:r>
      <w:proofErr w:type="spellEnd"/>
      <w:r w:rsidRPr="00513632">
        <w:rPr>
          <w:rFonts w:ascii="Consolas" w:hAnsi="Consolas" w:cs="Consolas"/>
          <w:i/>
          <w:color w:val="000000"/>
          <w:sz w:val="16"/>
          <w:szCs w:val="20"/>
        </w:rPr>
        <w:t>(</w:t>
      </w:r>
      <w:proofErr w:type="gramEnd"/>
      <w:r w:rsidRPr="00513632">
        <w:rPr>
          <w:rFonts w:ascii="Consolas" w:hAnsi="Consolas" w:cs="Consolas"/>
          <w:i/>
          <w:color w:val="2A00FF"/>
          <w:sz w:val="16"/>
          <w:szCs w:val="20"/>
        </w:rPr>
        <w:t>" 4. Spark"</w:t>
      </w:r>
      <w:r w:rsidRPr="00513632">
        <w:rPr>
          <w:rFonts w:ascii="Consolas" w:hAnsi="Consolas" w:cs="Consolas"/>
          <w:i/>
          <w:color w:val="000000"/>
          <w:sz w:val="16"/>
          <w:szCs w:val="20"/>
        </w:rPr>
        <w:t>)</w:t>
      </w:r>
    </w:p>
    <w:p w:rsidR="00513632" w:rsidRPr="00513632" w:rsidRDefault="00513632" w:rsidP="00513632">
      <w:pPr>
        <w:autoSpaceDE w:val="0"/>
        <w:autoSpaceDN w:val="0"/>
        <w:adjustRightInd w:val="0"/>
        <w:ind w:left="720"/>
        <w:rPr>
          <w:rFonts w:ascii="Consolas" w:hAnsi="Consolas" w:cs="Consolas"/>
          <w:i/>
          <w:sz w:val="16"/>
          <w:szCs w:val="20"/>
        </w:rPr>
      </w:pPr>
    </w:p>
    <w:p w:rsidR="00513632" w:rsidRPr="00513632" w:rsidRDefault="00513632" w:rsidP="00513632">
      <w:pPr>
        <w:autoSpaceDE w:val="0"/>
        <w:autoSpaceDN w:val="0"/>
        <w:adjustRightInd w:val="0"/>
        <w:ind w:left="720"/>
        <w:rPr>
          <w:rFonts w:ascii="Consolas" w:hAnsi="Consolas" w:cs="Consolas"/>
          <w:i/>
          <w:sz w:val="16"/>
          <w:szCs w:val="20"/>
        </w:rPr>
      </w:pPr>
      <w:proofErr w:type="spellStart"/>
      <w:proofErr w:type="gramStart"/>
      <w:r w:rsidRPr="00513632">
        <w:rPr>
          <w:rFonts w:ascii="Consolas" w:hAnsi="Consolas" w:cs="Consolas"/>
          <w:i/>
          <w:color w:val="4C4C4C"/>
          <w:sz w:val="16"/>
          <w:szCs w:val="20"/>
        </w:rPr>
        <w:t>println</w:t>
      </w:r>
      <w:proofErr w:type="spellEnd"/>
      <w:r w:rsidRPr="00513632">
        <w:rPr>
          <w:rFonts w:ascii="Consolas" w:hAnsi="Consolas" w:cs="Consolas"/>
          <w:i/>
          <w:color w:val="000000"/>
          <w:sz w:val="16"/>
          <w:szCs w:val="20"/>
        </w:rPr>
        <w:t>(</w:t>
      </w:r>
      <w:proofErr w:type="gramEnd"/>
      <w:r w:rsidRPr="00513632">
        <w:rPr>
          <w:rFonts w:ascii="Consolas" w:hAnsi="Consolas" w:cs="Consolas"/>
          <w:i/>
          <w:color w:val="2A00FF"/>
          <w:sz w:val="16"/>
          <w:szCs w:val="20"/>
        </w:rPr>
        <w:t xml:space="preserve">"Select </w:t>
      </w:r>
      <w:proofErr w:type="spellStart"/>
      <w:r w:rsidRPr="00513632">
        <w:rPr>
          <w:rFonts w:ascii="Consolas" w:hAnsi="Consolas" w:cs="Consolas"/>
          <w:i/>
          <w:color w:val="2A00FF"/>
          <w:sz w:val="16"/>
          <w:szCs w:val="20"/>
        </w:rPr>
        <w:t>Andrind</w:t>
      </w:r>
      <w:proofErr w:type="spellEnd"/>
      <w:r w:rsidRPr="00513632">
        <w:rPr>
          <w:rFonts w:ascii="Consolas" w:hAnsi="Consolas" w:cs="Consolas"/>
          <w:i/>
          <w:color w:val="2A00FF"/>
          <w:sz w:val="16"/>
          <w:szCs w:val="20"/>
        </w:rPr>
        <w:t>, Big Data Development or Spark"</w:t>
      </w:r>
      <w:r w:rsidRPr="00513632">
        <w:rPr>
          <w:rFonts w:ascii="Consolas" w:hAnsi="Consolas" w:cs="Consolas"/>
          <w:i/>
          <w:color w:val="000000"/>
          <w:sz w:val="16"/>
          <w:szCs w:val="20"/>
        </w:rPr>
        <w:t>)</w:t>
      </w:r>
    </w:p>
    <w:p w:rsidR="00513632" w:rsidRPr="00513632" w:rsidRDefault="00513632" w:rsidP="00513632">
      <w:pPr>
        <w:autoSpaceDE w:val="0"/>
        <w:autoSpaceDN w:val="0"/>
        <w:adjustRightInd w:val="0"/>
        <w:ind w:left="720"/>
        <w:rPr>
          <w:rFonts w:ascii="Consolas" w:hAnsi="Consolas" w:cs="Consolas"/>
          <w:i/>
          <w:sz w:val="16"/>
          <w:szCs w:val="20"/>
        </w:rPr>
      </w:pPr>
      <w:proofErr w:type="spellStart"/>
      <w:proofErr w:type="gramStart"/>
      <w:r w:rsidRPr="00513632">
        <w:rPr>
          <w:rFonts w:ascii="Consolas" w:hAnsi="Consolas" w:cs="Consolas"/>
          <w:b/>
          <w:bCs/>
          <w:i/>
          <w:color w:val="7F0055"/>
          <w:sz w:val="16"/>
          <w:szCs w:val="20"/>
        </w:rPr>
        <w:t>var</w:t>
      </w:r>
      <w:proofErr w:type="spellEnd"/>
      <w:proofErr w:type="gramEnd"/>
      <w:r w:rsidRPr="00513632">
        <w:rPr>
          <w:rFonts w:ascii="Consolas" w:hAnsi="Consolas" w:cs="Consolas"/>
          <w:i/>
          <w:color w:val="000000"/>
          <w:sz w:val="16"/>
          <w:szCs w:val="20"/>
        </w:rPr>
        <w:t xml:space="preserve"> </w:t>
      </w:r>
      <w:r w:rsidRPr="00513632">
        <w:rPr>
          <w:rFonts w:ascii="Consolas" w:hAnsi="Consolas" w:cs="Consolas"/>
          <w:i/>
          <w:color w:val="FF5E5E"/>
          <w:sz w:val="16"/>
          <w:szCs w:val="20"/>
        </w:rPr>
        <w:t>chosen</w:t>
      </w:r>
      <w:r w:rsidRPr="00513632">
        <w:rPr>
          <w:rFonts w:ascii="Consolas" w:hAnsi="Consolas" w:cs="Consolas"/>
          <w:i/>
          <w:color w:val="000000"/>
          <w:sz w:val="16"/>
          <w:szCs w:val="20"/>
        </w:rPr>
        <w:t xml:space="preserve"> = </w:t>
      </w:r>
      <w:proofErr w:type="spellStart"/>
      <w:r w:rsidRPr="00513632">
        <w:rPr>
          <w:rFonts w:ascii="Consolas" w:hAnsi="Consolas" w:cs="Consolas"/>
          <w:i/>
          <w:color w:val="000000"/>
          <w:sz w:val="16"/>
          <w:szCs w:val="20"/>
        </w:rPr>
        <w:t>scala.io.</w:t>
      </w:r>
      <w:r w:rsidRPr="00513632">
        <w:rPr>
          <w:rFonts w:ascii="Consolas" w:hAnsi="Consolas" w:cs="Consolas"/>
          <w:i/>
          <w:color w:val="329399"/>
          <w:sz w:val="16"/>
          <w:szCs w:val="20"/>
        </w:rPr>
        <w:t>StdIn</w:t>
      </w:r>
      <w:r w:rsidRPr="00513632">
        <w:rPr>
          <w:rFonts w:ascii="Consolas" w:hAnsi="Consolas" w:cs="Consolas"/>
          <w:i/>
          <w:color w:val="000000"/>
          <w:sz w:val="16"/>
          <w:szCs w:val="20"/>
        </w:rPr>
        <w:t>.</w:t>
      </w:r>
      <w:r w:rsidRPr="00513632">
        <w:rPr>
          <w:rFonts w:ascii="Consolas" w:hAnsi="Consolas" w:cs="Consolas"/>
          <w:i/>
          <w:color w:val="4C4C4C"/>
          <w:sz w:val="16"/>
          <w:szCs w:val="20"/>
        </w:rPr>
        <w:t>readLine</w:t>
      </w:r>
      <w:proofErr w:type="spellEnd"/>
      <w:r w:rsidRPr="00513632">
        <w:rPr>
          <w:rFonts w:ascii="Consolas" w:hAnsi="Consolas" w:cs="Consolas"/>
          <w:i/>
          <w:color w:val="000000"/>
          <w:sz w:val="16"/>
          <w:szCs w:val="20"/>
        </w:rPr>
        <w:t>() .</w:t>
      </w:r>
      <w:proofErr w:type="spellStart"/>
      <w:r w:rsidRPr="00513632">
        <w:rPr>
          <w:rFonts w:ascii="Consolas" w:hAnsi="Consolas" w:cs="Consolas"/>
          <w:i/>
          <w:color w:val="4C4C4C"/>
          <w:sz w:val="16"/>
          <w:szCs w:val="20"/>
        </w:rPr>
        <w:t>toString</w:t>
      </w:r>
      <w:r w:rsidRPr="00513632">
        <w:rPr>
          <w:rFonts w:ascii="Consolas" w:hAnsi="Consolas" w:cs="Consolas"/>
          <w:i/>
          <w:color w:val="000000"/>
          <w:sz w:val="16"/>
          <w:szCs w:val="20"/>
        </w:rPr>
        <w:t>.</w:t>
      </w:r>
      <w:r w:rsidRPr="00513632">
        <w:rPr>
          <w:rFonts w:ascii="Consolas" w:hAnsi="Consolas" w:cs="Consolas"/>
          <w:i/>
          <w:color w:val="4C4C4C"/>
          <w:sz w:val="16"/>
          <w:szCs w:val="20"/>
        </w:rPr>
        <w:t>toLowerCase</w:t>
      </w:r>
      <w:proofErr w:type="spellEnd"/>
    </w:p>
    <w:p w:rsidR="00513632" w:rsidRPr="00513632" w:rsidRDefault="00513632" w:rsidP="00513632">
      <w:pPr>
        <w:autoSpaceDE w:val="0"/>
        <w:autoSpaceDN w:val="0"/>
        <w:adjustRightInd w:val="0"/>
        <w:ind w:left="720"/>
        <w:rPr>
          <w:rFonts w:ascii="Consolas" w:hAnsi="Consolas" w:cs="Consolas"/>
          <w:i/>
          <w:sz w:val="16"/>
          <w:szCs w:val="20"/>
        </w:rPr>
      </w:pPr>
      <w:proofErr w:type="spellStart"/>
      <w:proofErr w:type="gramStart"/>
      <w:r w:rsidRPr="00513632">
        <w:rPr>
          <w:rFonts w:ascii="Consolas" w:hAnsi="Consolas" w:cs="Consolas"/>
          <w:i/>
          <w:color w:val="4C4C4C"/>
          <w:sz w:val="16"/>
          <w:szCs w:val="20"/>
        </w:rPr>
        <w:t>println</w:t>
      </w:r>
      <w:proofErr w:type="spellEnd"/>
      <w:proofErr w:type="gramEnd"/>
      <w:r w:rsidRPr="00513632">
        <w:rPr>
          <w:rFonts w:ascii="Consolas" w:hAnsi="Consolas" w:cs="Consolas"/>
          <w:i/>
          <w:color w:val="000000"/>
          <w:sz w:val="16"/>
          <w:szCs w:val="20"/>
        </w:rPr>
        <w:t xml:space="preserve"> (</w:t>
      </w:r>
      <w:proofErr w:type="spellStart"/>
      <w:r w:rsidRPr="00513632">
        <w:rPr>
          <w:rFonts w:ascii="Consolas" w:hAnsi="Consolas" w:cs="Consolas"/>
          <w:i/>
          <w:color w:val="4C4C4C"/>
          <w:sz w:val="16"/>
          <w:szCs w:val="20"/>
        </w:rPr>
        <w:t>crsDetails</w:t>
      </w:r>
      <w:proofErr w:type="spellEnd"/>
      <w:r w:rsidRPr="00513632">
        <w:rPr>
          <w:rFonts w:ascii="Consolas" w:hAnsi="Consolas" w:cs="Consolas"/>
          <w:i/>
          <w:color w:val="000000"/>
          <w:sz w:val="16"/>
          <w:szCs w:val="20"/>
        </w:rPr>
        <w:t xml:space="preserve"> (</w:t>
      </w:r>
      <w:r w:rsidRPr="00513632">
        <w:rPr>
          <w:rFonts w:ascii="Consolas" w:hAnsi="Consolas" w:cs="Consolas"/>
          <w:i/>
          <w:color w:val="FF5E5E"/>
          <w:sz w:val="16"/>
          <w:szCs w:val="20"/>
        </w:rPr>
        <w:t>chosen</w:t>
      </w:r>
      <w:r w:rsidRPr="00513632">
        <w:rPr>
          <w:rFonts w:ascii="Consolas" w:hAnsi="Consolas" w:cs="Consolas"/>
          <w:i/>
          <w:color w:val="000000"/>
          <w:sz w:val="16"/>
          <w:szCs w:val="20"/>
        </w:rPr>
        <w:t>))</w:t>
      </w:r>
    </w:p>
    <w:p w:rsidR="00513632" w:rsidRPr="00513632" w:rsidRDefault="00513632" w:rsidP="00513632">
      <w:pPr>
        <w:autoSpaceDE w:val="0"/>
        <w:autoSpaceDN w:val="0"/>
        <w:adjustRightInd w:val="0"/>
        <w:ind w:left="720"/>
        <w:rPr>
          <w:rFonts w:ascii="Consolas" w:hAnsi="Consolas" w:cs="Consolas"/>
          <w:i/>
          <w:sz w:val="16"/>
          <w:szCs w:val="20"/>
        </w:rPr>
      </w:pPr>
    </w:p>
    <w:p w:rsidR="00513632" w:rsidRPr="00513632" w:rsidRDefault="00513632" w:rsidP="00513632">
      <w:pPr>
        <w:autoSpaceDE w:val="0"/>
        <w:autoSpaceDN w:val="0"/>
        <w:adjustRightInd w:val="0"/>
        <w:ind w:left="720"/>
        <w:rPr>
          <w:rFonts w:ascii="Consolas" w:hAnsi="Consolas" w:cs="Consolas"/>
          <w:i/>
          <w:sz w:val="16"/>
          <w:szCs w:val="20"/>
        </w:rPr>
      </w:pPr>
      <w:r w:rsidRPr="00513632">
        <w:rPr>
          <w:rFonts w:ascii="Consolas" w:hAnsi="Consolas" w:cs="Consolas"/>
          <w:i/>
          <w:color w:val="000000"/>
          <w:sz w:val="16"/>
          <w:szCs w:val="20"/>
        </w:rPr>
        <w:t>}</w:t>
      </w:r>
    </w:p>
    <w:p w:rsidR="00513632" w:rsidRPr="00513632" w:rsidRDefault="00513632" w:rsidP="00513632">
      <w:pPr>
        <w:autoSpaceDE w:val="0"/>
        <w:autoSpaceDN w:val="0"/>
        <w:adjustRightInd w:val="0"/>
        <w:ind w:left="720"/>
        <w:rPr>
          <w:rFonts w:ascii="Consolas" w:hAnsi="Consolas" w:cs="Consolas"/>
          <w:i/>
          <w:sz w:val="16"/>
          <w:szCs w:val="20"/>
        </w:rPr>
      </w:pPr>
      <w:r w:rsidRPr="00513632">
        <w:rPr>
          <w:rFonts w:ascii="Consolas" w:hAnsi="Consolas" w:cs="Consolas"/>
          <w:i/>
          <w:color w:val="000000"/>
          <w:sz w:val="16"/>
          <w:szCs w:val="20"/>
        </w:rPr>
        <w:t>}</w:t>
      </w:r>
    </w:p>
    <w:p w:rsidR="00513632" w:rsidRDefault="00513632" w:rsidP="00513632">
      <w:pPr>
        <w:rPr>
          <w:rFonts w:asciiTheme="minorHAnsi" w:hAnsiTheme="minorHAnsi" w:cstheme="minorBidi"/>
          <w:sz w:val="22"/>
          <w:szCs w:val="22"/>
        </w:rPr>
      </w:pPr>
    </w:p>
    <w:p w:rsidR="00513632" w:rsidRPr="00513632" w:rsidRDefault="00513632" w:rsidP="00513632">
      <w:pPr>
        <w:rPr>
          <w:rFonts w:asciiTheme="minorHAnsi" w:hAnsiTheme="minorHAnsi" w:cstheme="minorBidi"/>
          <w:b/>
          <w:sz w:val="22"/>
          <w:szCs w:val="22"/>
        </w:rPr>
      </w:pPr>
      <w:r w:rsidRPr="00513632">
        <w:rPr>
          <w:rFonts w:asciiTheme="minorHAnsi" w:hAnsiTheme="minorHAnsi" w:cstheme="minorBidi"/>
          <w:b/>
          <w:sz w:val="22"/>
          <w:szCs w:val="22"/>
        </w:rPr>
        <w:t>Results</w:t>
      </w:r>
    </w:p>
    <w:p w:rsidR="00513632" w:rsidRDefault="00513632" w:rsidP="00513632">
      <w:pPr>
        <w:rPr>
          <w:rFonts w:asciiTheme="minorHAnsi" w:hAnsiTheme="minorHAnsi" w:cstheme="minorBidi"/>
          <w:sz w:val="22"/>
          <w:szCs w:val="22"/>
        </w:rPr>
      </w:pPr>
    </w:p>
    <w:p w:rsidR="00513632" w:rsidRDefault="00513632" w:rsidP="00513632"/>
    <w:p w:rsidR="00513632" w:rsidRPr="00513632" w:rsidRDefault="00513632" w:rsidP="00513632">
      <w:pPr>
        <w:autoSpaceDE w:val="0"/>
        <w:autoSpaceDN w:val="0"/>
        <w:adjustRightInd w:val="0"/>
        <w:ind w:left="720"/>
        <w:rPr>
          <w:rFonts w:ascii="Consolas" w:hAnsi="Consolas" w:cs="Consolas"/>
          <w:i/>
          <w:sz w:val="16"/>
          <w:szCs w:val="20"/>
        </w:rPr>
      </w:pPr>
      <w:r w:rsidRPr="00513632">
        <w:rPr>
          <w:rFonts w:ascii="Consolas" w:hAnsi="Consolas" w:cs="Consolas"/>
          <w:i/>
          <w:color w:val="000000"/>
          <w:sz w:val="16"/>
          <w:szCs w:val="20"/>
        </w:rPr>
        <w:t xml:space="preserve">Choose </w:t>
      </w:r>
      <w:proofErr w:type="spellStart"/>
      <w:r w:rsidRPr="00513632">
        <w:rPr>
          <w:rFonts w:ascii="Consolas" w:hAnsi="Consolas" w:cs="Consolas"/>
          <w:i/>
          <w:color w:val="000000"/>
          <w:sz w:val="16"/>
          <w:szCs w:val="20"/>
        </w:rPr>
        <w:t>on</w:t>
      </w:r>
      <w:proofErr w:type="spellEnd"/>
      <w:r w:rsidRPr="00513632">
        <w:rPr>
          <w:rFonts w:ascii="Consolas" w:hAnsi="Consolas" w:cs="Consolas"/>
          <w:i/>
          <w:color w:val="000000"/>
          <w:sz w:val="16"/>
          <w:szCs w:val="20"/>
        </w:rPr>
        <w:t xml:space="preserve"> of the following </w:t>
      </w:r>
      <w:proofErr w:type="spellStart"/>
      <w:r w:rsidRPr="00513632">
        <w:rPr>
          <w:rFonts w:ascii="Consolas" w:hAnsi="Consolas" w:cs="Consolas"/>
          <w:i/>
          <w:color w:val="000000"/>
          <w:sz w:val="16"/>
          <w:szCs w:val="20"/>
        </w:rPr>
        <w:t>AcadGild</w:t>
      </w:r>
      <w:proofErr w:type="spellEnd"/>
      <w:r w:rsidRPr="00513632">
        <w:rPr>
          <w:rFonts w:ascii="Consolas" w:hAnsi="Consolas" w:cs="Consolas"/>
          <w:i/>
          <w:color w:val="000000"/>
          <w:sz w:val="16"/>
          <w:szCs w:val="20"/>
        </w:rPr>
        <w:t xml:space="preserve"> courses</w:t>
      </w:r>
    </w:p>
    <w:p w:rsidR="00513632" w:rsidRPr="00513632" w:rsidRDefault="00513632" w:rsidP="00513632">
      <w:pPr>
        <w:autoSpaceDE w:val="0"/>
        <w:autoSpaceDN w:val="0"/>
        <w:adjustRightInd w:val="0"/>
        <w:ind w:left="720"/>
        <w:rPr>
          <w:rFonts w:ascii="Consolas" w:hAnsi="Consolas" w:cs="Consolas"/>
          <w:i/>
          <w:sz w:val="16"/>
          <w:szCs w:val="20"/>
        </w:rPr>
      </w:pPr>
      <w:r w:rsidRPr="00513632">
        <w:rPr>
          <w:rFonts w:ascii="Consolas" w:hAnsi="Consolas" w:cs="Consolas"/>
          <w:i/>
          <w:color w:val="000000"/>
          <w:sz w:val="16"/>
          <w:szCs w:val="20"/>
        </w:rPr>
        <w:t xml:space="preserve"> 1. Android</w:t>
      </w:r>
    </w:p>
    <w:p w:rsidR="00513632" w:rsidRPr="00513632" w:rsidRDefault="00513632" w:rsidP="00513632">
      <w:pPr>
        <w:autoSpaceDE w:val="0"/>
        <w:autoSpaceDN w:val="0"/>
        <w:adjustRightInd w:val="0"/>
        <w:ind w:left="720"/>
        <w:rPr>
          <w:rFonts w:ascii="Consolas" w:hAnsi="Consolas" w:cs="Consolas"/>
          <w:i/>
          <w:sz w:val="16"/>
          <w:szCs w:val="20"/>
        </w:rPr>
      </w:pPr>
      <w:r w:rsidRPr="00513632">
        <w:rPr>
          <w:rFonts w:ascii="Consolas" w:hAnsi="Consolas" w:cs="Consolas"/>
          <w:i/>
          <w:color w:val="000000"/>
          <w:sz w:val="16"/>
          <w:szCs w:val="20"/>
        </w:rPr>
        <w:t xml:space="preserve"> 2. Big Data Development</w:t>
      </w:r>
    </w:p>
    <w:p w:rsidR="00513632" w:rsidRPr="00513632" w:rsidRDefault="00513632" w:rsidP="00513632">
      <w:pPr>
        <w:autoSpaceDE w:val="0"/>
        <w:autoSpaceDN w:val="0"/>
        <w:adjustRightInd w:val="0"/>
        <w:ind w:left="720"/>
        <w:rPr>
          <w:rFonts w:ascii="Consolas" w:hAnsi="Consolas" w:cs="Consolas"/>
          <w:i/>
          <w:sz w:val="16"/>
          <w:szCs w:val="20"/>
        </w:rPr>
      </w:pPr>
      <w:r w:rsidRPr="00513632">
        <w:rPr>
          <w:rFonts w:ascii="Consolas" w:hAnsi="Consolas" w:cs="Consolas"/>
          <w:i/>
          <w:color w:val="000000"/>
          <w:sz w:val="16"/>
          <w:szCs w:val="20"/>
        </w:rPr>
        <w:t xml:space="preserve"> 3. Big Data Development</w:t>
      </w:r>
    </w:p>
    <w:p w:rsidR="00513632" w:rsidRPr="00513632" w:rsidRDefault="00513632" w:rsidP="00513632">
      <w:pPr>
        <w:autoSpaceDE w:val="0"/>
        <w:autoSpaceDN w:val="0"/>
        <w:adjustRightInd w:val="0"/>
        <w:ind w:left="720"/>
        <w:rPr>
          <w:rFonts w:ascii="Consolas" w:hAnsi="Consolas" w:cs="Consolas"/>
          <w:i/>
          <w:sz w:val="16"/>
          <w:szCs w:val="20"/>
        </w:rPr>
      </w:pPr>
      <w:r w:rsidRPr="00513632">
        <w:rPr>
          <w:rFonts w:ascii="Consolas" w:hAnsi="Consolas" w:cs="Consolas"/>
          <w:i/>
          <w:color w:val="000000"/>
          <w:sz w:val="16"/>
          <w:szCs w:val="20"/>
        </w:rPr>
        <w:t xml:space="preserve"> 4. Spark</w:t>
      </w:r>
    </w:p>
    <w:p w:rsidR="00513632" w:rsidRPr="00513632" w:rsidRDefault="00513632" w:rsidP="00513632">
      <w:pPr>
        <w:autoSpaceDE w:val="0"/>
        <w:autoSpaceDN w:val="0"/>
        <w:adjustRightInd w:val="0"/>
        <w:ind w:left="720"/>
        <w:rPr>
          <w:rFonts w:ascii="Consolas" w:hAnsi="Consolas" w:cs="Consolas"/>
          <w:i/>
          <w:sz w:val="16"/>
          <w:szCs w:val="20"/>
        </w:rPr>
      </w:pPr>
      <w:r w:rsidRPr="00513632">
        <w:rPr>
          <w:rFonts w:ascii="Consolas" w:hAnsi="Consolas" w:cs="Consolas"/>
          <w:i/>
          <w:color w:val="000000"/>
          <w:sz w:val="16"/>
          <w:szCs w:val="20"/>
        </w:rPr>
        <w:t xml:space="preserve">Select </w:t>
      </w:r>
      <w:proofErr w:type="spellStart"/>
      <w:r w:rsidRPr="00513632">
        <w:rPr>
          <w:rFonts w:ascii="Consolas" w:hAnsi="Consolas" w:cs="Consolas"/>
          <w:i/>
          <w:color w:val="000000"/>
          <w:sz w:val="16"/>
          <w:szCs w:val="20"/>
        </w:rPr>
        <w:t>Andrind</w:t>
      </w:r>
      <w:proofErr w:type="spellEnd"/>
      <w:r w:rsidRPr="00513632">
        <w:rPr>
          <w:rFonts w:ascii="Consolas" w:hAnsi="Consolas" w:cs="Consolas"/>
          <w:i/>
          <w:color w:val="000000"/>
          <w:sz w:val="16"/>
          <w:szCs w:val="20"/>
        </w:rPr>
        <w:t>, Big Data Development or Spark</w:t>
      </w:r>
    </w:p>
    <w:p w:rsidR="00513632" w:rsidRPr="00513632" w:rsidRDefault="00513632" w:rsidP="00513632">
      <w:pPr>
        <w:autoSpaceDE w:val="0"/>
        <w:autoSpaceDN w:val="0"/>
        <w:adjustRightInd w:val="0"/>
        <w:ind w:left="720"/>
        <w:rPr>
          <w:rFonts w:ascii="Consolas" w:hAnsi="Consolas" w:cs="Consolas"/>
          <w:i/>
          <w:sz w:val="16"/>
          <w:szCs w:val="20"/>
        </w:rPr>
      </w:pPr>
      <w:proofErr w:type="gramStart"/>
      <w:r w:rsidRPr="00513632">
        <w:rPr>
          <w:rFonts w:ascii="Consolas" w:hAnsi="Consolas" w:cs="Consolas"/>
          <w:i/>
          <w:color w:val="00C87D"/>
          <w:sz w:val="16"/>
          <w:szCs w:val="20"/>
        </w:rPr>
        <w:t>big</w:t>
      </w:r>
      <w:proofErr w:type="gramEnd"/>
      <w:r w:rsidRPr="00513632">
        <w:rPr>
          <w:rFonts w:ascii="Consolas" w:hAnsi="Consolas" w:cs="Consolas"/>
          <w:i/>
          <w:color w:val="00C87D"/>
          <w:sz w:val="16"/>
          <w:szCs w:val="20"/>
        </w:rPr>
        <w:t xml:space="preserve"> data development</w:t>
      </w:r>
    </w:p>
    <w:p w:rsidR="00513632" w:rsidRPr="00513632" w:rsidRDefault="00513632" w:rsidP="00513632">
      <w:pPr>
        <w:autoSpaceDE w:val="0"/>
        <w:autoSpaceDN w:val="0"/>
        <w:adjustRightInd w:val="0"/>
        <w:ind w:left="720"/>
        <w:rPr>
          <w:rFonts w:ascii="Consolas" w:hAnsi="Consolas" w:cs="Consolas"/>
          <w:i/>
          <w:sz w:val="16"/>
          <w:szCs w:val="20"/>
        </w:rPr>
      </w:pPr>
      <w:r w:rsidRPr="00513632">
        <w:rPr>
          <w:rFonts w:ascii="Consolas" w:hAnsi="Consolas" w:cs="Consolas"/>
          <w:i/>
          <w:color w:val="000000"/>
          <w:sz w:val="16"/>
          <w:szCs w:val="20"/>
        </w:rPr>
        <w:t>Big Data development 1 Price</w:t>
      </w:r>
      <w:proofErr w:type="gramStart"/>
      <w:r w:rsidRPr="00513632">
        <w:rPr>
          <w:rFonts w:ascii="Consolas" w:hAnsi="Consolas" w:cs="Consolas"/>
          <w:i/>
          <w:color w:val="000000"/>
          <w:sz w:val="16"/>
          <w:szCs w:val="20"/>
        </w:rPr>
        <w:t>:17999</w:t>
      </w:r>
      <w:proofErr w:type="gramEnd"/>
    </w:p>
    <w:p w:rsidR="00513632" w:rsidRPr="00513632" w:rsidRDefault="00513632" w:rsidP="00513632">
      <w:pPr>
        <w:ind w:left="720"/>
        <w:rPr>
          <w:rFonts w:asciiTheme="minorHAnsi" w:hAnsiTheme="minorHAnsi" w:cstheme="minorBidi"/>
          <w:i/>
          <w:sz w:val="18"/>
          <w:szCs w:val="22"/>
        </w:rPr>
      </w:pPr>
    </w:p>
    <w:p w:rsidR="00513632" w:rsidRPr="00513632" w:rsidRDefault="00513632" w:rsidP="00513632">
      <w:pPr>
        <w:autoSpaceDE w:val="0"/>
        <w:autoSpaceDN w:val="0"/>
        <w:adjustRightInd w:val="0"/>
        <w:ind w:left="720"/>
        <w:rPr>
          <w:rFonts w:ascii="Consolas" w:hAnsi="Consolas" w:cs="Consolas"/>
          <w:i/>
          <w:sz w:val="16"/>
          <w:szCs w:val="20"/>
        </w:rPr>
      </w:pPr>
      <w:r w:rsidRPr="00513632">
        <w:rPr>
          <w:rFonts w:ascii="Consolas" w:hAnsi="Consolas" w:cs="Consolas"/>
          <w:i/>
          <w:color w:val="000000"/>
          <w:sz w:val="16"/>
          <w:szCs w:val="20"/>
        </w:rPr>
        <w:t xml:space="preserve">Choose </w:t>
      </w:r>
      <w:proofErr w:type="spellStart"/>
      <w:r w:rsidRPr="00513632">
        <w:rPr>
          <w:rFonts w:ascii="Consolas" w:hAnsi="Consolas" w:cs="Consolas"/>
          <w:i/>
          <w:color w:val="000000"/>
          <w:sz w:val="16"/>
          <w:szCs w:val="20"/>
        </w:rPr>
        <w:t>on</w:t>
      </w:r>
      <w:proofErr w:type="spellEnd"/>
      <w:r w:rsidRPr="00513632">
        <w:rPr>
          <w:rFonts w:ascii="Consolas" w:hAnsi="Consolas" w:cs="Consolas"/>
          <w:i/>
          <w:color w:val="000000"/>
          <w:sz w:val="16"/>
          <w:szCs w:val="20"/>
        </w:rPr>
        <w:t xml:space="preserve"> of the following </w:t>
      </w:r>
      <w:proofErr w:type="spellStart"/>
      <w:r w:rsidRPr="00513632">
        <w:rPr>
          <w:rFonts w:ascii="Consolas" w:hAnsi="Consolas" w:cs="Consolas"/>
          <w:i/>
          <w:color w:val="000000"/>
          <w:sz w:val="16"/>
          <w:szCs w:val="20"/>
        </w:rPr>
        <w:t>AcadGild</w:t>
      </w:r>
      <w:proofErr w:type="spellEnd"/>
      <w:r w:rsidRPr="00513632">
        <w:rPr>
          <w:rFonts w:ascii="Consolas" w:hAnsi="Consolas" w:cs="Consolas"/>
          <w:i/>
          <w:color w:val="000000"/>
          <w:sz w:val="16"/>
          <w:szCs w:val="20"/>
        </w:rPr>
        <w:t xml:space="preserve"> courses</w:t>
      </w:r>
    </w:p>
    <w:p w:rsidR="00513632" w:rsidRPr="00513632" w:rsidRDefault="00513632" w:rsidP="00513632">
      <w:pPr>
        <w:autoSpaceDE w:val="0"/>
        <w:autoSpaceDN w:val="0"/>
        <w:adjustRightInd w:val="0"/>
        <w:ind w:left="720"/>
        <w:rPr>
          <w:rFonts w:ascii="Consolas" w:hAnsi="Consolas" w:cs="Consolas"/>
          <w:i/>
          <w:sz w:val="16"/>
          <w:szCs w:val="20"/>
        </w:rPr>
      </w:pPr>
      <w:r w:rsidRPr="00513632">
        <w:rPr>
          <w:rFonts w:ascii="Consolas" w:hAnsi="Consolas" w:cs="Consolas"/>
          <w:i/>
          <w:color w:val="000000"/>
          <w:sz w:val="16"/>
          <w:szCs w:val="20"/>
        </w:rPr>
        <w:t xml:space="preserve"> 1. Android</w:t>
      </w:r>
    </w:p>
    <w:p w:rsidR="00513632" w:rsidRPr="00513632" w:rsidRDefault="00513632" w:rsidP="00513632">
      <w:pPr>
        <w:autoSpaceDE w:val="0"/>
        <w:autoSpaceDN w:val="0"/>
        <w:adjustRightInd w:val="0"/>
        <w:ind w:left="720"/>
        <w:rPr>
          <w:rFonts w:ascii="Consolas" w:hAnsi="Consolas" w:cs="Consolas"/>
          <w:i/>
          <w:sz w:val="16"/>
          <w:szCs w:val="20"/>
        </w:rPr>
      </w:pPr>
      <w:r w:rsidRPr="00513632">
        <w:rPr>
          <w:rFonts w:ascii="Consolas" w:hAnsi="Consolas" w:cs="Consolas"/>
          <w:i/>
          <w:color w:val="000000"/>
          <w:sz w:val="16"/>
          <w:szCs w:val="20"/>
        </w:rPr>
        <w:t xml:space="preserve"> 2. Big Data Development</w:t>
      </w:r>
    </w:p>
    <w:p w:rsidR="00513632" w:rsidRPr="00513632" w:rsidRDefault="00513632" w:rsidP="00513632">
      <w:pPr>
        <w:autoSpaceDE w:val="0"/>
        <w:autoSpaceDN w:val="0"/>
        <w:adjustRightInd w:val="0"/>
        <w:ind w:left="720"/>
        <w:rPr>
          <w:rFonts w:ascii="Consolas" w:hAnsi="Consolas" w:cs="Consolas"/>
          <w:i/>
          <w:sz w:val="16"/>
          <w:szCs w:val="20"/>
        </w:rPr>
      </w:pPr>
      <w:r w:rsidRPr="00513632">
        <w:rPr>
          <w:rFonts w:ascii="Consolas" w:hAnsi="Consolas" w:cs="Consolas"/>
          <w:i/>
          <w:color w:val="000000"/>
          <w:sz w:val="16"/>
          <w:szCs w:val="20"/>
        </w:rPr>
        <w:t xml:space="preserve"> 3. Big Data Development</w:t>
      </w:r>
    </w:p>
    <w:p w:rsidR="00513632" w:rsidRPr="00513632" w:rsidRDefault="00513632" w:rsidP="00513632">
      <w:pPr>
        <w:autoSpaceDE w:val="0"/>
        <w:autoSpaceDN w:val="0"/>
        <w:adjustRightInd w:val="0"/>
        <w:ind w:left="720"/>
        <w:rPr>
          <w:rFonts w:ascii="Consolas" w:hAnsi="Consolas" w:cs="Consolas"/>
          <w:i/>
          <w:sz w:val="16"/>
          <w:szCs w:val="20"/>
        </w:rPr>
      </w:pPr>
      <w:r w:rsidRPr="00513632">
        <w:rPr>
          <w:rFonts w:ascii="Consolas" w:hAnsi="Consolas" w:cs="Consolas"/>
          <w:i/>
          <w:color w:val="000000"/>
          <w:sz w:val="16"/>
          <w:szCs w:val="20"/>
        </w:rPr>
        <w:t xml:space="preserve"> 4. Spark</w:t>
      </w:r>
    </w:p>
    <w:p w:rsidR="00513632" w:rsidRPr="00513632" w:rsidRDefault="00513632" w:rsidP="00513632">
      <w:pPr>
        <w:autoSpaceDE w:val="0"/>
        <w:autoSpaceDN w:val="0"/>
        <w:adjustRightInd w:val="0"/>
        <w:ind w:left="720"/>
        <w:rPr>
          <w:rFonts w:ascii="Consolas" w:hAnsi="Consolas" w:cs="Consolas"/>
          <w:i/>
          <w:sz w:val="16"/>
          <w:szCs w:val="20"/>
        </w:rPr>
      </w:pPr>
      <w:r w:rsidRPr="00513632">
        <w:rPr>
          <w:rFonts w:ascii="Consolas" w:hAnsi="Consolas" w:cs="Consolas"/>
          <w:i/>
          <w:color w:val="000000"/>
          <w:sz w:val="16"/>
          <w:szCs w:val="20"/>
        </w:rPr>
        <w:t xml:space="preserve">Select </w:t>
      </w:r>
      <w:proofErr w:type="spellStart"/>
      <w:r w:rsidRPr="00513632">
        <w:rPr>
          <w:rFonts w:ascii="Consolas" w:hAnsi="Consolas" w:cs="Consolas"/>
          <w:i/>
          <w:color w:val="000000"/>
          <w:sz w:val="16"/>
          <w:szCs w:val="20"/>
        </w:rPr>
        <w:t>Andrind</w:t>
      </w:r>
      <w:proofErr w:type="spellEnd"/>
      <w:r w:rsidRPr="00513632">
        <w:rPr>
          <w:rFonts w:ascii="Consolas" w:hAnsi="Consolas" w:cs="Consolas"/>
          <w:i/>
          <w:color w:val="000000"/>
          <w:sz w:val="16"/>
          <w:szCs w:val="20"/>
        </w:rPr>
        <w:t>, Big Data Development or Spark</w:t>
      </w:r>
    </w:p>
    <w:p w:rsidR="00513632" w:rsidRPr="00513632" w:rsidRDefault="00513632" w:rsidP="00513632">
      <w:pPr>
        <w:autoSpaceDE w:val="0"/>
        <w:autoSpaceDN w:val="0"/>
        <w:adjustRightInd w:val="0"/>
        <w:ind w:left="720"/>
        <w:rPr>
          <w:rFonts w:ascii="Consolas" w:hAnsi="Consolas" w:cs="Consolas"/>
          <w:i/>
          <w:sz w:val="16"/>
          <w:szCs w:val="20"/>
        </w:rPr>
      </w:pPr>
      <w:r w:rsidRPr="00513632">
        <w:rPr>
          <w:rFonts w:ascii="Consolas" w:hAnsi="Consolas" w:cs="Consolas"/>
          <w:i/>
          <w:color w:val="00C87D"/>
          <w:sz w:val="16"/>
          <w:szCs w:val="20"/>
        </w:rPr>
        <w:t>Android</w:t>
      </w:r>
    </w:p>
    <w:p w:rsidR="00513632" w:rsidRPr="00513632" w:rsidRDefault="00513632" w:rsidP="00513632">
      <w:pPr>
        <w:autoSpaceDE w:val="0"/>
        <w:autoSpaceDN w:val="0"/>
        <w:adjustRightInd w:val="0"/>
        <w:ind w:left="720"/>
        <w:rPr>
          <w:rFonts w:ascii="Consolas" w:hAnsi="Consolas" w:cs="Consolas"/>
          <w:i/>
          <w:sz w:val="16"/>
          <w:szCs w:val="20"/>
        </w:rPr>
      </w:pPr>
      <w:r w:rsidRPr="00513632">
        <w:rPr>
          <w:rFonts w:ascii="Consolas" w:hAnsi="Consolas" w:cs="Consolas"/>
          <w:i/>
          <w:color w:val="000000"/>
          <w:sz w:val="16"/>
          <w:szCs w:val="20"/>
        </w:rPr>
        <w:t>Android course price: 12999</w:t>
      </w:r>
    </w:p>
    <w:p w:rsidR="00513632" w:rsidRPr="00513632" w:rsidRDefault="00513632" w:rsidP="00513632">
      <w:pPr>
        <w:ind w:left="720"/>
        <w:rPr>
          <w:rFonts w:asciiTheme="minorHAnsi" w:hAnsiTheme="minorHAnsi" w:cstheme="minorBidi"/>
          <w:i/>
          <w:sz w:val="18"/>
          <w:szCs w:val="22"/>
        </w:rPr>
      </w:pPr>
    </w:p>
    <w:p w:rsidR="00513632" w:rsidRPr="00513632" w:rsidRDefault="00513632" w:rsidP="00513632">
      <w:pPr>
        <w:autoSpaceDE w:val="0"/>
        <w:autoSpaceDN w:val="0"/>
        <w:adjustRightInd w:val="0"/>
        <w:ind w:left="720"/>
        <w:rPr>
          <w:rFonts w:ascii="Consolas" w:hAnsi="Consolas" w:cs="Consolas"/>
          <w:i/>
          <w:sz w:val="16"/>
          <w:szCs w:val="20"/>
        </w:rPr>
      </w:pPr>
      <w:r w:rsidRPr="00513632">
        <w:rPr>
          <w:rFonts w:ascii="Consolas" w:hAnsi="Consolas" w:cs="Consolas"/>
          <w:i/>
          <w:color w:val="000000"/>
          <w:sz w:val="16"/>
          <w:szCs w:val="20"/>
        </w:rPr>
        <w:t xml:space="preserve">Choose </w:t>
      </w:r>
      <w:proofErr w:type="spellStart"/>
      <w:r w:rsidRPr="00513632">
        <w:rPr>
          <w:rFonts w:ascii="Consolas" w:hAnsi="Consolas" w:cs="Consolas"/>
          <w:i/>
          <w:color w:val="000000"/>
          <w:sz w:val="16"/>
          <w:szCs w:val="20"/>
        </w:rPr>
        <w:t>on</w:t>
      </w:r>
      <w:proofErr w:type="spellEnd"/>
      <w:r w:rsidRPr="00513632">
        <w:rPr>
          <w:rFonts w:ascii="Consolas" w:hAnsi="Consolas" w:cs="Consolas"/>
          <w:i/>
          <w:color w:val="000000"/>
          <w:sz w:val="16"/>
          <w:szCs w:val="20"/>
        </w:rPr>
        <w:t xml:space="preserve"> of the following </w:t>
      </w:r>
      <w:proofErr w:type="spellStart"/>
      <w:r w:rsidRPr="00513632">
        <w:rPr>
          <w:rFonts w:ascii="Consolas" w:hAnsi="Consolas" w:cs="Consolas"/>
          <w:i/>
          <w:color w:val="000000"/>
          <w:sz w:val="16"/>
          <w:szCs w:val="20"/>
        </w:rPr>
        <w:t>AcadGild</w:t>
      </w:r>
      <w:proofErr w:type="spellEnd"/>
      <w:r w:rsidRPr="00513632">
        <w:rPr>
          <w:rFonts w:ascii="Consolas" w:hAnsi="Consolas" w:cs="Consolas"/>
          <w:i/>
          <w:color w:val="000000"/>
          <w:sz w:val="16"/>
          <w:szCs w:val="20"/>
        </w:rPr>
        <w:t xml:space="preserve"> courses</w:t>
      </w:r>
    </w:p>
    <w:p w:rsidR="00513632" w:rsidRPr="00513632" w:rsidRDefault="00513632" w:rsidP="00513632">
      <w:pPr>
        <w:autoSpaceDE w:val="0"/>
        <w:autoSpaceDN w:val="0"/>
        <w:adjustRightInd w:val="0"/>
        <w:ind w:left="720"/>
        <w:rPr>
          <w:rFonts w:ascii="Consolas" w:hAnsi="Consolas" w:cs="Consolas"/>
          <w:i/>
          <w:sz w:val="16"/>
          <w:szCs w:val="20"/>
        </w:rPr>
      </w:pPr>
      <w:r w:rsidRPr="00513632">
        <w:rPr>
          <w:rFonts w:ascii="Consolas" w:hAnsi="Consolas" w:cs="Consolas"/>
          <w:i/>
          <w:color w:val="000000"/>
          <w:sz w:val="16"/>
          <w:szCs w:val="20"/>
        </w:rPr>
        <w:t xml:space="preserve"> 1. Android</w:t>
      </w:r>
    </w:p>
    <w:p w:rsidR="00513632" w:rsidRPr="00513632" w:rsidRDefault="00513632" w:rsidP="00513632">
      <w:pPr>
        <w:autoSpaceDE w:val="0"/>
        <w:autoSpaceDN w:val="0"/>
        <w:adjustRightInd w:val="0"/>
        <w:ind w:left="720"/>
        <w:rPr>
          <w:rFonts w:ascii="Consolas" w:hAnsi="Consolas" w:cs="Consolas"/>
          <w:i/>
          <w:sz w:val="16"/>
          <w:szCs w:val="20"/>
        </w:rPr>
      </w:pPr>
      <w:r w:rsidRPr="00513632">
        <w:rPr>
          <w:rFonts w:ascii="Consolas" w:hAnsi="Consolas" w:cs="Consolas"/>
          <w:i/>
          <w:color w:val="000000"/>
          <w:sz w:val="16"/>
          <w:szCs w:val="20"/>
        </w:rPr>
        <w:t xml:space="preserve"> 2. Big Data Development</w:t>
      </w:r>
    </w:p>
    <w:p w:rsidR="00513632" w:rsidRPr="00513632" w:rsidRDefault="00513632" w:rsidP="00513632">
      <w:pPr>
        <w:autoSpaceDE w:val="0"/>
        <w:autoSpaceDN w:val="0"/>
        <w:adjustRightInd w:val="0"/>
        <w:ind w:left="720"/>
        <w:rPr>
          <w:rFonts w:ascii="Consolas" w:hAnsi="Consolas" w:cs="Consolas"/>
          <w:i/>
          <w:sz w:val="16"/>
          <w:szCs w:val="20"/>
        </w:rPr>
      </w:pPr>
      <w:r w:rsidRPr="00513632">
        <w:rPr>
          <w:rFonts w:ascii="Consolas" w:hAnsi="Consolas" w:cs="Consolas"/>
          <w:i/>
          <w:color w:val="000000"/>
          <w:sz w:val="16"/>
          <w:szCs w:val="20"/>
        </w:rPr>
        <w:t xml:space="preserve"> 3. Big Data Development</w:t>
      </w:r>
    </w:p>
    <w:p w:rsidR="00513632" w:rsidRPr="00513632" w:rsidRDefault="00513632" w:rsidP="00513632">
      <w:pPr>
        <w:autoSpaceDE w:val="0"/>
        <w:autoSpaceDN w:val="0"/>
        <w:adjustRightInd w:val="0"/>
        <w:ind w:left="720"/>
        <w:rPr>
          <w:rFonts w:ascii="Consolas" w:hAnsi="Consolas" w:cs="Consolas"/>
          <w:i/>
          <w:sz w:val="16"/>
          <w:szCs w:val="20"/>
        </w:rPr>
      </w:pPr>
      <w:r w:rsidRPr="00513632">
        <w:rPr>
          <w:rFonts w:ascii="Consolas" w:hAnsi="Consolas" w:cs="Consolas"/>
          <w:i/>
          <w:color w:val="000000"/>
          <w:sz w:val="16"/>
          <w:szCs w:val="20"/>
        </w:rPr>
        <w:t xml:space="preserve"> 4. Spark</w:t>
      </w:r>
    </w:p>
    <w:p w:rsidR="00513632" w:rsidRPr="00513632" w:rsidRDefault="00513632" w:rsidP="00513632">
      <w:pPr>
        <w:autoSpaceDE w:val="0"/>
        <w:autoSpaceDN w:val="0"/>
        <w:adjustRightInd w:val="0"/>
        <w:ind w:left="720"/>
        <w:rPr>
          <w:rFonts w:ascii="Consolas" w:hAnsi="Consolas" w:cs="Consolas"/>
          <w:i/>
          <w:sz w:val="16"/>
          <w:szCs w:val="20"/>
        </w:rPr>
      </w:pPr>
      <w:r w:rsidRPr="00513632">
        <w:rPr>
          <w:rFonts w:ascii="Consolas" w:hAnsi="Consolas" w:cs="Consolas"/>
          <w:i/>
          <w:color w:val="000000"/>
          <w:sz w:val="16"/>
          <w:szCs w:val="20"/>
        </w:rPr>
        <w:t xml:space="preserve">Select </w:t>
      </w:r>
      <w:proofErr w:type="spellStart"/>
      <w:r w:rsidRPr="00513632">
        <w:rPr>
          <w:rFonts w:ascii="Consolas" w:hAnsi="Consolas" w:cs="Consolas"/>
          <w:i/>
          <w:color w:val="000000"/>
          <w:sz w:val="16"/>
          <w:szCs w:val="20"/>
        </w:rPr>
        <w:t>Andrind</w:t>
      </w:r>
      <w:proofErr w:type="spellEnd"/>
      <w:r w:rsidRPr="00513632">
        <w:rPr>
          <w:rFonts w:ascii="Consolas" w:hAnsi="Consolas" w:cs="Consolas"/>
          <w:i/>
          <w:color w:val="000000"/>
          <w:sz w:val="16"/>
          <w:szCs w:val="20"/>
        </w:rPr>
        <w:t>, Big Data Development or Spark</w:t>
      </w:r>
    </w:p>
    <w:p w:rsidR="00513632" w:rsidRPr="00513632" w:rsidRDefault="00513632" w:rsidP="00513632">
      <w:pPr>
        <w:autoSpaceDE w:val="0"/>
        <w:autoSpaceDN w:val="0"/>
        <w:adjustRightInd w:val="0"/>
        <w:ind w:left="720"/>
        <w:rPr>
          <w:rFonts w:ascii="Consolas" w:hAnsi="Consolas" w:cs="Consolas"/>
          <w:i/>
          <w:sz w:val="16"/>
          <w:szCs w:val="20"/>
        </w:rPr>
      </w:pPr>
      <w:r w:rsidRPr="00513632">
        <w:rPr>
          <w:rFonts w:ascii="Consolas" w:hAnsi="Consolas" w:cs="Consolas"/>
          <w:i/>
          <w:color w:val="00C87D"/>
          <w:sz w:val="16"/>
          <w:szCs w:val="20"/>
        </w:rPr>
        <w:t>Scala</w:t>
      </w:r>
    </w:p>
    <w:p w:rsidR="00513632" w:rsidRPr="00513632" w:rsidRDefault="00513632" w:rsidP="00513632">
      <w:pPr>
        <w:ind w:left="720"/>
        <w:rPr>
          <w:rFonts w:asciiTheme="minorHAnsi" w:hAnsiTheme="minorHAnsi" w:cstheme="minorBidi"/>
          <w:i/>
          <w:sz w:val="18"/>
          <w:szCs w:val="22"/>
        </w:rPr>
      </w:pPr>
      <w:r w:rsidRPr="00513632">
        <w:rPr>
          <w:rFonts w:ascii="Consolas" w:hAnsi="Consolas" w:cs="Consolas"/>
          <w:i/>
          <w:color w:val="000000"/>
          <w:sz w:val="16"/>
          <w:szCs w:val="20"/>
        </w:rPr>
        <w:t>Visit www.acadgild.com</w:t>
      </w:r>
    </w:p>
    <w:p w:rsidR="003E02C8" w:rsidRPr="003E02C8" w:rsidRDefault="003E02C8" w:rsidP="003E02C8">
      <w:pPr>
        <w:rPr>
          <w:lang w:val="en-US" w:eastAsia="en-GB"/>
        </w:rPr>
      </w:pPr>
    </w:p>
    <w:sectPr w:rsidR="003E02C8" w:rsidRPr="003E02C8" w:rsidSect="0005544A">
      <w:headerReference w:type="default" r:id="rId10"/>
      <w:footerReference w:type="default" r:id="rId11"/>
      <w:pgSz w:w="11906" w:h="16838" w:code="9"/>
      <w:pgMar w:top="709" w:right="709" w:bottom="709" w:left="709" w:header="709" w:footer="284"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102AB" w:rsidRDefault="002102AB">
      <w:r>
        <w:separator/>
      </w:r>
    </w:p>
  </w:endnote>
  <w:endnote w:type="continuationSeparator" w:id="0">
    <w:p w:rsidR="002102AB" w:rsidRDefault="002102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Liberation Serif">
    <w:altName w:val="Times New Roman"/>
    <w:charset w:val="00"/>
    <w:family w:val="roman"/>
    <w:pitch w:val="variable"/>
  </w:font>
  <w:font w:name="Noto Sans CJK SC Regular">
    <w:charset w:val="00"/>
    <w:family w:val="auto"/>
    <w:pitch w:val="variable"/>
  </w:font>
  <w:font w:name="FreeSans">
    <w:charset w:val="00"/>
    <w:family w:val="swiss"/>
    <w:pitch w:val="default"/>
  </w:font>
  <w:font w:name="SimSun">
    <w:altName w:val="宋体"/>
    <w:panose1 w:val="02010600030101010101"/>
    <w:charset w:val="86"/>
    <w:family w:val="auto"/>
    <w:pitch w:val="variable"/>
    <w:sig w:usb0="00000003" w:usb1="288F0000" w:usb2="00000016" w:usb3="00000000" w:csb0="00040001" w:csb1="00000000"/>
  </w:font>
  <w:font w:name="Calibri">
    <w:altName w:val="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87CD2" w:rsidRDefault="00987CD2" w:rsidP="003611AA">
    <w:pPr>
      <w:pStyle w:val="Footer"/>
      <w:jc w:val="center"/>
    </w:pPr>
  </w:p>
  <w:p w:rsidR="00DA2D28" w:rsidRPr="00DA2D28" w:rsidRDefault="00CC005C" w:rsidP="00DA2D28">
    <w:pPr>
      <w:jc w:val="right"/>
      <w:rPr>
        <w:rFonts w:ascii="Arial" w:hAnsi="Arial" w:cs="Arial"/>
        <w:sz w:val="14"/>
        <w:szCs w:val="14"/>
        <w:lang w:val="en-US"/>
      </w:rPr>
    </w:pPr>
    <w:r w:rsidRPr="00DA2D28">
      <w:rPr>
        <w:rFonts w:ascii="Arial" w:hAnsi="Arial" w:cs="Arial"/>
        <w:noProof/>
        <w:color w:val="7F7F7F" w:themeColor="text1" w:themeTint="80"/>
        <w:sz w:val="14"/>
        <w:szCs w:val="14"/>
        <w:lang w:val="en-US"/>
      </w:rPr>
      <mc:AlternateContent>
        <mc:Choice Requires="wps">
          <w:drawing>
            <wp:anchor distT="0" distB="0" distL="114300" distR="114300" simplePos="0" relativeHeight="251657728" behindDoc="0" locked="0" layoutInCell="1" allowOverlap="1" wp14:anchorId="680B77EF" wp14:editId="1B04F853">
              <wp:simplePos x="0" y="0"/>
              <wp:positionH relativeFrom="column">
                <wp:posOffset>-441960</wp:posOffset>
              </wp:positionH>
              <wp:positionV relativeFrom="paragraph">
                <wp:posOffset>-26670</wp:posOffset>
              </wp:positionV>
              <wp:extent cx="7543800" cy="0"/>
              <wp:effectExtent l="15240" t="11430" r="13335" b="7620"/>
              <wp:wrapNone/>
              <wp:docPr id="2"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543800" cy="0"/>
                      </a:xfrm>
                      <a:prstGeom prst="line">
                        <a:avLst/>
                      </a:prstGeom>
                      <a:noFill/>
                      <a:ln w="12700">
                        <a:solidFill>
                          <a:srgbClr val="F7A94A"/>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8pt,-2.1pt" to="559.2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" strokecolor="#f7a94a" strokeweight="1pt"/>
          </w:pict>
        </mc:Fallback>
      </mc:AlternateContent>
    </w:r>
    <w:r w:rsidR="00DA2D28" w:rsidRPr="00DA2D28">
      <w:rPr>
        <w:rFonts w:ascii="Arial" w:hAnsi="Arial" w:cs="Arial"/>
        <w:color w:val="7F7F7F" w:themeColor="text1" w:themeTint="80"/>
        <w:sz w:val="14"/>
        <w:szCs w:val="14"/>
        <w:lang w:val="en-US"/>
      </w:rPr>
      <w:t>Confidential property of Optum. Do not distribute or reproduce without express permission from Optum.</w:t>
    </w:r>
  </w:p>
  <w:p w:rsidR="00987CD2" w:rsidRPr="00CC005C" w:rsidRDefault="00987CD2" w:rsidP="003611AA">
    <w:pPr>
      <w:pStyle w:val="Footer"/>
      <w:jc w:val="center"/>
      <w:rPr>
        <w:b/>
        <w:bCs/>
        <w:color w:val="333399"/>
        <w:sz w:val="16"/>
        <w14:shadow w14:blurRad="50800" w14:dist="38100" w14:dir="2700000" w14:sx="100000" w14:sy="100000" w14:kx="0" w14:ky="0" w14:algn="tl">
          <w14:srgbClr w14:val="000000">
            <w14:alpha w14:val="60000"/>
          </w14:srgbClr>
        </w14:shadow>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102AB" w:rsidRDefault="002102AB">
      <w:r>
        <w:separator/>
      </w:r>
    </w:p>
  </w:footnote>
  <w:footnote w:type="continuationSeparator" w:id="0">
    <w:p w:rsidR="002102AB" w:rsidRDefault="002102A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A2D28" w:rsidRDefault="00241146">
    <w:pPr>
      <w:pStyle w:val="Header"/>
    </w:pPr>
    <w:r>
      <w:rPr>
        <w:noProof/>
        <w:lang w:val="en-US"/>
      </w:rPr>
      <w:drawing>
        <wp:inline distT="0" distB="0" distL="0" distR="0" wp14:anchorId="02E587E5" wp14:editId="3A9B0494">
          <wp:extent cx="876300" cy="7715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76300" cy="771525"/>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2908A422"/>
    <w:lvl w:ilvl="0">
      <w:start w:val="1"/>
      <w:numFmt w:val="decimal"/>
      <w:pStyle w:val="ListNumber5"/>
      <w:lvlText w:val="%1."/>
      <w:lvlJc w:val="left"/>
      <w:pPr>
        <w:tabs>
          <w:tab w:val="num" w:pos="1492"/>
        </w:tabs>
        <w:ind w:left="1492" w:hanging="360"/>
      </w:pPr>
    </w:lvl>
  </w:abstractNum>
  <w:abstractNum w:abstractNumId="1">
    <w:nsid w:val="FFFFFF7D"/>
    <w:multiLevelType w:val="singleLevel"/>
    <w:tmpl w:val="B3403D34"/>
    <w:lvl w:ilvl="0">
      <w:start w:val="1"/>
      <w:numFmt w:val="decimal"/>
      <w:pStyle w:val="ListNumber4"/>
      <w:lvlText w:val="%1."/>
      <w:lvlJc w:val="left"/>
      <w:pPr>
        <w:tabs>
          <w:tab w:val="num" w:pos="1209"/>
        </w:tabs>
        <w:ind w:left="1209" w:hanging="360"/>
      </w:pPr>
    </w:lvl>
  </w:abstractNum>
  <w:abstractNum w:abstractNumId="2">
    <w:nsid w:val="FFFFFF7E"/>
    <w:multiLevelType w:val="singleLevel"/>
    <w:tmpl w:val="5E58CB82"/>
    <w:lvl w:ilvl="0">
      <w:start w:val="1"/>
      <w:numFmt w:val="decimal"/>
      <w:pStyle w:val="ListNumber3"/>
      <w:lvlText w:val="%1."/>
      <w:lvlJc w:val="left"/>
      <w:pPr>
        <w:tabs>
          <w:tab w:val="num" w:pos="926"/>
        </w:tabs>
        <w:ind w:left="926" w:hanging="360"/>
      </w:pPr>
    </w:lvl>
  </w:abstractNum>
  <w:abstractNum w:abstractNumId="3">
    <w:nsid w:val="FFFFFF7F"/>
    <w:multiLevelType w:val="singleLevel"/>
    <w:tmpl w:val="586E0C5C"/>
    <w:lvl w:ilvl="0">
      <w:start w:val="1"/>
      <w:numFmt w:val="decimal"/>
      <w:pStyle w:val="ListNumber2"/>
      <w:lvlText w:val="%1."/>
      <w:lvlJc w:val="left"/>
      <w:pPr>
        <w:tabs>
          <w:tab w:val="num" w:pos="643"/>
        </w:tabs>
        <w:ind w:left="643" w:hanging="360"/>
      </w:pPr>
    </w:lvl>
  </w:abstractNum>
  <w:abstractNum w:abstractNumId="4">
    <w:nsid w:val="FFFFFF80"/>
    <w:multiLevelType w:val="singleLevel"/>
    <w:tmpl w:val="CAA21EEC"/>
    <w:lvl w:ilvl="0">
      <w:start w:val="1"/>
      <w:numFmt w:val="bullet"/>
      <w:pStyle w:val="ListBullet5"/>
      <w:lvlText w:val=""/>
      <w:lvlJc w:val="left"/>
      <w:pPr>
        <w:tabs>
          <w:tab w:val="num" w:pos="1492"/>
        </w:tabs>
        <w:ind w:left="1492" w:hanging="360"/>
      </w:pPr>
      <w:rPr>
        <w:rFonts w:ascii="Symbol" w:hAnsi="Symbol" w:hint="default"/>
      </w:rPr>
    </w:lvl>
  </w:abstractNum>
  <w:abstractNum w:abstractNumId="5">
    <w:nsid w:val="FFFFFF81"/>
    <w:multiLevelType w:val="singleLevel"/>
    <w:tmpl w:val="C0AADDF2"/>
    <w:lvl w:ilvl="0">
      <w:start w:val="1"/>
      <w:numFmt w:val="bullet"/>
      <w:pStyle w:val="ListBullet4"/>
      <w:lvlText w:val=""/>
      <w:lvlJc w:val="left"/>
      <w:pPr>
        <w:tabs>
          <w:tab w:val="num" w:pos="1209"/>
        </w:tabs>
        <w:ind w:left="1209" w:hanging="360"/>
      </w:pPr>
      <w:rPr>
        <w:rFonts w:ascii="Symbol" w:hAnsi="Symbol" w:hint="default"/>
      </w:rPr>
    </w:lvl>
  </w:abstractNum>
  <w:abstractNum w:abstractNumId="6">
    <w:nsid w:val="FFFFFF82"/>
    <w:multiLevelType w:val="singleLevel"/>
    <w:tmpl w:val="62CA4B38"/>
    <w:lvl w:ilvl="0">
      <w:start w:val="1"/>
      <w:numFmt w:val="bullet"/>
      <w:pStyle w:val="ListBullet3"/>
      <w:lvlText w:val=""/>
      <w:lvlJc w:val="left"/>
      <w:pPr>
        <w:tabs>
          <w:tab w:val="num" w:pos="926"/>
        </w:tabs>
        <w:ind w:left="926" w:hanging="360"/>
      </w:pPr>
      <w:rPr>
        <w:rFonts w:ascii="Symbol" w:hAnsi="Symbol" w:hint="default"/>
      </w:rPr>
    </w:lvl>
  </w:abstractNum>
  <w:abstractNum w:abstractNumId="7">
    <w:nsid w:val="FFFFFF83"/>
    <w:multiLevelType w:val="singleLevel"/>
    <w:tmpl w:val="B8CCDED2"/>
    <w:lvl w:ilvl="0">
      <w:start w:val="1"/>
      <w:numFmt w:val="bullet"/>
      <w:pStyle w:val="ListBullet2"/>
      <w:lvlText w:val=""/>
      <w:lvlJc w:val="left"/>
      <w:pPr>
        <w:tabs>
          <w:tab w:val="num" w:pos="643"/>
        </w:tabs>
        <w:ind w:left="643" w:hanging="360"/>
      </w:pPr>
      <w:rPr>
        <w:rFonts w:ascii="Symbol" w:hAnsi="Symbol" w:hint="default"/>
      </w:rPr>
    </w:lvl>
  </w:abstractNum>
  <w:abstractNum w:abstractNumId="8">
    <w:nsid w:val="FFFFFF88"/>
    <w:multiLevelType w:val="singleLevel"/>
    <w:tmpl w:val="8BD8613E"/>
    <w:lvl w:ilvl="0">
      <w:start w:val="1"/>
      <w:numFmt w:val="decimal"/>
      <w:pStyle w:val="ListNumber"/>
      <w:lvlText w:val="%1."/>
      <w:lvlJc w:val="left"/>
      <w:pPr>
        <w:tabs>
          <w:tab w:val="num" w:pos="360"/>
        </w:tabs>
        <w:ind w:left="360" w:hanging="360"/>
      </w:pPr>
    </w:lvl>
  </w:abstractNum>
  <w:abstractNum w:abstractNumId="9">
    <w:nsid w:val="FFFFFF89"/>
    <w:multiLevelType w:val="singleLevel"/>
    <w:tmpl w:val="D06E81C2"/>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0000002"/>
    <w:multiLevelType w:val="multilevel"/>
    <w:tmpl w:val="00000002"/>
    <w:name w:val="WWNum15"/>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2.%3."/>
      <w:lvlJc w:val="righ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righ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right"/>
      <w:pPr>
        <w:tabs>
          <w:tab w:val="num" w:pos="0"/>
        </w:tabs>
        <w:ind w:left="6480" w:hanging="180"/>
      </w:pPr>
    </w:lvl>
  </w:abstractNum>
  <w:abstractNum w:abstractNumId="11">
    <w:nsid w:val="00000003"/>
    <w:multiLevelType w:val="multilevel"/>
    <w:tmpl w:val="00000003"/>
    <w:name w:val="WWNum24"/>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12">
    <w:nsid w:val="00000004"/>
    <w:multiLevelType w:val="multilevel"/>
    <w:tmpl w:val="00000004"/>
    <w:name w:val="WWNum25"/>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13">
    <w:nsid w:val="00000007"/>
    <w:multiLevelType w:val="multilevel"/>
    <w:tmpl w:val="00000007"/>
    <w:name w:val="WWNum2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2.%3."/>
      <w:lvlJc w:val="left"/>
      <w:pPr>
        <w:tabs>
          <w:tab w:val="num" w:pos="2160"/>
        </w:tabs>
        <w:ind w:left="2160" w:hanging="360"/>
      </w:pPr>
    </w:lvl>
    <w:lvl w:ilvl="3">
      <w:start w:val="1"/>
      <w:numFmt w:val="decimal"/>
      <w:lvlText w:val="%2.%3.%4."/>
      <w:lvlJc w:val="left"/>
      <w:pPr>
        <w:tabs>
          <w:tab w:val="num" w:pos="2880"/>
        </w:tabs>
        <w:ind w:left="2880" w:hanging="360"/>
      </w:pPr>
    </w:lvl>
    <w:lvl w:ilvl="4">
      <w:start w:val="1"/>
      <w:numFmt w:val="decimal"/>
      <w:lvlText w:val="%2.%3.%4.%5."/>
      <w:lvlJc w:val="left"/>
      <w:pPr>
        <w:tabs>
          <w:tab w:val="num" w:pos="3600"/>
        </w:tabs>
        <w:ind w:left="3600" w:hanging="360"/>
      </w:pPr>
    </w:lvl>
    <w:lvl w:ilvl="5">
      <w:start w:val="1"/>
      <w:numFmt w:val="decimal"/>
      <w:lvlText w:val="%2.%3.%4.%5.%6."/>
      <w:lvlJc w:val="left"/>
      <w:pPr>
        <w:tabs>
          <w:tab w:val="num" w:pos="4320"/>
        </w:tabs>
        <w:ind w:left="4320" w:hanging="360"/>
      </w:pPr>
    </w:lvl>
    <w:lvl w:ilvl="6">
      <w:start w:val="1"/>
      <w:numFmt w:val="decimal"/>
      <w:lvlText w:val="%2.%3.%4.%5.%6.%7."/>
      <w:lvlJc w:val="left"/>
      <w:pPr>
        <w:tabs>
          <w:tab w:val="num" w:pos="5040"/>
        </w:tabs>
        <w:ind w:left="5040" w:hanging="360"/>
      </w:pPr>
    </w:lvl>
    <w:lvl w:ilvl="7">
      <w:start w:val="1"/>
      <w:numFmt w:val="decimal"/>
      <w:lvlText w:val="%2.%3.%4.%5.%6.%7.%8."/>
      <w:lvlJc w:val="left"/>
      <w:pPr>
        <w:tabs>
          <w:tab w:val="num" w:pos="5760"/>
        </w:tabs>
        <w:ind w:left="5760" w:hanging="360"/>
      </w:pPr>
    </w:lvl>
    <w:lvl w:ilvl="8">
      <w:start w:val="1"/>
      <w:numFmt w:val="decimal"/>
      <w:lvlText w:val="%2.%3.%4.%5.%6.%7.%8.%9."/>
      <w:lvlJc w:val="left"/>
      <w:pPr>
        <w:tabs>
          <w:tab w:val="num" w:pos="6480"/>
        </w:tabs>
        <w:ind w:left="6480" w:hanging="360"/>
      </w:pPr>
    </w:lvl>
  </w:abstractNum>
  <w:abstractNum w:abstractNumId="14">
    <w:nsid w:val="00000008"/>
    <w:multiLevelType w:val="multilevel"/>
    <w:tmpl w:val="00000008"/>
    <w:name w:val="WWNum29"/>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15">
    <w:nsid w:val="00000009"/>
    <w:multiLevelType w:val="multilevel"/>
    <w:tmpl w:val="00000009"/>
    <w:name w:val="WWNum30"/>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16">
    <w:nsid w:val="0000000A"/>
    <w:multiLevelType w:val="multilevel"/>
    <w:tmpl w:val="0000000A"/>
    <w:name w:val="WWNum31"/>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17">
    <w:nsid w:val="0000000B"/>
    <w:multiLevelType w:val="multilevel"/>
    <w:tmpl w:val="0000000B"/>
    <w:name w:val="WWNum32"/>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18">
    <w:nsid w:val="0000000C"/>
    <w:multiLevelType w:val="multilevel"/>
    <w:tmpl w:val="0000000C"/>
    <w:name w:val="WWNum33"/>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2.%3."/>
      <w:lvlJc w:val="left"/>
      <w:pPr>
        <w:tabs>
          <w:tab w:val="num" w:pos="2160"/>
        </w:tabs>
        <w:ind w:left="2160" w:hanging="360"/>
      </w:pPr>
    </w:lvl>
    <w:lvl w:ilvl="3">
      <w:start w:val="1"/>
      <w:numFmt w:val="decimal"/>
      <w:lvlText w:val="%2.%3.%4."/>
      <w:lvlJc w:val="left"/>
      <w:pPr>
        <w:tabs>
          <w:tab w:val="num" w:pos="2880"/>
        </w:tabs>
        <w:ind w:left="2880" w:hanging="360"/>
      </w:pPr>
    </w:lvl>
    <w:lvl w:ilvl="4">
      <w:start w:val="1"/>
      <w:numFmt w:val="decimal"/>
      <w:lvlText w:val="%2.%3.%4.%5."/>
      <w:lvlJc w:val="left"/>
      <w:pPr>
        <w:tabs>
          <w:tab w:val="num" w:pos="3600"/>
        </w:tabs>
        <w:ind w:left="3600" w:hanging="360"/>
      </w:pPr>
    </w:lvl>
    <w:lvl w:ilvl="5">
      <w:start w:val="1"/>
      <w:numFmt w:val="decimal"/>
      <w:lvlText w:val="%2.%3.%4.%5.%6."/>
      <w:lvlJc w:val="left"/>
      <w:pPr>
        <w:tabs>
          <w:tab w:val="num" w:pos="4320"/>
        </w:tabs>
        <w:ind w:left="4320" w:hanging="360"/>
      </w:pPr>
    </w:lvl>
    <w:lvl w:ilvl="6">
      <w:start w:val="1"/>
      <w:numFmt w:val="decimal"/>
      <w:lvlText w:val="%2.%3.%4.%5.%6.%7."/>
      <w:lvlJc w:val="left"/>
      <w:pPr>
        <w:tabs>
          <w:tab w:val="num" w:pos="5040"/>
        </w:tabs>
        <w:ind w:left="5040" w:hanging="360"/>
      </w:pPr>
    </w:lvl>
    <w:lvl w:ilvl="7">
      <w:start w:val="1"/>
      <w:numFmt w:val="decimal"/>
      <w:lvlText w:val="%2.%3.%4.%5.%6.%7.%8."/>
      <w:lvlJc w:val="left"/>
      <w:pPr>
        <w:tabs>
          <w:tab w:val="num" w:pos="5760"/>
        </w:tabs>
        <w:ind w:left="5760" w:hanging="360"/>
      </w:pPr>
    </w:lvl>
    <w:lvl w:ilvl="8">
      <w:start w:val="1"/>
      <w:numFmt w:val="decimal"/>
      <w:lvlText w:val="%2.%3.%4.%5.%6.%7.%8.%9."/>
      <w:lvlJc w:val="left"/>
      <w:pPr>
        <w:tabs>
          <w:tab w:val="num" w:pos="6480"/>
        </w:tabs>
        <w:ind w:left="6480" w:hanging="360"/>
      </w:pPr>
    </w:lvl>
  </w:abstractNum>
  <w:abstractNum w:abstractNumId="19">
    <w:nsid w:val="0000000D"/>
    <w:multiLevelType w:val="multilevel"/>
    <w:tmpl w:val="0000000D"/>
    <w:name w:val="WWNum34"/>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20">
    <w:nsid w:val="16574322"/>
    <w:multiLevelType w:val="hybridMultilevel"/>
    <w:tmpl w:val="59544038"/>
    <w:lvl w:ilvl="0" w:tplc="04090001">
      <w:start w:val="1"/>
      <w:numFmt w:val="bullet"/>
      <w:lvlText w:val=""/>
      <w:lvlJc w:val="left"/>
      <w:pPr>
        <w:ind w:left="720" w:hanging="360"/>
      </w:pPr>
      <w:rPr>
        <w:rFonts w:ascii="Symbol" w:hAnsi="Symbol" w:hint="default"/>
      </w:rPr>
    </w:lvl>
    <w:lvl w:ilvl="1" w:tplc="F6F6DF3A">
      <w:numFmt w:val="bullet"/>
      <w:lvlText w:val="-"/>
      <w:lvlJc w:val="left"/>
      <w:pPr>
        <w:ind w:left="1440" w:hanging="360"/>
      </w:pPr>
      <w:rPr>
        <w:rFonts w:ascii="Tahoma" w:eastAsia="Times New Roman" w:hAnsi="Tahoma" w:cs="Tahoma"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17096E86"/>
    <w:multiLevelType w:val="hybridMultilevel"/>
    <w:tmpl w:val="B6E89A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1F6A6CFA"/>
    <w:multiLevelType w:val="hybridMultilevel"/>
    <w:tmpl w:val="EE665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265129F2"/>
    <w:multiLevelType w:val="hybridMultilevel"/>
    <w:tmpl w:val="96441CC4"/>
    <w:lvl w:ilvl="0" w:tplc="F6F6DF3A">
      <w:numFmt w:val="bullet"/>
      <w:lvlText w:val="-"/>
      <w:lvlJc w:val="left"/>
      <w:pPr>
        <w:ind w:left="1080" w:hanging="360"/>
      </w:pPr>
      <w:rPr>
        <w:rFonts w:ascii="Tahoma" w:eastAsia="Times New Roman" w:hAnsi="Tahoma" w:cs="Tahoma"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3066766B"/>
    <w:multiLevelType w:val="hybridMultilevel"/>
    <w:tmpl w:val="67FA6222"/>
    <w:lvl w:ilvl="0" w:tplc="F6F6DF3A">
      <w:numFmt w:val="bullet"/>
      <w:lvlText w:val="-"/>
      <w:lvlJc w:val="left"/>
      <w:pPr>
        <w:ind w:left="1080" w:hanging="360"/>
      </w:pPr>
      <w:rPr>
        <w:rFonts w:ascii="Tahoma" w:eastAsia="Times New Roman" w:hAnsi="Tahoma" w:cs="Tahoma"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nsid w:val="512078F2"/>
    <w:multiLevelType w:val="hybridMultilevel"/>
    <w:tmpl w:val="3904B0D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nsid w:val="609320E8"/>
    <w:multiLevelType w:val="hybridMultilevel"/>
    <w:tmpl w:val="283CF112"/>
    <w:lvl w:ilvl="0" w:tplc="F6F6DF3A">
      <w:numFmt w:val="bullet"/>
      <w:lvlText w:val="-"/>
      <w:lvlJc w:val="left"/>
      <w:pPr>
        <w:ind w:left="1440" w:hanging="360"/>
      </w:pPr>
      <w:rPr>
        <w:rFonts w:ascii="Tahoma" w:eastAsia="Times New Roman"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00C4DC5"/>
    <w:multiLevelType w:val="hybridMultilevel"/>
    <w:tmpl w:val="C84A43B0"/>
    <w:lvl w:ilvl="0" w:tplc="37FE5E22">
      <w:start w:val="1"/>
      <w:numFmt w:val="bullet"/>
      <w:pStyle w:val="ListParagraph"/>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nsid w:val="71151453"/>
    <w:multiLevelType w:val="multilevel"/>
    <w:tmpl w:val="88162002"/>
    <w:lvl w:ilvl="0">
      <w:start w:val="1"/>
      <w:numFmt w:val="decimal"/>
      <w:pStyle w:val="Heading1"/>
      <w:lvlText w:val="%1. "/>
      <w:lvlJc w:val="left"/>
      <w:pPr>
        <w:tabs>
          <w:tab w:val="num" w:pos="720"/>
        </w:tabs>
        <w:ind w:left="432" w:hanging="432"/>
      </w:pPr>
      <w:rPr>
        <w:rFonts w:hint="default"/>
      </w:rPr>
    </w:lvl>
    <w:lvl w:ilvl="1">
      <w:start w:val="1"/>
      <w:numFmt w:val="decimal"/>
      <w:pStyle w:val="Heading2"/>
      <w:lvlText w:val="%1.%2. "/>
      <w:lvlJc w:val="left"/>
      <w:pPr>
        <w:tabs>
          <w:tab w:val="num" w:pos="1080"/>
        </w:tabs>
        <w:ind w:left="576" w:hanging="576"/>
      </w:pPr>
      <w:rPr>
        <w:rFonts w:hint="default"/>
      </w:rPr>
    </w:lvl>
    <w:lvl w:ilvl="2">
      <w:start w:val="1"/>
      <w:numFmt w:val="decimal"/>
      <w:pStyle w:val="Heading3"/>
      <w:lvlText w:val="%1.%2.%3. "/>
      <w:lvlJc w:val="left"/>
      <w:pPr>
        <w:tabs>
          <w:tab w:val="num" w:pos="144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9">
    <w:nsid w:val="7B5A0517"/>
    <w:multiLevelType w:val="hybridMultilevel"/>
    <w:tmpl w:val="F5AA29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7"/>
  </w:num>
  <w:num w:numId="12">
    <w:abstractNumId w:val="28"/>
  </w:num>
  <w:num w:numId="13">
    <w:abstractNumId w:val="21"/>
  </w:num>
  <w:num w:numId="14">
    <w:abstractNumId w:val="29"/>
  </w:num>
  <w:num w:numId="15">
    <w:abstractNumId w:val="20"/>
  </w:num>
  <w:num w:numId="16">
    <w:abstractNumId w:val="23"/>
  </w:num>
  <w:num w:numId="17">
    <w:abstractNumId w:val="24"/>
  </w:num>
  <w:num w:numId="18">
    <w:abstractNumId w:val="26"/>
  </w:num>
  <w:num w:numId="19">
    <w:abstractNumId w:val="25"/>
  </w:num>
  <w:num w:numId="20">
    <w:abstractNumId w:val="2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24"/>
  <w:displayHorizontalDrawingGridEvery w:val="2"/>
  <w:displayVerticalDrawingGridEvery w:val="2"/>
  <w:noPunctuationKerning/>
  <w:characterSpacingControl w:val="doNotCompress"/>
  <w:hdrShapeDefaults>
    <o:shapedefaults v:ext="edit" spidmax="2049">
      <o:colormru v:ext="edit" colors="#ccecff,#f3f3f3,#f7a94a"/>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6049"/>
    <w:rsid w:val="0000427B"/>
    <w:rsid w:val="000056D7"/>
    <w:rsid w:val="00005CF5"/>
    <w:rsid w:val="00006474"/>
    <w:rsid w:val="0002779F"/>
    <w:rsid w:val="000353ED"/>
    <w:rsid w:val="000361D8"/>
    <w:rsid w:val="000429C5"/>
    <w:rsid w:val="000524A8"/>
    <w:rsid w:val="0005544A"/>
    <w:rsid w:val="000573C6"/>
    <w:rsid w:val="000813A4"/>
    <w:rsid w:val="000909FF"/>
    <w:rsid w:val="00096FFA"/>
    <w:rsid w:val="000970A7"/>
    <w:rsid w:val="000A09FF"/>
    <w:rsid w:val="000A231C"/>
    <w:rsid w:val="000A67FB"/>
    <w:rsid w:val="000B25F4"/>
    <w:rsid w:val="000C3940"/>
    <w:rsid w:val="000C3A3E"/>
    <w:rsid w:val="000C53C1"/>
    <w:rsid w:val="000C7C1F"/>
    <w:rsid w:val="000D1F51"/>
    <w:rsid w:val="000D29AE"/>
    <w:rsid w:val="000D75A1"/>
    <w:rsid w:val="000E25E7"/>
    <w:rsid w:val="000F3D3E"/>
    <w:rsid w:val="001036EB"/>
    <w:rsid w:val="00103BE1"/>
    <w:rsid w:val="00106763"/>
    <w:rsid w:val="00106D22"/>
    <w:rsid w:val="00112707"/>
    <w:rsid w:val="00124DC9"/>
    <w:rsid w:val="00125CAF"/>
    <w:rsid w:val="00133567"/>
    <w:rsid w:val="00136C3C"/>
    <w:rsid w:val="00140798"/>
    <w:rsid w:val="0014322C"/>
    <w:rsid w:val="00162C90"/>
    <w:rsid w:val="001665B7"/>
    <w:rsid w:val="00176E26"/>
    <w:rsid w:val="00183252"/>
    <w:rsid w:val="00184940"/>
    <w:rsid w:val="001863AD"/>
    <w:rsid w:val="00197771"/>
    <w:rsid w:val="001D5045"/>
    <w:rsid w:val="001E6CBC"/>
    <w:rsid w:val="001F56CB"/>
    <w:rsid w:val="00200B28"/>
    <w:rsid w:val="0020182A"/>
    <w:rsid w:val="0020352B"/>
    <w:rsid w:val="002057C0"/>
    <w:rsid w:val="002102AB"/>
    <w:rsid w:val="002116C8"/>
    <w:rsid w:val="0022029D"/>
    <w:rsid w:val="002279D7"/>
    <w:rsid w:val="00230130"/>
    <w:rsid w:val="00230D39"/>
    <w:rsid w:val="00232962"/>
    <w:rsid w:val="00241146"/>
    <w:rsid w:val="002420E6"/>
    <w:rsid w:val="0024668A"/>
    <w:rsid w:val="00254D5F"/>
    <w:rsid w:val="00261744"/>
    <w:rsid w:val="00265E1C"/>
    <w:rsid w:val="00285757"/>
    <w:rsid w:val="002924B6"/>
    <w:rsid w:val="002979FE"/>
    <w:rsid w:val="002A02B8"/>
    <w:rsid w:val="002A1980"/>
    <w:rsid w:val="002A32DA"/>
    <w:rsid w:val="002A6B7D"/>
    <w:rsid w:val="002A7B35"/>
    <w:rsid w:val="002B15AA"/>
    <w:rsid w:val="002B4A9A"/>
    <w:rsid w:val="002B621F"/>
    <w:rsid w:val="002C0392"/>
    <w:rsid w:val="002C72B2"/>
    <w:rsid w:val="002D0DF5"/>
    <w:rsid w:val="002D4814"/>
    <w:rsid w:val="002E1E70"/>
    <w:rsid w:val="002F1DD8"/>
    <w:rsid w:val="003007A4"/>
    <w:rsid w:val="00310933"/>
    <w:rsid w:val="003154A1"/>
    <w:rsid w:val="0032531A"/>
    <w:rsid w:val="00327424"/>
    <w:rsid w:val="003348BB"/>
    <w:rsid w:val="00334974"/>
    <w:rsid w:val="00340426"/>
    <w:rsid w:val="003611AA"/>
    <w:rsid w:val="00362FFA"/>
    <w:rsid w:val="00371B15"/>
    <w:rsid w:val="00385AA1"/>
    <w:rsid w:val="00392A79"/>
    <w:rsid w:val="00392DBA"/>
    <w:rsid w:val="00393319"/>
    <w:rsid w:val="00396AC1"/>
    <w:rsid w:val="003974F4"/>
    <w:rsid w:val="003A1DFF"/>
    <w:rsid w:val="003C0653"/>
    <w:rsid w:val="003D0182"/>
    <w:rsid w:val="003D63E0"/>
    <w:rsid w:val="003E02C8"/>
    <w:rsid w:val="003E2A7C"/>
    <w:rsid w:val="003F005B"/>
    <w:rsid w:val="003F2655"/>
    <w:rsid w:val="003F4CF8"/>
    <w:rsid w:val="00406973"/>
    <w:rsid w:val="00415015"/>
    <w:rsid w:val="0042242E"/>
    <w:rsid w:val="00431B4D"/>
    <w:rsid w:val="00434F94"/>
    <w:rsid w:val="00441021"/>
    <w:rsid w:val="00445BE5"/>
    <w:rsid w:val="00447A5E"/>
    <w:rsid w:val="004527AF"/>
    <w:rsid w:val="00452CCD"/>
    <w:rsid w:val="00472223"/>
    <w:rsid w:val="00472463"/>
    <w:rsid w:val="00473BB0"/>
    <w:rsid w:val="0049034D"/>
    <w:rsid w:val="00491368"/>
    <w:rsid w:val="00496CEC"/>
    <w:rsid w:val="00497023"/>
    <w:rsid w:val="004A1D4D"/>
    <w:rsid w:val="004B3E3B"/>
    <w:rsid w:val="004C0F05"/>
    <w:rsid w:val="004C7CE0"/>
    <w:rsid w:val="004C7F1A"/>
    <w:rsid w:val="004E1249"/>
    <w:rsid w:val="004E7633"/>
    <w:rsid w:val="004F60A1"/>
    <w:rsid w:val="00500AB2"/>
    <w:rsid w:val="005037E3"/>
    <w:rsid w:val="005041C0"/>
    <w:rsid w:val="0050679A"/>
    <w:rsid w:val="00506E7E"/>
    <w:rsid w:val="00511179"/>
    <w:rsid w:val="00512428"/>
    <w:rsid w:val="00513033"/>
    <w:rsid w:val="00513632"/>
    <w:rsid w:val="00514216"/>
    <w:rsid w:val="00515538"/>
    <w:rsid w:val="005360E0"/>
    <w:rsid w:val="00537316"/>
    <w:rsid w:val="0054643B"/>
    <w:rsid w:val="00556E51"/>
    <w:rsid w:val="00573768"/>
    <w:rsid w:val="005773FA"/>
    <w:rsid w:val="005A3849"/>
    <w:rsid w:val="005B0D17"/>
    <w:rsid w:val="005D06AE"/>
    <w:rsid w:val="005D7C67"/>
    <w:rsid w:val="005D7D03"/>
    <w:rsid w:val="005E7628"/>
    <w:rsid w:val="005F221D"/>
    <w:rsid w:val="00601FF9"/>
    <w:rsid w:val="00604B6E"/>
    <w:rsid w:val="006051D2"/>
    <w:rsid w:val="006125F7"/>
    <w:rsid w:val="00626049"/>
    <w:rsid w:val="0063111F"/>
    <w:rsid w:val="00642FD4"/>
    <w:rsid w:val="00652898"/>
    <w:rsid w:val="006541B1"/>
    <w:rsid w:val="00654AA5"/>
    <w:rsid w:val="006604F7"/>
    <w:rsid w:val="00670FA4"/>
    <w:rsid w:val="00695610"/>
    <w:rsid w:val="00697551"/>
    <w:rsid w:val="006A5814"/>
    <w:rsid w:val="006B30EE"/>
    <w:rsid w:val="006C6522"/>
    <w:rsid w:val="006D12AD"/>
    <w:rsid w:val="006D6DD9"/>
    <w:rsid w:val="006F5599"/>
    <w:rsid w:val="00732B01"/>
    <w:rsid w:val="00735867"/>
    <w:rsid w:val="00736B88"/>
    <w:rsid w:val="00742086"/>
    <w:rsid w:val="00750865"/>
    <w:rsid w:val="00765542"/>
    <w:rsid w:val="00771CCA"/>
    <w:rsid w:val="00775789"/>
    <w:rsid w:val="007847DB"/>
    <w:rsid w:val="0079013E"/>
    <w:rsid w:val="007928BF"/>
    <w:rsid w:val="00792B33"/>
    <w:rsid w:val="00794630"/>
    <w:rsid w:val="007B2473"/>
    <w:rsid w:val="007B4737"/>
    <w:rsid w:val="007C025B"/>
    <w:rsid w:val="007C0952"/>
    <w:rsid w:val="007C3A5D"/>
    <w:rsid w:val="007C5A68"/>
    <w:rsid w:val="00802F07"/>
    <w:rsid w:val="00806652"/>
    <w:rsid w:val="00807C8D"/>
    <w:rsid w:val="00812990"/>
    <w:rsid w:val="00814B1A"/>
    <w:rsid w:val="0082099C"/>
    <w:rsid w:val="0082523C"/>
    <w:rsid w:val="00825830"/>
    <w:rsid w:val="00845C20"/>
    <w:rsid w:val="008540FE"/>
    <w:rsid w:val="00854733"/>
    <w:rsid w:val="0086025D"/>
    <w:rsid w:val="00867F82"/>
    <w:rsid w:val="00870CBF"/>
    <w:rsid w:val="0087179F"/>
    <w:rsid w:val="00876893"/>
    <w:rsid w:val="00894BF3"/>
    <w:rsid w:val="008A1A18"/>
    <w:rsid w:val="008A3B42"/>
    <w:rsid w:val="008B7AE4"/>
    <w:rsid w:val="008F5441"/>
    <w:rsid w:val="00917583"/>
    <w:rsid w:val="00921D3C"/>
    <w:rsid w:val="009223ED"/>
    <w:rsid w:val="00924592"/>
    <w:rsid w:val="009258C4"/>
    <w:rsid w:val="00941B61"/>
    <w:rsid w:val="00945F67"/>
    <w:rsid w:val="00953831"/>
    <w:rsid w:val="00963AE5"/>
    <w:rsid w:val="009753EC"/>
    <w:rsid w:val="00987CD2"/>
    <w:rsid w:val="009944A3"/>
    <w:rsid w:val="009944AA"/>
    <w:rsid w:val="00995EB6"/>
    <w:rsid w:val="009A3243"/>
    <w:rsid w:val="009C4D99"/>
    <w:rsid w:val="009C4FBE"/>
    <w:rsid w:val="009D6D44"/>
    <w:rsid w:val="009F5F01"/>
    <w:rsid w:val="009F6D53"/>
    <w:rsid w:val="00A068EB"/>
    <w:rsid w:val="00A232F3"/>
    <w:rsid w:val="00A23EC6"/>
    <w:rsid w:val="00A247A8"/>
    <w:rsid w:val="00A41B94"/>
    <w:rsid w:val="00A42AA3"/>
    <w:rsid w:val="00A46096"/>
    <w:rsid w:val="00A51703"/>
    <w:rsid w:val="00A51B7F"/>
    <w:rsid w:val="00A52D4E"/>
    <w:rsid w:val="00A5456A"/>
    <w:rsid w:val="00A5765B"/>
    <w:rsid w:val="00A57946"/>
    <w:rsid w:val="00A60977"/>
    <w:rsid w:val="00A71C4A"/>
    <w:rsid w:val="00A909CB"/>
    <w:rsid w:val="00A96C6A"/>
    <w:rsid w:val="00AA0ADC"/>
    <w:rsid w:val="00AA3294"/>
    <w:rsid w:val="00AB3C76"/>
    <w:rsid w:val="00AD3F86"/>
    <w:rsid w:val="00AD42DF"/>
    <w:rsid w:val="00AD4A71"/>
    <w:rsid w:val="00AD716B"/>
    <w:rsid w:val="00AE6E26"/>
    <w:rsid w:val="00AF1E9F"/>
    <w:rsid w:val="00B01B77"/>
    <w:rsid w:val="00B047D8"/>
    <w:rsid w:val="00B14547"/>
    <w:rsid w:val="00B17754"/>
    <w:rsid w:val="00B255A6"/>
    <w:rsid w:val="00B25D83"/>
    <w:rsid w:val="00B42342"/>
    <w:rsid w:val="00B5163B"/>
    <w:rsid w:val="00B51A45"/>
    <w:rsid w:val="00B609ED"/>
    <w:rsid w:val="00B64E2C"/>
    <w:rsid w:val="00B76F74"/>
    <w:rsid w:val="00B97AB0"/>
    <w:rsid w:val="00BA0A83"/>
    <w:rsid w:val="00BB4FB3"/>
    <w:rsid w:val="00BB5EA7"/>
    <w:rsid w:val="00BB7B9E"/>
    <w:rsid w:val="00BC3E5A"/>
    <w:rsid w:val="00BC45CA"/>
    <w:rsid w:val="00BC5474"/>
    <w:rsid w:val="00BF2FC6"/>
    <w:rsid w:val="00BF4C58"/>
    <w:rsid w:val="00C16B20"/>
    <w:rsid w:val="00C24587"/>
    <w:rsid w:val="00C25642"/>
    <w:rsid w:val="00C25DC3"/>
    <w:rsid w:val="00C3742C"/>
    <w:rsid w:val="00C45DE8"/>
    <w:rsid w:val="00C47ADA"/>
    <w:rsid w:val="00C500F9"/>
    <w:rsid w:val="00C53040"/>
    <w:rsid w:val="00C628FC"/>
    <w:rsid w:val="00C65E5D"/>
    <w:rsid w:val="00C66167"/>
    <w:rsid w:val="00C742C5"/>
    <w:rsid w:val="00C77721"/>
    <w:rsid w:val="00C82D55"/>
    <w:rsid w:val="00C84DD1"/>
    <w:rsid w:val="00C925AA"/>
    <w:rsid w:val="00CA68D9"/>
    <w:rsid w:val="00CB06ED"/>
    <w:rsid w:val="00CB1A1F"/>
    <w:rsid w:val="00CB4C5C"/>
    <w:rsid w:val="00CC005C"/>
    <w:rsid w:val="00CC4F59"/>
    <w:rsid w:val="00CC77D7"/>
    <w:rsid w:val="00D034C8"/>
    <w:rsid w:val="00D048B1"/>
    <w:rsid w:val="00D0603A"/>
    <w:rsid w:val="00D16E10"/>
    <w:rsid w:val="00D22C0F"/>
    <w:rsid w:val="00D37E05"/>
    <w:rsid w:val="00D47796"/>
    <w:rsid w:val="00D53254"/>
    <w:rsid w:val="00D746D2"/>
    <w:rsid w:val="00D76724"/>
    <w:rsid w:val="00D81EE4"/>
    <w:rsid w:val="00D83257"/>
    <w:rsid w:val="00DA1E24"/>
    <w:rsid w:val="00DA2D28"/>
    <w:rsid w:val="00DB0EB1"/>
    <w:rsid w:val="00DB4D2F"/>
    <w:rsid w:val="00DC1A04"/>
    <w:rsid w:val="00DC52E9"/>
    <w:rsid w:val="00DD1AC1"/>
    <w:rsid w:val="00DD4176"/>
    <w:rsid w:val="00DE32BD"/>
    <w:rsid w:val="00DE5E5C"/>
    <w:rsid w:val="00DF0763"/>
    <w:rsid w:val="00E01A02"/>
    <w:rsid w:val="00E02136"/>
    <w:rsid w:val="00E06266"/>
    <w:rsid w:val="00E07C7E"/>
    <w:rsid w:val="00E14EB4"/>
    <w:rsid w:val="00E27230"/>
    <w:rsid w:val="00E27FC8"/>
    <w:rsid w:val="00E37F5A"/>
    <w:rsid w:val="00E51E0F"/>
    <w:rsid w:val="00E6280E"/>
    <w:rsid w:val="00E705EB"/>
    <w:rsid w:val="00E760F6"/>
    <w:rsid w:val="00E86747"/>
    <w:rsid w:val="00E909D7"/>
    <w:rsid w:val="00E93050"/>
    <w:rsid w:val="00E93F0E"/>
    <w:rsid w:val="00EB02A3"/>
    <w:rsid w:val="00EB4635"/>
    <w:rsid w:val="00EB5B87"/>
    <w:rsid w:val="00EB5CF1"/>
    <w:rsid w:val="00EC4988"/>
    <w:rsid w:val="00EC608C"/>
    <w:rsid w:val="00ED18FF"/>
    <w:rsid w:val="00ED2A05"/>
    <w:rsid w:val="00EE2256"/>
    <w:rsid w:val="00EE5C82"/>
    <w:rsid w:val="00EF070B"/>
    <w:rsid w:val="00F03275"/>
    <w:rsid w:val="00F12BCF"/>
    <w:rsid w:val="00F15D16"/>
    <w:rsid w:val="00F5700B"/>
    <w:rsid w:val="00F8052A"/>
    <w:rsid w:val="00F83C46"/>
    <w:rsid w:val="00F844F6"/>
    <w:rsid w:val="00F94FDA"/>
    <w:rsid w:val="00F96121"/>
    <w:rsid w:val="00FA178C"/>
    <w:rsid w:val="00FA2AEF"/>
    <w:rsid w:val="00FB48C0"/>
    <w:rsid w:val="00FB6F72"/>
    <w:rsid w:val="00FC11CD"/>
    <w:rsid w:val="00FC1D78"/>
    <w:rsid w:val="00FD2875"/>
    <w:rsid w:val="00FF06AF"/>
    <w:rsid w:val="00FF1D0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ccecff,#f3f3f3,#f7a94a"/>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71C4A"/>
    <w:pPr>
      <w:jc w:val="both"/>
    </w:pPr>
    <w:rPr>
      <w:rFonts w:ascii="Tahoma" w:hAnsi="Tahoma"/>
      <w:szCs w:val="24"/>
      <w:lang w:eastAsia="en-US"/>
    </w:rPr>
  </w:style>
  <w:style w:type="paragraph" w:styleId="Heading1">
    <w:name w:val="heading 1"/>
    <w:aliases w:val="h1,l1,H1,1,PRTM Heading 1,level 1,level1,Titre 1,Oscar Faber 1,11,12,13,14,15,16,17,18,19,110,111,112,113,114,115,121,131,141,151,161,171,181,191,116,122,132,142,152,162,172,182,192,117,123,133,143,153,163,173,183,193,don't use,section,chapter"/>
    <w:basedOn w:val="Normal"/>
    <w:next w:val="Normal"/>
    <w:qFormat/>
    <w:rsid w:val="00DD4176"/>
    <w:pPr>
      <w:keepNext/>
      <w:numPr>
        <w:numId w:val="12"/>
      </w:numPr>
      <w:spacing w:before="360" w:after="240"/>
      <w:outlineLvl w:val="0"/>
    </w:pPr>
    <w:rPr>
      <w:b/>
      <w:sz w:val="40"/>
    </w:rPr>
  </w:style>
  <w:style w:type="paragraph" w:styleId="Heading2">
    <w:name w:val="heading 2"/>
    <w:aliases w:val="h2,l2,H2,toc,level2,heading 2,2,PRTM Heading 2,Oscar Faber 2,21,22,23,24,25,26,27,28,29,210,211,212,213,214,215,221,231,241,251,261,271,281,291,216,222,232,242,252,262,272,282,292,217,223,233,243,253,263,273,283,293,2nd level,Header 2,sub-sect"/>
    <w:basedOn w:val="Normal"/>
    <w:next w:val="Normal"/>
    <w:qFormat/>
    <w:rsid w:val="00DD4176"/>
    <w:pPr>
      <w:keepNext/>
      <w:numPr>
        <w:ilvl w:val="1"/>
        <w:numId w:val="12"/>
      </w:numPr>
      <w:spacing w:before="360" w:after="240"/>
      <w:outlineLvl w:val="1"/>
    </w:pPr>
    <w:rPr>
      <w:b/>
      <w:bCs/>
      <w:sz w:val="32"/>
    </w:rPr>
  </w:style>
  <w:style w:type="paragraph" w:styleId="Heading3">
    <w:name w:val="heading 3"/>
    <w:aliases w:val="Heading 14,H3,h3,l3,3,heading 3,Oscar Faber 3,3rd level,h31,31,h32,32,h33,33,h34,34,h35,35,sub-sub,sub-sub1,sub-sub2,sub-sub3,sub-sub4,sub section header,subsect,311,sub-sub11,Überschrift 3,- do not use,Sub-subsect heading,b,3 bullet,SECOND,B1"/>
    <w:basedOn w:val="Normal"/>
    <w:next w:val="Normal"/>
    <w:qFormat/>
    <w:rsid w:val="00DD4176"/>
    <w:pPr>
      <w:keepNext/>
      <w:numPr>
        <w:ilvl w:val="2"/>
        <w:numId w:val="12"/>
      </w:numPr>
      <w:spacing w:before="360" w:after="240"/>
      <w:outlineLvl w:val="2"/>
    </w:pPr>
    <w:rPr>
      <w:b/>
      <w:i/>
      <w:sz w:val="28"/>
    </w:rPr>
  </w:style>
  <w:style w:type="paragraph" w:styleId="Heading4">
    <w:name w:val="heading 4"/>
    <w:aliases w:val="h4,4th level,Schedules,4,Appendices,Schedules1,Schedules2,Schedules11,Sub-Minor,Überschrift 4,bullet indent,Te,H4,l4"/>
    <w:basedOn w:val="Normal"/>
    <w:next w:val="Normal"/>
    <w:qFormat/>
    <w:rsid w:val="00DD4176"/>
    <w:pPr>
      <w:keepNext/>
      <w:numPr>
        <w:ilvl w:val="3"/>
        <w:numId w:val="12"/>
      </w:numPr>
      <w:jc w:val="center"/>
      <w:outlineLvl w:val="3"/>
    </w:pPr>
    <w:rPr>
      <w:rFonts w:ascii="Verdana" w:hAnsi="Verdana"/>
      <w:color w:val="333399"/>
      <w:sz w:val="56"/>
    </w:rPr>
  </w:style>
  <w:style w:type="paragraph" w:styleId="Heading5">
    <w:name w:val="heading 5"/>
    <w:basedOn w:val="Normal"/>
    <w:next w:val="Normal"/>
    <w:qFormat/>
    <w:rsid w:val="00DD4176"/>
    <w:pPr>
      <w:keepNext/>
      <w:numPr>
        <w:ilvl w:val="4"/>
        <w:numId w:val="12"/>
      </w:numPr>
      <w:spacing w:before="120" w:after="120"/>
      <w:outlineLvl w:val="4"/>
    </w:pPr>
    <w:rPr>
      <w:b/>
    </w:rPr>
  </w:style>
  <w:style w:type="paragraph" w:styleId="Heading6">
    <w:name w:val="heading 6"/>
    <w:basedOn w:val="Normal"/>
    <w:next w:val="Normal"/>
    <w:qFormat/>
    <w:rsid w:val="00DD4176"/>
    <w:pPr>
      <w:numPr>
        <w:ilvl w:val="5"/>
        <w:numId w:val="12"/>
      </w:numPr>
      <w:spacing w:before="240" w:after="60"/>
      <w:outlineLvl w:val="5"/>
    </w:pPr>
    <w:rPr>
      <w:rFonts w:ascii="Times New Roman" w:hAnsi="Times New Roman"/>
      <w:b/>
      <w:bCs/>
      <w:sz w:val="22"/>
      <w:szCs w:val="22"/>
    </w:rPr>
  </w:style>
  <w:style w:type="paragraph" w:styleId="Heading7">
    <w:name w:val="heading 7"/>
    <w:basedOn w:val="Normal"/>
    <w:next w:val="Normal"/>
    <w:qFormat/>
    <w:rsid w:val="00DD4176"/>
    <w:pPr>
      <w:numPr>
        <w:ilvl w:val="6"/>
        <w:numId w:val="12"/>
      </w:numPr>
      <w:spacing w:before="240" w:after="60"/>
      <w:outlineLvl w:val="6"/>
    </w:pPr>
    <w:rPr>
      <w:rFonts w:ascii="Times New Roman" w:hAnsi="Times New Roman"/>
      <w:sz w:val="24"/>
    </w:rPr>
  </w:style>
  <w:style w:type="paragraph" w:styleId="Heading8">
    <w:name w:val="heading 8"/>
    <w:basedOn w:val="Normal"/>
    <w:next w:val="Normal"/>
    <w:qFormat/>
    <w:rsid w:val="00DD4176"/>
    <w:pPr>
      <w:numPr>
        <w:ilvl w:val="7"/>
        <w:numId w:val="12"/>
      </w:numPr>
      <w:spacing w:before="240" w:after="60"/>
      <w:outlineLvl w:val="7"/>
    </w:pPr>
    <w:rPr>
      <w:rFonts w:ascii="Times New Roman" w:hAnsi="Times New Roman"/>
      <w:i/>
      <w:iCs/>
      <w:sz w:val="24"/>
    </w:rPr>
  </w:style>
  <w:style w:type="paragraph" w:styleId="Heading9">
    <w:name w:val="heading 9"/>
    <w:basedOn w:val="Normal"/>
    <w:next w:val="Normal"/>
    <w:qFormat/>
    <w:rsid w:val="00DD4176"/>
    <w:pPr>
      <w:numPr>
        <w:ilvl w:val="8"/>
        <w:numId w:val="12"/>
      </w:numPr>
      <w:spacing w:before="240" w:after="60"/>
      <w:outlineLvl w:val="8"/>
    </w:pPr>
    <w:rPr>
      <w:rFonts w:cs="Arial"/>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392DBA"/>
    <w:rPr>
      <w:rFonts w:ascii="Tahoma" w:hAnsi="Tahoma"/>
      <w:color w:val="0000FF"/>
      <w:u w:val="single"/>
    </w:rPr>
  </w:style>
  <w:style w:type="paragraph" w:styleId="Header">
    <w:name w:val="header"/>
    <w:basedOn w:val="Normal"/>
    <w:rsid w:val="00DD4176"/>
    <w:pPr>
      <w:tabs>
        <w:tab w:val="center" w:pos="4153"/>
        <w:tab w:val="right" w:pos="8306"/>
      </w:tabs>
    </w:pPr>
  </w:style>
  <w:style w:type="paragraph" w:styleId="BodyText">
    <w:name w:val="Body Text"/>
    <w:basedOn w:val="Normal"/>
    <w:rsid w:val="00DD4176"/>
    <w:pPr>
      <w:jc w:val="center"/>
    </w:pPr>
    <w:rPr>
      <w:b/>
      <w:bCs/>
      <w:sz w:val="52"/>
    </w:rPr>
  </w:style>
  <w:style w:type="paragraph" w:styleId="Footer">
    <w:name w:val="footer"/>
    <w:basedOn w:val="Normal"/>
    <w:link w:val="FooterChar"/>
    <w:rsid w:val="00DD4176"/>
    <w:pPr>
      <w:tabs>
        <w:tab w:val="center" w:pos="4153"/>
        <w:tab w:val="right" w:pos="8306"/>
      </w:tabs>
    </w:pPr>
  </w:style>
  <w:style w:type="character" w:styleId="FollowedHyperlink">
    <w:name w:val="FollowedHyperlink"/>
    <w:basedOn w:val="DefaultParagraphFont"/>
    <w:rsid w:val="00392DBA"/>
    <w:rPr>
      <w:rFonts w:ascii="Tahoma" w:hAnsi="Tahoma"/>
      <w:color w:val="800080"/>
      <w:u w:val="single"/>
    </w:rPr>
  </w:style>
  <w:style w:type="character" w:styleId="Strong">
    <w:name w:val="Strong"/>
    <w:basedOn w:val="DefaultParagraphFont"/>
    <w:qFormat/>
    <w:rsid w:val="00A71C4A"/>
    <w:rPr>
      <w:b/>
      <w:bCs/>
    </w:rPr>
  </w:style>
  <w:style w:type="paragraph" w:styleId="BodyText2">
    <w:name w:val="Body Text 2"/>
    <w:basedOn w:val="Normal"/>
    <w:rsid w:val="00DD4176"/>
  </w:style>
  <w:style w:type="paragraph" w:styleId="TOC1">
    <w:name w:val="toc 1"/>
    <w:basedOn w:val="Normal"/>
    <w:next w:val="Normal"/>
    <w:autoRedefine/>
    <w:uiPriority w:val="39"/>
    <w:rsid w:val="00DD4176"/>
    <w:pPr>
      <w:spacing w:before="120" w:after="120"/>
    </w:pPr>
    <w:rPr>
      <w:rFonts w:ascii="Times New Roman" w:hAnsi="Times New Roman"/>
      <w:b/>
      <w:bCs/>
      <w:caps/>
    </w:rPr>
  </w:style>
  <w:style w:type="paragraph" w:styleId="TOC2">
    <w:name w:val="toc 2"/>
    <w:basedOn w:val="Normal"/>
    <w:next w:val="Normal"/>
    <w:autoRedefine/>
    <w:uiPriority w:val="39"/>
    <w:rsid w:val="00DD4176"/>
    <w:pPr>
      <w:ind w:left="200"/>
    </w:pPr>
    <w:rPr>
      <w:rFonts w:ascii="Times New Roman" w:hAnsi="Times New Roman"/>
      <w:smallCaps/>
    </w:rPr>
  </w:style>
  <w:style w:type="paragraph" w:styleId="TOC3">
    <w:name w:val="toc 3"/>
    <w:basedOn w:val="Normal"/>
    <w:next w:val="Normal"/>
    <w:autoRedefine/>
    <w:semiHidden/>
    <w:rsid w:val="00DD4176"/>
    <w:pPr>
      <w:ind w:left="400"/>
    </w:pPr>
    <w:rPr>
      <w:rFonts w:ascii="Times New Roman" w:hAnsi="Times New Roman"/>
      <w:i/>
      <w:iCs/>
    </w:rPr>
  </w:style>
  <w:style w:type="paragraph" w:styleId="TOC4">
    <w:name w:val="toc 4"/>
    <w:basedOn w:val="Normal"/>
    <w:next w:val="Normal"/>
    <w:autoRedefine/>
    <w:semiHidden/>
    <w:rsid w:val="00DD4176"/>
    <w:pPr>
      <w:ind w:left="600"/>
    </w:pPr>
    <w:rPr>
      <w:rFonts w:ascii="Times New Roman" w:hAnsi="Times New Roman"/>
      <w:szCs w:val="21"/>
    </w:rPr>
  </w:style>
  <w:style w:type="paragraph" w:styleId="TOC5">
    <w:name w:val="toc 5"/>
    <w:basedOn w:val="Normal"/>
    <w:next w:val="Normal"/>
    <w:autoRedefine/>
    <w:semiHidden/>
    <w:rsid w:val="00DD4176"/>
    <w:pPr>
      <w:ind w:left="800"/>
    </w:pPr>
    <w:rPr>
      <w:rFonts w:ascii="Times New Roman" w:hAnsi="Times New Roman"/>
      <w:szCs w:val="21"/>
    </w:rPr>
  </w:style>
  <w:style w:type="paragraph" w:styleId="TOC6">
    <w:name w:val="toc 6"/>
    <w:basedOn w:val="Normal"/>
    <w:next w:val="Normal"/>
    <w:autoRedefine/>
    <w:semiHidden/>
    <w:rsid w:val="00DD4176"/>
    <w:pPr>
      <w:ind w:left="1000"/>
    </w:pPr>
    <w:rPr>
      <w:rFonts w:ascii="Times New Roman" w:hAnsi="Times New Roman"/>
      <w:szCs w:val="21"/>
    </w:rPr>
  </w:style>
  <w:style w:type="paragraph" w:styleId="TOC7">
    <w:name w:val="toc 7"/>
    <w:basedOn w:val="Normal"/>
    <w:next w:val="Normal"/>
    <w:autoRedefine/>
    <w:semiHidden/>
    <w:rsid w:val="00DD4176"/>
    <w:pPr>
      <w:ind w:left="1200"/>
    </w:pPr>
    <w:rPr>
      <w:rFonts w:ascii="Times New Roman" w:hAnsi="Times New Roman"/>
      <w:szCs w:val="21"/>
    </w:rPr>
  </w:style>
  <w:style w:type="paragraph" w:styleId="TOC8">
    <w:name w:val="toc 8"/>
    <w:basedOn w:val="Normal"/>
    <w:next w:val="Normal"/>
    <w:autoRedefine/>
    <w:semiHidden/>
    <w:rsid w:val="00DD4176"/>
    <w:pPr>
      <w:ind w:left="1400"/>
    </w:pPr>
    <w:rPr>
      <w:rFonts w:ascii="Times New Roman" w:hAnsi="Times New Roman"/>
      <w:szCs w:val="21"/>
    </w:rPr>
  </w:style>
  <w:style w:type="paragraph" w:styleId="TOC9">
    <w:name w:val="toc 9"/>
    <w:basedOn w:val="Normal"/>
    <w:next w:val="Normal"/>
    <w:autoRedefine/>
    <w:semiHidden/>
    <w:rsid w:val="00DD4176"/>
    <w:pPr>
      <w:ind w:left="1600"/>
    </w:pPr>
    <w:rPr>
      <w:rFonts w:ascii="Times New Roman" w:hAnsi="Times New Roman"/>
      <w:szCs w:val="21"/>
    </w:rPr>
  </w:style>
  <w:style w:type="paragraph" w:styleId="BlockText">
    <w:name w:val="Block Text"/>
    <w:basedOn w:val="Normal"/>
    <w:rsid w:val="00DD4176"/>
    <w:pPr>
      <w:spacing w:after="120"/>
      <w:ind w:left="1440" w:right="1440"/>
    </w:pPr>
  </w:style>
  <w:style w:type="paragraph" w:styleId="BodyText3">
    <w:name w:val="Body Text 3"/>
    <w:basedOn w:val="Normal"/>
    <w:rsid w:val="00DD4176"/>
    <w:pPr>
      <w:spacing w:after="120"/>
    </w:pPr>
    <w:rPr>
      <w:sz w:val="16"/>
      <w:szCs w:val="16"/>
    </w:rPr>
  </w:style>
  <w:style w:type="paragraph" w:styleId="BodyTextFirstIndent">
    <w:name w:val="Body Text First Indent"/>
    <w:basedOn w:val="BodyText"/>
    <w:rsid w:val="00DD4176"/>
    <w:pPr>
      <w:spacing w:after="120"/>
      <w:ind w:firstLine="210"/>
      <w:jc w:val="left"/>
    </w:pPr>
    <w:rPr>
      <w:b w:val="0"/>
      <w:bCs w:val="0"/>
      <w:sz w:val="20"/>
    </w:rPr>
  </w:style>
  <w:style w:type="paragraph" w:styleId="BodyTextIndent">
    <w:name w:val="Body Text Indent"/>
    <w:basedOn w:val="Normal"/>
    <w:rsid w:val="00DD4176"/>
    <w:pPr>
      <w:spacing w:after="120"/>
      <w:ind w:left="283"/>
    </w:pPr>
  </w:style>
  <w:style w:type="paragraph" w:styleId="BodyTextFirstIndent2">
    <w:name w:val="Body Text First Indent 2"/>
    <w:basedOn w:val="BodyTextIndent"/>
    <w:rsid w:val="00DD4176"/>
    <w:pPr>
      <w:ind w:firstLine="210"/>
    </w:pPr>
  </w:style>
  <w:style w:type="paragraph" w:styleId="BodyTextIndent2">
    <w:name w:val="Body Text Indent 2"/>
    <w:basedOn w:val="Normal"/>
    <w:rsid w:val="00DD4176"/>
    <w:pPr>
      <w:spacing w:after="120" w:line="480" w:lineRule="auto"/>
      <w:ind w:left="283"/>
    </w:pPr>
  </w:style>
  <w:style w:type="paragraph" w:styleId="BodyTextIndent3">
    <w:name w:val="Body Text Indent 3"/>
    <w:basedOn w:val="Normal"/>
    <w:rsid w:val="00DD4176"/>
    <w:pPr>
      <w:spacing w:after="120"/>
      <w:ind w:left="283"/>
    </w:pPr>
    <w:rPr>
      <w:sz w:val="16"/>
      <w:szCs w:val="16"/>
    </w:rPr>
  </w:style>
  <w:style w:type="paragraph" w:styleId="Caption">
    <w:name w:val="caption"/>
    <w:basedOn w:val="Normal"/>
    <w:next w:val="Normal"/>
    <w:qFormat/>
    <w:rsid w:val="00DD4176"/>
    <w:pPr>
      <w:spacing w:before="120" w:after="120"/>
    </w:pPr>
    <w:rPr>
      <w:b/>
      <w:bCs/>
      <w:szCs w:val="20"/>
    </w:rPr>
  </w:style>
  <w:style w:type="paragraph" w:styleId="Closing">
    <w:name w:val="Closing"/>
    <w:basedOn w:val="Normal"/>
    <w:rsid w:val="00DD4176"/>
    <w:pPr>
      <w:ind w:left="4252"/>
    </w:pPr>
  </w:style>
  <w:style w:type="paragraph" w:styleId="CommentText">
    <w:name w:val="annotation text"/>
    <w:basedOn w:val="Normal"/>
    <w:semiHidden/>
    <w:rsid w:val="00DD4176"/>
    <w:rPr>
      <w:szCs w:val="20"/>
    </w:rPr>
  </w:style>
  <w:style w:type="paragraph" w:styleId="Date">
    <w:name w:val="Date"/>
    <w:basedOn w:val="Normal"/>
    <w:next w:val="Normal"/>
    <w:rsid w:val="00DD4176"/>
  </w:style>
  <w:style w:type="paragraph" w:styleId="DocumentMap">
    <w:name w:val="Document Map"/>
    <w:basedOn w:val="Normal"/>
    <w:semiHidden/>
    <w:rsid w:val="00DD4176"/>
    <w:pPr>
      <w:shd w:val="clear" w:color="auto" w:fill="000080"/>
    </w:pPr>
    <w:rPr>
      <w:rFonts w:cs="Tahoma"/>
    </w:rPr>
  </w:style>
  <w:style w:type="paragraph" w:styleId="E-mailSignature">
    <w:name w:val="E-mail Signature"/>
    <w:basedOn w:val="Normal"/>
    <w:rsid w:val="00DD4176"/>
  </w:style>
  <w:style w:type="paragraph" w:styleId="EndnoteText">
    <w:name w:val="endnote text"/>
    <w:basedOn w:val="Normal"/>
    <w:semiHidden/>
    <w:rsid w:val="00DD4176"/>
    <w:rPr>
      <w:szCs w:val="20"/>
    </w:rPr>
  </w:style>
  <w:style w:type="paragraph" w:styleId="EnvelopeAddress">
    <w:name w:val="envelope address"/>
    <w:basedOn w:val="Normal"/>
    <w:rsid w:val="00DD4176"/>
    <w:pPr>
      <w:framePr w:w="7920" w:h="1980" w:hRule="exact" w:hSpace="180" w:wrap="auto" w:hAnchor="page" w:xAlign="center" w:yAlign="bottom"/>
      <w:ind w:left="2880"/>
    </w:pPr>
    <w:rPr>
      <w:rFonts w:cs="Arial"/>
      <w:sz w:val="24"/>
    </w:rPr>
  </w:style>
  <w:style w:type="paragraph" w:styleId="EnvelopeReturn">
    <w:name w:val="envelope return"/>
    <w:basedOn w:val="Normal"/>
    <w:rsid w:val="00DD4176"/>
    <w:rPr>
      <w:rFonts w:cs="Arial"/>
      <w:szCs w:val="20"/>
    </w:rPr>
  </w:style>
  <w:style w:type="paragraph" w:styleId="FootnoteText">
    <w:name w:val="footnote text"/>
    <w:basedOn w:val="Normal"/>
    <w:semiHidden/>
    <w:rsid w:val="00DD4176"/>
    <w:rPr>
      <w:szCs w:val="20"/>
    </w:rPr>
  </w:style>
  <w:style w:type="paragraph" w:styleId="HTMLAddress">
    <w:name w:val="HTML Address"/>
    <w:basedOn w:val="Normal"/>
    <w:rsid w:val="00DD4176"/>
    <w:rPr>
      <w:i/>
      <w:iCs/>
    </w:rPr>
  </w:style>
  <w:style w:type="paragraph" w:styleId="HTMLPreformatted">
    <w:name w:val="HTML Preformatted"/>
    <w:basedOn w:val="Normal"/>
    <w:rsid w:val="00DD4176"/>
    <w:rPr>
      <w:rFonts w:ascii="Courier New" w:hAnsi="Courier New" w:cs="Courier New"/>
      <w:szCs w:val="20"/>
    </w:rPr>
  </w:style>
  <w:style w:type="paragraph" w:styleId="Index1">
    <w:name w:val="index 1"/>
    <w:basedOn w:val="Normal"/>
    <w:next w:val="Normal"/>
    <w:autoRedefine/>
    <w:semiHidden/>
    <w:rsid w:val="00DD4176"/>
    <w:pPr>
      <w:ind w:left="200" w:hanging="200"/>
    </w:pPr>
  </w:style>
  <w:style w:type="paragraph" w:styleId="Index2">
    <w:name w:val="index 2"/>
    <w:basedOn w:val="Normal"/>
    <w:next w:val="Normal"/>
    <w:autoRedefine/>
    <w:semiHidden/>
    <w:rsid w:val="00DD4176"/>
    <w:pPr>
      <w:ind w:left="400" w:hanging="200"/>
    </w:pPr>
  </w:style>
  <w:style w:type="paragraph" w:styleId="Index3">
    <w:name w:val="index 3"/>
    <w:basedOn w:val="Normal"/>
    <w:next w:val="Normal"/>
    <w:autoRedefine/>
    <w:semiHidden/>
    <w:rsid w:val="00DD4176"/>
    <w:pPr>
      <w:ind w:left="600" w:hanging="200"/>
    </w:pPr>
  </w:style>
  <w:style w:type="paragraph" w:styleId="Index4">
    <w:name w:val="index 4"/>
    <w:basedOn w:val="Normal"/>
    <w:next w:val="Normal"/>
    <w:autoRedefine/>
    <w:semiHidden/>
    <w:rsid w:val="00DD4176"/>
    <w:pPr>
      <w:ind w:left="800" w:hanging="200"/>
    </w:pPr>
  </w:style>
  <w:style w:type="paragraph" w:styleId="Index5">
    <w:name w:val="index 5"/>
    <w:basedOn w:val="Normal"/>
    <w:next w:val="Normal"/>
    <w:autoRedefine/>
    <w:semiHidden/>
    <w:rsid w:val="00DD4176"/>
    <w:pPr>
      <w:ind w:left="1000" w:hanging="200"/>
    </w:pPr>
  </w:style>
  <w:style w:type="paragraph" w:styleId="Index6">
    <w:name w:val="index 6"/>
    <w:basedOn w:val="Normal"/>
    <w:next w:val="Normal"/>
    <w:autoRedefine/>
    <w:semiHidden/>
    <w:rsid w:val="00DD4176"/>
    <w:pPr>
      <w:ind w:left="1200" w:hanging="200"/>
    </w:pPr>
  </w:style>
  <w:style w:type="paragraph" w:styleId="Index7">
    <w:name w:val="index 7"/>
    <w:basedOn w:val="Normal"/>
    <w:next w:val="Normal"/>
    <w:autoRedefine/>
    <w:semiHidden/>
    <w:rsid w:val="00DD4176"/>
    <w:pPr>
      <w:ind w:left="1400" w:hanging="200"/>
    </w:pPr>
  </w:style>
  <w:style w:type="paragraph" w:styleId="Index8">
    <w:name w:val="index 8"/>
    <w:basedOn w:val="Normal"/>
    <w:next w:val="Normal"/>
    <w:autoRedefine/>
    <w:semiHidden/>
    <w:rsid w:val="00DD4176"/>
    <w:pPr>
      <w:ind w:left="1600" w:hanging="200"/>
    </w:pPr>
  </w:style>
  <w:style w:type="paragraph" w:styleId="Index9">
    <w:name w:val="index 9"/>
    <w:basedOn w:val="Normal"/>
    <w:next w:val="Normal"/>
    <w:autoRedefine/>
    <w:semiHidden/>
    <w:rsid w:val="00DD4176"/>
    <w:pPr>
      <w:ind w:left="1800" w:hanging="200"/>
    </w:pPr>
  </w:style>
  <w:style w:type="paragraph" w:styleId="IndexHeading">
    <w:name w:val="index heading"/>
    <w:basedOn w:val="Normal"/>
    <w:next w:val="Index1"/>
    <w:semiHidden/>
    <w:rsid w:val="00DD4176"/>
    <w:rPr>
      <w:rFonts w:cs="Arial"/>
      <w:b/>
      <w:bCs/>
    </w:rPr>
  </w:style>
  <w:style w:type="paragraph" w:styleId="List">
    <w:name w:val="List"/>
    <w:basedOn w:val="Normal"/>
    <w:rsid w:val="00DD4176"/>
    <w:pPr>
      <w:ind w:left="283" w:hanging="283"/>
    </w:pPr>
  </w:style>
  <w:style w:type="paragraph" w:styleId="List2">
    <w:name w:val="List 2"/>
    <w:basedOn w:val="Normal"/>
    <w:rsid w:val="00DD4176"/>
    <w:pPr>
      <w:ind w:left="566" w:hanging="283"/>
    </w:pPr>
  </w:style>
  <w:style w:type="paragraph" w:styleId="List3">
    <w:name w:val="List 3"/>
    <w:basedOn w:val="Normal"/>
    <w:rsid w:val="00DD4176"/>
    <w:pPr>
      <w:ind w:left="849" w:hanging="283"/>
    </w:pPr>
  </w:style>
  <w:style w:type="paragraph" w:styleId="List4">
    <w:name w:val="List 4"/>
    <w:basedOn w:val="Normal"/>
    <w:rsid w:val="00DD4176"/>
    <w:pPr>
      <w:ind w:left="1132" w:hanging="283"/>
    </w:pPr>
  </w:style>
  <w:style w:type="paragraph" w:styleId="List5">
    <w:name w:val="List 5"/>
    <w:basedOn w:val="Normal"/>
    <w:rsid w:val="00DD4176"/>
    <w:pPr>
      <w:ind w:left="1415" w:hanging="283"/>
    </w:pPr>
  </w:style>
  <w:style w:type="paragraph" w:styleId="ListBullet">
    <w:name w:val="List Bullet"/>
    <w:basedOn w:val="Normal"/>
    <w:autoRedefine/>
    <w:rsid w:val="00DD4176"/>
    <w:pPr>
      <w:numPr>
        <w:numId w:val="1"/>
      </w:numPr>
    </w:pPr>
  </w:style>
  <w:style w:type="paragraph" w:styleId="ListBullet2">
    <w:name w:val="List Bullet 2"/>
    <w:basedOn w:val="Normal"/>
    <w:autoRedefine/>
    <w:rsid w:val="00DD4176"/>
    <w:pPr>
      <w:numPr>
        <w:numId w:val="2"/>
      </w:numPr>
    </w:pPr>
  </w:style>
  <w:style w:type="paragraph" w:styleId="ListBullet3">
    <w:name w:val="List Bullet 3"/>
    <w:basedOn w:val="Normal"/>
    <w:autoRedefine/>
    <w:rsid w:val="00DD4176"/>
    <w:pPr>
      <w:numPr>
        <w:numId w:val="3"/>
      </w:numPr>
    </w:pPr>
  </w:style>
  <w:style w:type="paragraph" w:styleId="ListBullet4">
    <w:name w:val="List Bullet 4"/>
    <w:basedOn w:val="Normal"/>
    <w:autoRedefine/>
    <w:rsid w:val="00DD4176"/>
    <w:pPr>
      <w:numPr>
        <w:numId w:val="4"/>
      </w:numPr>
    </w:pPr>
  </w:style>
  <w:style w:type="paragraph" w:styleId="ListBullet5">
    <w:name w:val="List Bullet 5"/>
    <w:basedOn w:val="Normal"/>
    <w:autoRedefine/>
    <w:rsid w:val="00DD4176"/>
    <w:pPr>
      <w:numPr>
        <w:numId w:val="5"/>
      </w:numPr>
    </w:pPr>
  </w:style>
  <w:style w:type="paragraph" w:styleId="ListContinue">
    <w:name w:val="List Continue"/>
    <w:basedOn w:val="Normal"/>
    <w:rsid w:val="00DD4176"/>
    <w:pPr>
      <w:spacing w:after="120"/>
      <w:ind w:left="283"/>
    </w:pPr>
  </w:style>
  <w:style w:type="paragraph" w:styleId="ListContinue2">
    <w:name w:val="List Continue 2"/>
    <w:basedOn w:val="Normal"/>
    <w:rsid w:val="00DD4176"/>
    <w:pPr>
      <w:spacing w:after="120"/>
      <w:ind w:left="566"/>
    </w:pPr>
  </w:style>
  <w:style w:type="paragraph" w:styleId="ListContinue3">
    <w:name w:val="List Continue 3"/>
    <w:basedOn w:val="Normal"/>
    <w:rsid w:val="00DD4176"/>
    <w:pPr>
      <w:spacing w:after="120"/>
      <w:ind w:left="849"/>
    </w:pPr>
  </w:style>
  <w:style w:type="paragraph" w:styleId="ListContinue4">
    <w:name w:val="List Continue 4"/>
    <w:basedOn w:val="Normal"/>
    <w:rsid w:val="00DD4176"/>
    <w:pPr>
      <w:spacing w:after="120"/>
      <w:ind w:left="1132"/>
    </w:pPr>
  </w:style>
  <w:style w:type="paragraph" w:styleId="ListContinue5">
    <w:name w:val="List Continue 5"/>
    <w:basedOn w:val="Normal"/>
    <w:rsid w:val="00DD4176"/>
    <w:pPr>
      <w:spacing w:after="120"/>
      <w:ind w:left="1415"/>
    </w:pPr>
  </w:style>
  <w:style w:type="paragraph" w:styleId="ListNumber">
    <w:name w:val="List Number"/>
    <w:basedOn w:val="Normal"/>
    <w:rsid w:val="00DD4176"/>
    <w:pPr>
      <w:numPr>
        <w:numId w:val="6"/>
      </w:numPr>
    </w:pPr>
  </w:style>
  <w:style w:type="paragraph" w:styleId="ListNumber2">
    <w:name w:val="List Number 2"/>
    <w:basedOn w:val="Normal"/>
    <w:rsid w:val="00DD4176"/>
    <w:pPr>
      <w:numPr>
        <w:numId w:val="7"/>
      </w:numPr>
    </w:pPr>
  </w:style>
  <w:style w:type="paragraph" w:styleId="ListNumber3">
    <w:name w:val="List Number 3"/>
    <w:basedOn w:val="Normal"/>
    <w:rsid w:val="00DD4176"/>
    <w:pPr>
      <w:numPr>
        <w:numId w:val="8"/>
      </w:numPr>
    </w:pPr>
  </w:style>
  <w:style w:type="paragraph" w:styleId="ListNumber4">
    <w:name w:val="List Number 4"/>
    <w:basedOn w:val="Normal"/>
    <w:rsid w:val="00DD4176"/>
    <w:pPr>
      <w:numPr>
        <w:numId w:val="9"/>
      </w:numPr>
    </w:pPr>
  </w:style>
  <w:style w:type="paragraph" w:styleId="ListNumber5">
    <w:name w:val="List Number 5"/>
    <w:basedOn w:val="Normal"/>
    <w:rsid w:val="00DD4176"/>
    <w:pPr>
      <w:numPr>
        <w:numId w:val="10"/>
      </w:numPr>
    </w:pPr>
  </w:style>
  <w:style w:type="paragraph" w:styleId="MacroText">
    <w:name w:val="macro"/>
    <w:semiHidden/>
    <w:rsid w:val="00DD4176"/>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eastAsia="en-US"/>
    </w:rPr>
  </w:style>
  <w:style w:type="paragraph" w:styleId="MessageHeader">
    <w:name w:val="Message Header"/>
    <w:basedOn w:val="Normal"/>
    <w:rsid w:val="00DD4176"/>
    <w:pPr>
      <w:pBdr>
        <w:top w:val="single" w:sz="6" w:space="1" w:color="auto"/>
        <w:left w:val="single" w:sz="6" w:space="1" w:color="auto"/>
        <w:bottom w:val="single" w:sz="6" w:space="1" w:color="auto"/>
        <w:right w:val="single" w:sz="6" w:space="1" w:color="auto"/>
      </w:pBdr>
      <w:shd w:val="pct20" w:color="auto" w:fill="auto"/>
      <w:ind w:left="1134" w:hanging="1134"/>
    </w:pPr>
    <w:rPr>
      <w:rFonts w:cs="Arial"/>
      <w:sz w:val="24"/>
    </w:rPr>
  </w:style>
  <w:style w:type="paragraph" w:styleId="NormalWeb">
    <w:name w:val="Normal (Web)"/>
    <w:basedOn w:val="Normal"/>
    <w:rsid w:val="00DD4176"/>
    <w:rPr>
      <w:rFonts w:ascii="Times New Roman" w:hAnsi="Times New Roman"/>
      <w:sz w:val="24"/>
    </w:rPr>
  </w:style>
  <w:style w:type="paragraph" w:styleId="NormalIndent">
    <w:name w:val="Normal Indent"/>
    <w:basedOn w:val="Normal"/>
    <w:rsid w:val="00DD4176"/>
    <w:pPr>
      <w:ind w:left="720"/>
    </w:pPr>
  </w:style>
  <w:style w:type="paragraph" w:styleId="NoteHeading">
    <w:name w:val="Note Heading"/>
    <w:basedOn w:val="Normal"/>
    <w:next w:val="Normal"/>
    <w:rsid w:val="00DD4176"/>
  </w:style>
  <w:style w:type="paragraph" w:styleId="PlainText">
    <w:name w:val="Plain Text"/>
    <w:basedOn w:val="Normal"/>
    <w:rsid w:val="00DD4176"/>
    <w:rPr>
      <w:rFonts w:ascii="Courier New" w:hAnsi="Courier New" w:cs="Courier New"/>
      <w:szCs w:val="20"/>
    </w:rPr>
  </w:style>
  <w:style w:type="paragraph" w:styleId="Salutation">
    <w:name w:val="Salutation"/>
    <w:basedOn w:val="Normal"/>
    <w:next w:val="Normal"/>
    <w:rsid w:val="00DD4176"/>
  </w:style>
  <w:style w:type="paragraph" w:styleId="Signature">
    <w:name w:val="Signature"/>
    <w:basedOn w:val="Normal"/>
    <w:rsid w:val="00DD4176"/>
    <w:pPr>
      <w:ind w:left="4252"/>
    </w:pPr>
  </w:style>
  <w:style w:type="paragraph" w:styleId="Subtitle">
    <w:name w:val="Subtitle"/>
    <w:basedOn w:val="Normal"/>
    <w:qFormat/>
    <w:rsid w:val="00DD4176"/>
    <w:pPr>
      <w:spacing w:after="60"/>
      <w:jc w:val="center"/>
      <w:outlineLvl w:val="1"/>
    </w:pPr>
    <w:rPr>
      <w:rFonts w:cs="Arial"/>
      <w:sz w:val="24"/>
    </w:rPr>
  </w:style>
  <w:style w:type="paragraph" w:styleId="TableofAuthorities">
    <w:name w:val="table of authorities"/>
    <w:basedOn w:val="Normal"/>
    <w:next w:val="Normal"/>
    <w:semiHidden/>
    <w:rsid w:val="00DD4176"/>
    <w:pPr>
      <w:ind w:left="200" w:hanging="200"/>
    </w:pPr>
  </w:style>
  <w:style w:type="paragraph" w:styleId="TableofFigures">
    <w:name w:val="table of figures"/>
    <w:basedOn w:val="Normal"/>
    <w:next w:val="Normal"/>
    <w:semiHidden/>
    <w:rsid w:val="00DD4176"/>
    <w:pPr>
      <w:ind w:left="400" w:hanging="400"/>
    </w:pPr>
  </w:style>
  <w:style w:type="paragraph" w:styleId="Title">
    <w:name w:val="Title"/>
    <w:basedOn w:val="Normal"/>
    <w:qFormat/>
    <w:rsid w:val="00DD4176"/>
    <w:pPr>
      <w:spacing w:before="240" w:after="60"/>
      <w:jc w:val="center"/>
      <w:outlineLvl w:val="0"/>
    </w:pPr>
    <w:rPr>
      <w:rFonts w:cs="Arial"/>
      <w:b/>
      <w:bCs/>
      <w:kern w:val="28"/>
      <w:sz w:val="32"/>
      <w:szCs w:val="32"/>
    </w:rPr>
  </w:style>
  <w:style w:type="paragraph" w:styleId="TOAHeading">
    <w:name w:val="toa heading"/>
    <w:basedOn w:val="Normal"/>
    <w:next w:val="Normal"/>
    <w:semiHidden/>
    <w:rsid w:val="00DD4176"/>
    <w:pPr>
      <w:spacing w:before="120"/>
    </w:pPr>
    <w:rPr>
      <w:rFonts w:cs="Arial"/>
      <w:b/>
      <w:bCs/>
      <w:sz w:val="24"/>
    </w:rPr>
  </w:style>
  <w:style w:type="paragraph" w:customStyle="1" w:styleId="xl24">
    <w:name w:val="xl24"/>
    <w:basedOn w:val="Normal"/>
    <w:rsid w:val="00DD4176"/>
    <w:pPr>
      <w:pBdr>
        <w:left w:val="single" w:sz="4" w:space="0" w:color="auto"/>
        <w:bottom w:val="single" w:sz="4" w:space="0" w:color="auto"/>
        <w:right w:val="single" w:sz="4" w:space="0" w:color="auto"/>
      </w:pBdr>
      <w:spacing w:before="100" w:beforeAutospacing="1" w:after="100" w:afterAutospacing="1"/>
      <w:jc w:val="left"/>
    </w:pPr>
    <w:rPr>
      <w:rFonts w:ascii="Times New Roman" w:hAnsi="Times New Roman"/>
      <w:sz w:val="24"/>
    </w:rPr>
  </w:style>
  <w:style w:type="paragraph" w:customStyle="1" w:styleId="xl25">
    <w:name w:val="xl25"/>
    <w:basedOn w:val="Normal"/>
    <w:rsid w:val="00DD4176"/>
    <w:pPr>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Times New Roman" w:hAnsi="Times New Roman"/>
      <w:sz w:val="24"/>
    </w:rPr>
  </w:style>
  <w:style w:type="paragraph" w:customStyle="1" w:styleId="xl26">
    <w:name w:val="xl26"/>
    <w:basedOn w:val="Normal"/>
    <w:rsid w:val="00DD4176"/>
    <w:pPr>
      <w:pBdr>
        <w:top w:val="single" w:sz="8" w:space="0" w:color="auto"/>
        <w:left w:val="single" w:sz="8" w:space="0" w:color="auto"/>
        <w:right w:val="single" w:sz="4" w:space="0" w:color="auto"/>
      </w:pBdr>
      <w:shd w:val="clear" w:color="auto" w:fill="C0C0C0"/>
      <w:spacing w:before="100" w:beforeAutospacing="1" w:after="100" w:afterAutospacing="1"/>
      <w:jc w:val="left"/>
    </w:pPr>
    <w:rPr>
      <w:rFonts w:cs="Arial"/>
      <w:b/>
      <w:bCs/>
      <w:color w:val="000080"/>
      <w:sz w:val="24"/>
    </w:rPr>
  </w:style>
  <w:style w:type="paragraph" w:customStyle="1" w:styleId="xl27">
    <w:name w:val="xl27"/>
    <w:basedOn w:val="Normal"/>
    <w:rsid w:val="00DD4176"/>
    <w:pPr>
      <w:pBdr>
        <w:top w:val="single" w:sz="8" w:space="0" w:color="auto"/>
        <w:left w:val="single" w:sz="4" w:space="0" w:color="auto"/>
        <w:right w:val="single" w:sz="4" w:space="0" w:color="auto"/>
      </w:pBdr>
      <w:shd w:val="clear" w:color="auto" w:fill="C0C0C0"/>
      <w:spacing w:before="100" w:beforeAutospacing="1" w:after="100" w:afterAutospacing="1"/>
      <w:jc w:val="left"/>
    </w:pPr>
    <w:rPr>
      <w:rFonts w:cs="Arial"/>
      <w:b/>
      <w:bCs/>
      <w:color w:val="000080"/>
      <w:sz w:val="24"/>
    </w:rPr>
  </w:style>
  <w:style w:type="paragraph" w:customStyle="1" w:styleId="xl28">
    <w:name w:val="xl28"/>
    <w:basedOn w:val="Normal"/>
    <w:rsid w:val="00DD4176"/>
    <w:pPr>
      <w:pBdr>
        <w:top w:val="single" w:sz="8" w:space="0" w:color="auto"/>
        <w:left w:val="single" w:sz="4" w:space="0" w:color="auto"/>
        <w:right w:val="single" w:sz="8" w:space="0" w:color="auto"/>
      </w:pBdr>
      <w:shd w:val="clear" w:color="auto" w:fill="C0C0C0"/>
      <w:spacing w:before="100" w:beforeAutospacing="1" w:after="100" w:afterAutospacing="1"/>
      <w:jc w:val="left"/>
    </w:pPr>
    <w:rPr>
      <w:rFonts w:cs="Arial"/>
      <w:b/>
      <w:bCs/>
      <w:color w:val="000080"/>
      <w:sz w:val="24"/>
    </w:rPr>
  </w:style>
  <w:style w:type="paragraph" w:customStyle="1" w:styleId="xl29">
    <w:name w:val="xl29"/>
    <w:basedOn w:val="Normal"/>
    <w:rsid w:val="00DD4176"/>
    <w:pPr>
      <w:pBdr>
        <w:top w:val="single" w:sz="4" w:space="0" w:color="auto"/>
        <w:left w:val="single" w:sz="8" w:space="0" w:color="auto"/>
        <w:bottom w:val="single" w:sz="4" w:space="0" w:color="auto"/>
        <w:right w:val="single" w:sz="4" w:space="0" w:color="auto"/>
      </w:pBdr>
      <w:spacing w:before="100" w:beforeAutospacing="1" w:after="100" w:afterAutospacing="1"/>
      <w:jc w:val="left"/>
    </w:pPr>
    <w:rPr>
      <w:rFonts w:ascii="Times New Roman" w:hAnsi="Times New Roman"/>
      <w:sz w:val="24"/>
    </w:rPr>
  </w:style>
  <w:style w:type="paragraph" w:customStyle="1" w:styleId="xl30">
    <w:name w:val="xl30"/>
    <w:basedOn w:val="Normal"/>
    <w:rsid w:val="00DD4176"/>
    <w:pPr>
      <w:pBdr>
        <w:top w:val="single" w:sz="4" w:space="0" w:color="auto"/>
        <w:left w:val="single" w:sz="4" w:space="0" w:color="auto"/>
        <w:bottom w:val="single" w:sz="4" w:space="0" w:color="auto"/>
        <w:right w:val="single" w:sz="8" w:space="0" w:color="auto"/>
      </w:pBdr>
      <w:spacing w:before="100" w:beforeAutospacing="1" w:after="100" w:afterAutospacing="1"/>
      <w:jc w:val="left"/>
    </w:pPr>
    <w:rPr>
      <w:rFonts w:ascii="Times New Roman" w:hAnsi="Times New Roman"/>
      <w:sz w:val="24"/>
    </w:rPr>
  </w:style>
  <w:style w:type="paragraph" w:customStyle="1" w:styleId="xl31">
    <w:name w:val="xl31"/>
    <w:basedOn w:val="Normal"/>
    <w:rsid w:val="00DD4176"/>
    <w:pPr>
      <w:pBdr>
        <w:top w:val="single" w:sz="4" w:space="0" w:color="auto"/>
        <w:left w:val="single" w:sz="8" w:space="0" w:color="auto"/>
        <w:bottom w:val="single" w:sz="8" w:space="0" w:color="auto"/>
        <w:right w:val="single" w:sz="4" w:space="0" w:color="auto"/>
      </w:pBdr>
      <w:spacing w:before="100" w:beforeAutospacing="1" w:after="100" w:afterAutospacing="1"/>
      <w:jc w:val="left"/>
    </w:pPr>
    <w:rPr>
      <w:rFonts w:ascii="Times New Roman" w:hAnsi="Times New Roman"/>
      <w:sz w:val="24"/>
    </w:rPr>
  </w:style>
  <w:style w:type="paragraph" w:customStyle="1" w:styleId="xl32">
    <w:name w:val="xl32"/>
    <w:basedOn w:val="Normal"/>
    <w:rsid w:val="00DD4176"/>
    <w:pPr>
      <w:pBdr>
        <w:top w:val="single" w:sz="4" w:space="0" w:color="auto"/>
        <w:left w:val="single" w:sz="4" w:space="0" w:color="auto"/>
        <w:bottom w:val="single" w:sz="8" w:space="0" w:color="auto"/>
        <w:right w:val="single" w:sz="4" w:space="0" w:color="auto"/>
      </w:pBdr>
      <w:spacing w:before="100" w:beforeAutospacing="1" w:after="100" w:afterAutospacing="1"/>
      <w:jc w:val="left"/>
    </w:pPr>
    <w:rPr>
      <w:rFonts w:ascii="Times New Roman" w:hAnsi="Times New Roman"/>
      <w:sz w:val="24"/>
    </w:rPr>
  </w:style>
  <w:style w:type="paragraph" w:customStyle="1" w:styleId="xl33">
    <w:name w:val="xl33"/>
    <w:basedOn w:val="Normal"/>
    <w:rsid w:val="00DD4176"/>
    <w:pPr>
      <w:pBdr>
        <w:top w:val="single" w:sz="4" w:space="0" w:color="auto"/>
        <w:left w:val="single" w:sz="4" w:space="0" w:color="auto"/>
        <w:bottom w:val="single" w:sz="8" w:space="0" w:color="auto"/>
        <w:right w:val="single" w:sz="8" w:space="0" w:color="auto"/>
      </w:pBdr>
      <w:spacing w:before="100" w:beforeAutospacing="1" w:after="100" w:afterAutospacing="1"/>
      <w:jc w:val="left"/>
    </w:pPr>
    <w:rPr>
      <w:rFonts w:ascii="Times New Roman" w:hAnsi="Times New Roman"/>
      <w:sz w:val="24"/>
    </w:rPr>
  </w:style>
  <w:style w:type="paragraph" w:customStyle="1" w:styleId="xl34">
    <w:name w:val="xl34"/>
    <w:basedOn w:val="Normal"/>
    <w:rsid w:val="00DD4176"/>
    <w:pPr>
      <w:pBdr>
        <w:left w:val="single" w:sz="8" w:space="0" w:color="auto"/>
        <w:bottom w:val="single" w:sz="4" w:space="0" w:color="auto"/>
        <w:right w:val="single" w:sz="4" w:space="0" w:color="auto"/>
      </w:pBdr>
      <w:spacing w:before="100" w:beforeAutospacing="1" w:after="100" w:afterAutospacing="1"/>
      <w:jc w:val="left"/>
    </w:pPr>
    <w:rPr>
      <w:rFonts w:ascii="Times New Roman" w:hAnsi="Times New Roman"/>
      <w:sz w:val="24"/>
    </w:rPr>
  </w:style>
  <w:style w:type="paragraph" w:customStyle="1" w:styleId="xl35">
    <w:name w:val="xl35"/>
    <w:basedOn w:val="Normal"/>
    <w:rsid w:val="00DD4176"/>
    <w:pPr>
      <w:pBdr>
        <w:left w:val="single" w:sz="4" w:space="0" w:color="auto"/>
        <w:bottom w:val="single" w:sz="4" w:space="0" w:color="auto"/>
        <w:right w:val="single" w:sz="8" w:space="0" w:color="auto"/>
      </w:pBdr>
      <w:spacing w:before="100" w:beforeAutospacing="1" w:after="100" w:afterAutospacing="1"/>
      <w:jc w:val="left"/>
    </w:pPr>
    <w:rPr>
      <w:rFonts w:ascii="Times New Roman" w:hAnsi="Times New Roman"/>
      <w:sz w:val="24"/>
    </w:rPr>
  </w:style>
  <w:style w:type="paragraph" w:customStyle="1" w:styleId="xl36">
    <w:name w:val="xl36"/>
    <w:basedOn w:val="Normal"/>
    <w:rsid w:val="00DD4176"/>
    <w:pPr>
      <w:pBdr>
        <w:left w:val="single" w:sz="8" w:space="0" w:color="auto"/>
        <w:bottom w:val="single" w:sz="8" w:space="0" w:color="auto"/>
        <w:right w:val="single" w:sz="4" w:space="0" w:color="auto"/>
      </w:pBdr>
      <w:shd w:val="clear" w:color="auto" w:fill="C0C0C0"/>
      <w:spacing w:before="100" w:beforeAutospacing="1" w:after="100" w:afterAutospacing="1"/>
      <w:jc w:val="left"/>
    </w:pPr>
    <w:rPr>
      <w:rFonts w:cs="Arial"/>
      <w:color w:val="000080"/>
      <w:sz w:val="24"/>
    </w:rPr>
  </w:style>
  <w:style w:type="paragraph" w:customStyle="1" w:styleId="xl37">
    <w:name w:val="xl37"/>
    <w:basedOn w:val="Normal"/>
    <w:rsid w:val="00DD4176"/>
    <w:pPr>
      <w:pBdr>
        <w:left w:val="single" w:sz="4" w:space="0" w:color="auto"/>
        <w:bottom w:val="single" w:sz="8" w:space="0" w:color="auto"/>
        <w:right w:val="single" w:sz="4" w:space="0" w:color="auto"/>
      </w:pBdr>
      <w:shd w:val="clear" w:color="auto" w:fill="C0C0C0"/>
      <w:spacing w:before="100" w:beforeAutospacing="1" w:after="100" w:afterAutospacing="1"/>
      <w:jc w:val="left"/>
    </w:pPr>
    <w:rPr>
      <w:rFonts w:cs="Arial"/>
      <w:color w:val="000080"/>
      <w:sz w:val="24"/>
    </w:rPr>
  </w:style>
  <w:style w:type="paragraph" w:customStyle="1" w:styleId="xl38">
    <w:name w:val="xl38"/>
    <w:basedOn w:val="Normal"/>
    <w:rsid w:val="00DD4176"/>
    <w:pPr>
      <w:pBdr>
        <w:left w:val="single" w:sz="4" w:space="0" w:color="auto"/>
        <w:bottom w:val="single" w:sz="8" w:space="0" w:color="auto"/>
        <w:right w:val="single" w:sz="8" w:space="0" w:color="auto"/>
      </w:pBdr>
      <w:shd w:val="clear" w:color="auto" w:fill="C0C0C0"/>
      <w:spacing w:before="100" w:beforeAutospacing="1" w:after="100" w:afterAutospacing="1"/>
      <w:jc w:val="left"/>
    </w:pPr>
    <w:rPr>
      <w:rFonts w:cs="Arial"/>
      <w:color w:val="000080"/>
      <w:sz w:val="24"/>
    </w:rPr>
  </w:style>
  <w:style w:type="paragraph" w:customStyle="1" w:styleId="xl39">
    <w:name w:val="xl39"/>
    <w:basedOn w:val="Normal"/>
    <w:rsid w:val="00DD4176"/>
    <w:pPr>
      <w:pBdr>
        <w:top w:val="single" w:sz="8" w:space="0" w:color="auto"/>
        <w:left w:val="single" w:sz="8" w:space="0" w:color="auto"/>
        <w:bottom w:val="single" w:sz="4" w:space="0" w:color="auto"/>
        <w:right w:val="single" w:sz="4" w:space="0" w:color="auto"/>
      </w:pBdr>
      <w:spacing w:before="100" w:beforeAutospacing="1" w:after="100" w:afterAutospacing="1"/>
      <w:jc w:val="left"/>
    </w:pPr>
    <w:rPr>
      <w:rFonts w:ascii="Times New Roman" w:hAnsi="Times New Roman"/>
      <w:sz w:val="24"/>
    </w:rPr>
  </w:style>
  <w:style w:type="paragraph" w:customStyle="1" w:styleId="xl40">
    <w:name w:val="xl40"/>
    <w:basedOn w:val="Normal"/>
    <w:rsid w:val="00DD4176"/>
    <w:pPr>
      <w:pBdr>
        <w:top w:val="single" w:sz="8" w:space="0" w:color="auto"/>
        <w:left w:val="single" w:sz="4" w:space="0" w:color="auto"/>
        <w:bottom w:val="single" w:sz="4" w:space="0" w:color="auto"/>
        <w:right w:val="single" w:sz="4" w:space="0" w:color="auto"/>
      </w:pBdr>
      <w:spacing w:before="100" w:beforeAutospacing="1" w:after="100" w:afterAutospacing="1"/>
      <w:jc w:val="left"/>
    </w:pPr>
    <w:rPr>
      <w:rFonts w:ascii="Times New Roman" w:hAnsi="Times New Roman"/>
      <w:sz w:val="24"/>
    </w:rPr>
  </w:style>
  <w:style w:type="paragraph" w:customStyle="1" w:styleId="xl41">
    <w:name w:val="xl41"/>
    <w:basedOn w:val="Normal"/>
    <w:rsid w:val="00DD4176"/>
    <w:pPr>
      <w:pBdr>
        <w:top w:val="single" w:sz="8" w:space="0" w:color="auto"/>
        <w:left w:val="single" w:sz="4" w:space="0" w:color="auto"/>
        <w:bottom w:val="single" w:sz="4" w:space="0" w:color="auto"/>
        <w:right w:val="single" w:sz="8" w:space="0" w:color="auto"/>
      </w:pBdr>
      <w:spacing w:before="100" w:beforeAutospacing="1" w:after="100" w:afterAutospacing="1"/>
      <w:jc w:val="left"/>
    </w:pPr>
    <w:rPr>
      <w:rFonts w:ascii="Times New Roman" w:hAnsi="Times New Roman"/>
      <w:sz w:val="24"/>
    </w:rPr>
  </w:style>
  <w:style w:type="paragraph" w:customStyle="1" w:styleId="xl42">
    <w:name w:val="xl42"/>
    <w:basedOn w:val="Normal"/>
    <w:rsid w:val="00DD4176"/>
    <w:pPr>
      <w:pBdr>
        <w:top w:val="single" w:sz="4" w:space="0" w:color="auto"/>
        <w:left w:val="single" w:sz="8" w:space="0" w:color="auto"/>
        <w:right w:val="single" w:sz="4" w:space="0" w:color="auto"/>
      </w:pBdr>
      <w:spacing w:before="100" w:beforeAutospacing="1" w:after="100" w:afterAutospacing="1"/>
      <w:jc w:val="left"/>
    </w:pPr>
    <w:rPr>
      <w:rFonts w:ascii="Times New Roman" w:hAnsi="Times New Roman"/>
      <w:sz w:val="24"/>
    </w:rPr>
  </w:style>
  <w:style w:type="paragraph" w:customStyle="1" w:styleId="xl43">
    <w:name w:val="xl43"/>
    <w:basedOn w:val="Normal"/>
    <w:rsid w:val="00DD4176"/>
    <w:pPr>
      <w:pBdr>
        <w:top w:val="single" w:sz="4" w:space="0" w:color="auto"/>
        <w:left w:val="single" w:sz="4" w:space="0" w:color="auto"/>
        <w:right w:val="single" w:sz="8" w:space="0" w:color="auto"/>
      </w:pBdr>
      <w:spacing w:before="100" w:beforeAutospacing="1" w:after="100" w:afterAutospacing="1"/>
      <w:jc w:val="left"/>
    </w:pPr>
    <w:rPr>
      <w:rFonts w:ascii="Times New Roman" w:hAnsi="Times New Roman"/>
      <w:sz w:val="24"/>
    </w:rPr>
  </w:style>
  <w:style w:type="paragraph" w:customStyle="1" w:styleId="xl44">
    <w:name w:val="xl44"/>
    <w:basedOn w:val="Normal"/>
    <w:rsid w:val="00DD4176"/>
    <w:pPr>
      <w:pBdr>
        <w:top w:val="single" w:sz="4" w:space="0" w:color="auto"/>
        <w:left w:val="single" w:sz="4" w:space="0" w:color="auto"/>
        <w:right w:val="single" w:sz="4" w:space="0" w:color="auto"/>
      </w:pBdr>
      <w:spacing w:before="100" w:beforeAutospacing="1" w:after="100" w:afterAutospacing="1"/>
      <w:jc w:val="left"/>
    </w:pPr>
    <w:rPr>
      <w:rFonts w:ascii="Times New Roman" w:hAnsi="Times New Roman"/>
      <w:sz w:val="24"/>
    </w:rPr>
  </w:style>
  <w:style w:type="paragraph" w:customStyle="1" w:styleId="xl45">
    <w:name w:val="xl45"/>
    <w:basedOn w:val="Normal"/>
    <w:rsid w:val="00DD4176"/>
    <w:pPr>
      <w:pBdr>
        <w:top w:val="single" w:sz="4" w:space="0" w:color="auto"/>
        <w:left w:val="single" w:sz="8" w:space="0" w:color="auto"/>
        <w:bottom w:val="single" w:sz="4" w:space="0" w:color="auto"/>
        <w:right w:val="single" w:sz="4" w:space="0" w:color="auto"/>
      </w:pBdr>
      <w:spacing w:before="100" w:beforeAutospacing="1" w:after="100" w:afterAutospacing="1"/>
      <w:jc w:val="left"/>
    </w:pPr>
    <w:rPr>
      <w:rFonts w:ascii="Times New Roman" w:hAnsi="Times New Roman"/>
      <w:sz w:val="24"/>
    </w:rPr>
  </w:style>
  <w:style w:type="paragraph" w:styleId="ListParagraph">
    <w:name w:val="List Paragraph"/>
    <w:basedOn w:val="Normal"/>
    <w:uiPriority w:val="34"/>
    <w:qFormat/>
    <w:rsid w:val="009944A3"/>
    <w:pPr>
      <w:numPr>
        <w:numId w:val="11"/>
      </w:numPr>
    </w:pPr>
    <w:rPr>
      <w:lang w:eastAsia="en-GB"/>
    </w:rPr>
  </w:style>
  <w:style w:type="character" w:customStyle="1" w:styleId="FooterChar">
    <w:name w:val="Footer Char"/>
    <w:basedOn w:val="DefaultParagraphFont"/>
    <w:link w:val="Footer"/>
    <w:rsid w:val="005B0D17"/>
    <w:rPr>
      <w:rFonts w:ascii="Tahoma" w:hAnsi="Tahoma"/>
      <w:szCs w:val="24"/>
      <w:lang w:eastAsia="en-US"/>
    </w:rPr>
  </w:style>
  <w:style w:type="paragraph" w:styleId="BalloonText">
    <w:name w:val="Balloon Text"/>
    <w:basedOn w:val="Normal"/>
    <w:link w:val="BalloonTextChar"/>
    <w:rsid w:val="007928BF"/>
    <w:rPr>
      <w:rFonts w:cs="Tahoma"/>
      <w:sz w:val="16"/>
      <w:szCs w:val="16"/>
    </w:rPr>
  </w:style>
  <w:style w:type="character" w:customStyle="1" w:styleId="BalloonTextChar">
    <w:name w:val="Balloon Text Char"/>
    <w:basedOn w:val="DefaultParagraphFont"/>
    <w:link w:val="BalloonText"/>
    <w:rsid w:val="007928BF"/>
    <w:rPr>
      <w:rFonts w:ascii="Tahoma" w:hAnsi="Tahoma" w:cs="Tahoma"/>
      <w:sz w:val="16"/>
      <w:szCs w:val="16"/>
      <w:lang w:eastAsia="en-US"/>
    </w:rPr>
  </w:style>
  <w:style w:type="character" w:styleId="Emphasis">
    <w:name w:val="Emphasis"/>
    <w:basedOn w:val="DefaultParagraphFont"/>
    <w:qFormat/>
    <w:rsid w:val="00385AA1"/>
    <w:rPr>
      <w:i/>
      <w:iCs/>
    </w:rPr>
  </w:style>
  <w:style w:type="table" w:styleId="TableGrid">
    <w:name w:val="Table Grid"/>
    <w:basedOn w:val="TableNormal"/>
    <w:rsid w:val="003E2A7C"/>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Standard">
    <w:name w:val="Standard"/>
    <w:rsid w:val="00642FD4"/>
    <w:pPr>
      <w:suppressAutoHyphens/>
      <w:autoSpaceDN w:val="0"/>
    </w:pPr>
    <w:rPr>
      <w:rFonts w:ascii="Liberation Serif" w:eastAsia="Noto Sans CJK SC Regular" w:hAnsi="Liberation Serif" w:cs="FreeSans"/>
      <w:kern w:val="3"/>
      <w:sz w:val="24"/>
      <w:szCs w:val="24"/>
      <w:lang w:eastAsia="zh-CN" w:bidi="hi-IN"/>
    </w:rPr>
  </w:style>
  <w:style w:type="paragraph" w:customStyle="1" w:styleId="Default">
    <w:name w:val="Default"/>
    <w:rsid w:val="00AB3C76"/>
    <w:pPr>
      <w:autoSpaceDE w:val="0"/>
      <w:autoSpaceDN w:val="0"/>
      <w:adjustRightInd w:val="0"/>
    </w:pPr>
    <w:rPr>
      <w:rFonts w:ascii="Symbol" w:hAnsi="Symbol" w:cs="Symbol"/>
      <w:color w:val="000000"/>
      <w:sz w:val="24"/>
      <w:szCs w:val="24"/>
      <w:lang w:val="en-US"/>
    </w:rPr>
  </w:style>
  <w:style w:type="paragraph" w:customStyle="1" w:styleId="TableContents">
    <w:name w:val="Table Contents"/>
    <w:basedOn w:val="Normal"/>
    <w:rsid w:val="00C65E5D"/>
    <w:pPr>
      <w:widowControl w:val="0"/>
      <w:suppressLineNumbers/>
      <w:suppressAutoHyphens/>
      <w:jc w:val="left"/>
    </w:pPr>
    <w:rPr>
      <w:rFonts w:ascii="Times New Roman" w:eastAsia="SimSun" w:hAnsi="Times New Roman" w:cs="Arial"/>
      <w:kern w:val="1"/>
      <w:sz w:val="24"/>
      <w:lang w:eastAsia="hi-IN" w:bidi="hi-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71C4A"/>
    <w:pPr>
      <w:jc w:val="both"/>
    </w:pPr>
    <w:rPr>
      <w:rFonts w:ascii="Tahoma" w:hAnsi="Tahoma"/>
      <w:szCs w:val="24"/>
      <w:lang w:eastAsia="en-US"/>
    </w:rPr>
  </w:style>
  <w:style w:type="paragraph" w:styleId="Heading1">
    <w:name w:val="heading 1"/>
    <w:aliases w:val="h1,l1,H1,1,PRTM Heading 1,level 1,level1,Titre 1,Oscar Faber 1,11,12,13,14,15,16,17,18,19,110,111,112,113,114,115,121,131,141,151,161,171,181,191,116,122,132,142,152,162,172,182,192,117,123,133,143,153,163,173,183,193,don't use,section,chapter"/>
    <w:basedOn w:val="Normal"/>
    <w:next w:val="Normal"/>
    <w:qFormat/>
    <w:rsid w:val="00DD4176"/>
    <w:pPr>
      <w:keepNext/>
      <w:numPr>
        <w:numId w:val="12"/>
      </w:numPr>
      <w:spacing w:before="360" w:after="240"/>
      <w:outlineLvl w:val="0"/>
    </w:pPr>
    <w:rPr>
      <w:b/>
      <w:sz w:val="40"/>
    </w:rPr>
  </w:style>
  <w:style w:type="paragraph" w:styleId="Heading2">
    <w:name w:val="heading 2"/>
    <w:aliases w:val="h2,l2,H2,toc,level2,heading 2,2,PRTM Heading 2,Oscar Faber 2,21,22,23,24,25,26,27,28,29,210,211,212,213,214,215,221,231,241,251,261,271,281,291,216,222,232,242,252,262,272,282,292,217,223,233,243,253,263,273,283,293,2nd level,Header 2,sub-sect"/>
    <w:basedOn w:val="Normal"/>
    <w:next w:val="Normal"/>
    <w:qFormat/>
    <w:rsid w:val="00DD4176"/>
    <w:pPr>
      <w:keepNext/>
      <w:numPr>
        <w:ilvl w:val="1"/>
        <w:numId w:val="12"/>
      </w:numPr>
      <w:spacing w:before="360" w:after="240"/>
      <w:outlineLvl w:val="1"/>
    </w:pPr>
    <w:rPr>
      <w:b/>
      <w:bCs/>
      <w:sz w:val="32"/>
    </w:rPr>
  </w:style>
  <w:style w:type="paragraph" w:styleId="Heading3">
    <w:name w:val="heading 3"/>
    <w:aliases w:val="Heading 14,H3,h3,l3,3,heading 3,Oscar Faber 3,3rd level,h31,31,h32,32,h33,33,h34,34,h35,35,sub-sub,sub-sub1,sub-sub2,sub-sub3,sub-sub4,sub section header,subsect,311,sub-sub11,Überschrift 3,- do not use,Sub-subsect heading,b,3 bullet,SECOND,B1"/>
    <w:basedOn w:val="Normal"/>
    <w:next w:val="Normal"/>
    <w:qFormat/>
    <w:rsid w:val="00DD4176"/>
    <w:pPr>
      <w:keepNext/>
      <w:numPr>
        <w:ilvl w:val="2"/>
        <w:numId w:val="12"/>
      </w:numPr>
      <w:spacing w:before="360" w:after="240"/>
      <w:outlineLvl w:val="2"/>
    </w:pPr>
    <w:rPr>
      <w:b/>
      <w:i/>
      <w:sz w:val="28"/>
    </w:rPr>
  </w:style>
  <w:style w:type="paragraph" w:styleId="Heading4">
    <w:name w:val="heading 4"/>
    <w:aliases w:val="h4,4th level,Schedules,4,Appendices,Schedules1,Schedules2,Schedules11,Sub-Minor,Überschrift 4,bullet indent,Te,H4,l4"/>
    <w:basedOn w:val="Normal"/>
    <w:next w:val="Normal"/>
    <w:qFormat/>
    <w:rsid w:val="00DD4176"/>
    <w:pPr>
      <w:keepNext/>
      <w:numPr>
        <w:ilvl w:val="3"/>
        <w:numId w:val="12"/>
      </w:numPr>
      <w:jc w:val="center"/>
      <w:outlineLvl w:val="3"/>
    </w:pPr>
    <w:rPr>
      <w:rFonts w:ascii="Verdana" w:hAnsi="Verdana"/>
      <w:color w:val="333399"/>
      <w:sz w:val="56"/>
    </w:rPr>
  </w:style>
  <w:style w:type="paragraph" w:styleId="Heading5">
    <w:name w:val="heading 5"/>
    <w:basedOn w:val="Normal"/>
    <w:next w:val="Normal"/>
    <w:qFormat/>
    <w:rsid w:val="00DD4176"/>
    <w:pPr>
      <w:keepNext/>
      <w:numPr>
        <w:ilvl w:val="4"/>
        <w:numId w:val="12"/>
      </w:numPr>
      <w:spacing w:before="120" w:after="120"/>
      <w:outlineLvl w:val="4"/>
    </w:pPr>
    <w:rPr>
      <w:b/>
    </w:rPr>
  </w:style>
  <w:style w:type="paragraph" w:styleId="Heading6">
    <w:name w:val="heading 6"/>
    <w:basedOn w:val="Normal"/>
    <w:next w:val="Normal"/>
    <w:qFormat/>
    <w:rsid w:val="00DD4176"/>
    <w:pPr>
      <w:numPr>
        <w:ilvl w:val="5"/>
        <w:numId w:val="12"/>
      </w:numPr>
      <w:spacing w:before="240" w:after="60"/>
      <w:outlineLvl w:val="5"/>
    </w:pPr>
    <w:rPr>
      <w:rFonts w:ascii="Times New Roman" w:hAnsi="Times New Roman"/>
      <w:b/>
      <w:bCs/>
      <w:sz w:val="22"/>
      <w:szCs w:val="22"/>
    </w:rPr>
  </w:style>
  <w:style w:type="paragraph" w:styleId="Heading7">
    <w:name w:val="heading 7"/>
    <w:basedOn w:val="Normal"/>
    <w:next w:val="Normal"/>
    <w:qFormat/>
    <w:rsid w:val="00DD4176"/>
    <w:pPr>
      <w:numPr>
        <w:ilvl w:val="6"/>
        <w:numId w:val="12"/>
      </w:numPr>
      <w:spacing w:before="240" w:after="60"/>
      <w:outlineLvl w:val="6"/>
    </w:pPr>
    <w:rPr>
      <w:rFonts w:ascii="Times New Roman" w:hAnsi="Times New Roman"/>
      <w:sz w:val="24"/>
    </w:rPr>
  </w:style>
  <w:style w:type="paragraph" w:styleId="Heading8">
    <w:name w:val="heading 8"/>
    <w:basedOn w:val="Normal"/>
    <w:next w:val="Normal"/>
    <w:qFormat/>
    <w:rsid w:val="00DD4176"/>
    <w:pPr>
      <w:numPr>
        <w:ilvl w:val="7"/>
        <w:numId w:val="12"/>
      </w:numPr>
      <w:spacing w:before="240" w:after="60"/>
      <w:outlineLvl w:val="7"/>
    </w:pPr>
    <w:rPr>
      <w:rFonts w:ascii="Times New Roman" w:hAnsi="Times New Roman"/>
      <w:i/>
      <w:iCs/>
      <w:sz w:val="24"/>
    </w:rPr>
  </w:style>
  <w:style w:type="paragraph" w:styleId="Heading9">
    <w:name w:val="heading 9"/>
    <w:basedOn w:val="Normal"/>
    <w:next w:val="Normal"/>
    <w:qFormat/>
    <w:rsid w:val="00DD4176"/>
    <w:pPr>
      <w:numPr>
        <w:ilvl w:val="8"/>
        <w:numId w:val="12"/>
      </w:numPr>
      <w:spacing w:before="240" w:after="60"/>
      <w:outlineLvl w:val="8"/>
    </w:pPr>
    <w:rPr>
      <w:rFonts w:cs="Arial"/>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392DBA"/>
    <w:rPr>
      <w:rFonts w:ascii="Tahoma" w:hAnsi="Tahoma"/>
      <w:color w:val="0000FF"/>
      <w:u w:val="single"/>
    </w:rPr>
  </w:style>
  <w:style w:type="paragraph" w:styleId="Header">
    <w:name w:val="header"/>
    <w:basedOn w:val="Normal"/>
    <w:rsid w:val="00DD4176"/>
    <w:pPr>
      <w:tabs>
        <w:tab w:val="center" w:pos="4153"/>
        <w:tab w:val="right" w:pos="8306"/>
      </w:tabs>
    </w:pPr>
  </w:style>
  <w:style w:type="paragraph" w:styleId="BodyText">
    <w:name w:val="Body Text"/>
    <w:basedOn w:val="Normal"/>
    <w:rsid w:val="00DD4176"/>
    <w:pPr>
      <w:jc w:val="center"/>
    </w:pPr>
    <w:rPr>
      <w:b/>
      <w:bCs/>
      <w:sz w:val="52"/>
    </w:rPr>
  </w:style>
  <w:style w:type="paragraph" w:styleId="Footer">
    <w:name w:val="footer"/>
    <w:basedOn w:val="Normal"/>
    <w:link w:val="FooterChar"/>
    <w:rsid w:val="00DD4176"/>
    <w:pPr>
      <w:tabs>
        <w:tab w:val="center" w:pos="4153"/>
        <w:tab w:val="right" w:pos="8306"/>
      </w:tabs>
    </w:pPr>
  </w:style>
  <w:style w:type="character" w:styleId="FollowedHyperlink">
    <w:name w:val="FollowedHyperlink"/>
    <w:basedOn w:val="DefaultParagraphFont"/>
    <w:rsid w:val="00392DBA"/>
    <w:rPr>
      <w:rFonts w:ascii="Tahoma" w:hAnsi="Tahoma"/>
      <w:color w:val="800080"/>
      <w:u w:val="single"/>
    </w:rPr>
  </w:style>
  <w:style w:type="character" w:styleId="Strong">
    <w:name w:val="Strong"/>
    <w:basedOn w:val="DefaultParagraphFont"/>
    <w:qFormat/>
    <w:rsid w:val="00A71C4A"/>
    <w:rPr>
      <w:b/>
      <w:bCs/>
    </w:rPr>
  </w:style>
  <w:style w:type="paragraph" w:styleId="BodyText2">
    <w:name w:val="Body Text 2"/>
    <w:basedOn w:val="Normal"/>
    <w:rsid w:val="00DD4176"/>
  </w:style>
  <w:style w:type="paragraph" w:styleId="TOC1">
    <w:name w:val="toc 1"/>
    <w:basedOn w:val="Normal"/>
    <w:next w:val="Normal"/>
    <w:autoRedefine/>
    <w:uiPriority w:val="39"/>
    <w:rsid w:val="00DD4176"/>
    <w:pPr>
      <w:spacing w:before="120" w:after="120"/>
    </w:pPr>
    <w:rPr>
      <w:rFonts w:ascii="Times New Roman" w:hAnsi="Times New Roman"/>
      <w:b/>
      <w:bCs/>
      <w:caps/>
    </w:rPr>
  </w:style>
  <w:style w:type="paragraph" w:styleId="TOC2">
    <w:name w:val="toc 2"/>
    <w:basedOn w:val="Normal"/>
    <w:next w:val="Normal"/>
    <w:autoRedefine/>
    <w:uiPriority w:val="39"/>
    <w:rsid w:val="00DD4176"/>
    <w:pPr>
      <w:ind w:left="200"/>
    </w:pPr>
    <w:rPr>
      <w:rFonts w:ascii="Times New Roman" w:hAnsi="Times New Roman"/>
      <w:smallCaps/>
    </w:rPr>
  </w:style>
  <w:style w:type="paragraph" w:styleId="TOC3">
    <w:name w:val="toc 3"/>
    <w:basedOn w:val="Normal"/>
    <w:next w:val="Normal"/>
    <w:autoRedefine/>
    <w:semiHidden/>
    <w:rsid w:val="00DD4176"/>
    <w:pPr>
      <w:ind w:left="400"/>
    </w:pPr>
    <w:rPr>
      <w:rFonts w:ascii="Times New Roman" w:hAnsi="Times New Roman"/>
      <w:i/>
      <w:iCs/>
    </w:rPr>
  </w:style>
  <w:style w:type="paragraph" w:styleId="TOC4">
    <w:name w:val="toc 4"/>
    <w:basedOn w:val="Normal"/>
    <w:next w:val="Normal"/>
    <w:autoRedefine/>
    <w:semiHidden/>
    <w:rsid w:val="00DD4176"/>
    <w:pPr>
      <w:ind w:left="600"/>
    </w:pPr>
    <w:rPr>
      <w:rFonts w:ascii="Times New Roman" w:hAnsi="Times New Roman"/>
      <w:szCs w:val="21"/>
    </w:rPr>
  </w:style>
  <w:style w:type="paragraph" w:styleId="TOC5">
    <w:name w:val="toc 5"/>
    <w:basedOn w:val="Normal"/>
    <w:next w:val="Normal"/>
    <w:autoRedefine/>
    <w:semiHidden/>
    <w:rsid w:val="00DD4176"/>
    <w:pPr>
      <w:ind w:left="800"/>
    </w:pPr>
    <w:rPr>
      <w:rFonts w:ascii="Times New Roman" w:hAnsi="Times New Roman"/>
      <w:szCs w:val="21"/>
    </w:rPr>
  </w:style>
  <w:style w:type="paragraph" w:styleId="TOC6">
    <w:name w:val="toc 6"/>
    <w:basedOn w:val="Normal"/>
    <w:next w:val="Normal"/>
    <w:autoRedefine/>
    <w:semiHidden/>
    <w:rsid w:val="00DD4176"/>
    <w:pPr>
      <w:ind w:left="1000"/>
    </w:pPr>
    <w:rPr>
      <w:rFonts w:ascii="Times New Roman" w:hAnsi="Times New Roman"/>
      <w:szCs w:val="21"/>
    </w:rPr>
  </w:style>
  <w:style w:type="paragraph" w:styleId="TOC7">
    <w:name w:val="toc 7"/>
    <w:basedOn w:val="Normal"/>
    <w:next w:val="Normal"/>
    <w:autoRedefine/>
    <w:semiHidden/>
    <w:rsid w:val="00DD4176"/>
    <w:pPr>
      <w:ind w:left="1200"/>
    </w:pPr>
    <w:rPr>
      <w:rFonts w:ascii="Times New Roman" w:hAnsi="Times New Roman"/>
      <w:szCs w:val="21"/>
    </w:rPr>
  </w:style>
  <w:style w:type="paragraph" w:styleId="TOC8">
    <w:name w:val="toc 8"/>
    <w:basedOn w:val="Normal"/>
    <w:next w:val="Normal"/>
    <w:autoRedefine/>
    <w:semiHidden/>
    <w:rsid w:val="00DD4176"/>
    <w:pPr>
      <w:ind w:left="1400"/>
    </w:pPr>
    <w:rPr>
      <w:rFonts w:ascii="Times New Roman" w:hAnsi="Times New Roman"/>
      <w:szCs w:val="21"/>
    </w:rPr>
  </w:style>
  <w:style w:type="paragraph" w:styleId="TOC9">
    <w:name w:val="toc 9"/>
    <w:basedOn w:val="Normal"/>
    <w:next w:val="Normal"/>
    <w:autoRedefine/>
    <w:semiHidden/>
    <w:rsid w:val="00DD4176"/>
    <w:pPr>
      <w:ind w:left="1600"/>
    </w:pPr>
    <w:rPr>
      <w:rFonts w:ascii="Times New Roman" w:hAnsi="Times New Roman"/>
      <w:szCs w:val="21"/>
    </w:rPr>
  </w:style>
  <w:style w:type="paragraph" w:styleId="BlockText">
    <w:name w:val="Block Text"/>
    <w:basedOn w:val="Normal"/>
    <w:rsid w:val="00DD4176"/>
    <w:pPr>
      <w:spacing w:after="120"/>
      <w:ind w:left="1440" w:right="1440"/>
    </w:pPr>
  </w:style>
  <w:style w:type="paragraph" w:styleId="BodyText3">
    <w:name w:val="Body Text 3"/>
    <w:basedOn w:val="Normal"/>
    <w:rsid w:val="00DD4176"/>
    <w:pPr>
      <w:spacing w:after="120"/>
    </w:pPr>
    <w:rPr>
      <w:sz w:val="16"/>
      <w:szCs w:val="16"/>
    </w:rPr>
  </w:style>
  <w:style w:type="paragraph" w:styleId="BodyTextFirstIndent">
    <w:name w:val="Body Text First Indent"/>
    <w:basedOn w:val="BodyText"/>
    <w:rsid w:val="00DD4176"/>
    <w:pPr>
      <w:spacing w:after="120"/>
      <w:ind w:firstLine="210"/>
      <w:jc w:val="left"/>
    </w:pPr>
    <w:rPr>
      <w:b w:val="0"/>
      <w:bCs w:val="0"/>
      <w:sz w:val="20"/>
    </w:rPr>
  </w:style>
  <w:style w:type="paragraph" w:styleId="BodyTextIndent">
    <w:name w:val="Body Text Indent"/>
    <w:basedOn w:val="Normal"/>
    <w:rsid w:val="00DD4176"/>
    <w:pPr>
      <w:spacing w:after="120"/>
      <w:ind w:left="283"/>
    </w:pPr>
  </w:style>
  <w:style w:type="paragraph" w:styleId="BodyTextFirstIndent2">
    <w:name w:val="Body Text First Indent 2"/>
    <w:basedOn w:val="BodyTextIndent"/>
    <w:rsid w:val="00DD4176"/>
    <w:pPr>
      <w:ind w:firstLine="210"/>
    </w:pPr>
  </w:style>
  <w:style w:type="paragraph" w:styleId="BodyTextIndent2">
    <w:name w:val="Body Text Indent 2"/>
    <w:basedOn w:val="Normal"/>
    <w:rsid w:val="00DD4176"/>
    <w:pPr>
      <w:spacing w:after="120" w:line="480" w:lineRule="auto"/>
      <w:ind w:left="283"/>
    </w:pPr>
  </w:style>
  <w:style w:type="paragraph" w:styleId="BodyTextIndent3">
    <w:name w:val="Body Text Indent 3"/>
    <w:basedOn w:val="Normal"/>
    <w:rsid w:val="00DD4176"/>
    <w:pPr>
      <w:spacing w:after="120"/>
      <w:ind w:left="283"/>
    </w:pPr>
    <w:rPr>
      <w:sz w:val="16"/>
      <w:szCs w:val="16"/>
    </w:rPr>
  </w:style>
  <w:style w:type="paragraph" w:styleId="Caption">
    <w:name w:val="caption"/>
    <w:basedOn w:val="Normal"/>
    <w:next w:val="Normal"/>
    <w:qFormat/>
    <w:rsid w:val="00DD4176"/>
    <w:pPr>
      <w:spacing w:before="120" w:after="120"/>
    </w:pPr>
    <w:rPr>
      <w:b/>
      <w:bCs/>
      <w:szCs w:val="20"/>
    </w:rPr>
  </w:style>
  <w:style w:type="paragraph" w:styleId="Closing">
    <w:name w:val="Closing"/>
    <w:basedOn w:val="Normal"/>
    <w:rsid w:val="00DD4176"/>
    <w:pPr>
      <w:ind w:left="4252"/>
    </w:pPr>
  </w:style>
  <w:style w:type="paragraph" w:styleId="CommentText">
    <w:name w:val="annotation text"/>
    <w:basedOn w:val="Normal"/>
    <w:semiHidden/>
    <w:rsid w:val="00DD4176"/>
    <w:rPr>
      <w:szCs w:val="20"/>
    </w:rPr>
  </w:style>
  <w:style w:type="paragraph" w:styleId="Date">
    <w:name w:val="Date"/>
    <w:basedOn w:val="Normal"/>
    <w:next w:val="Normal"/>
    <w:rsid w:val="00DD4176"/>
  </w:style>
  <w:style w:type="paragraph" w:styleId="DocumentMap">
    <w:name w:val="Document Map"/>
    <w:basedOn w:val="Normal"/>
    <w:semiHidden/>
    <w:rsid w:val="00DD4176"/>
    <w:pPr>
      <w:shd w:val="clear" w:color="auto" w:fill="000080"/>
    </w:pPr>
    <w:rPr>
      <w:rFonts w:cs="Tahoma"/>
    </w:rPr>
  </w:style>
  <w:style w:type="paragraph" w:styleId="E-mailSignature">
    <w:name w:val="E-mail Signature"/>
    <w:basedOn w:val="Normal"/>
    <w:rsid w:val="00DD4176"/>
  </w:style>
  <w:style w:type="paragraph" w:styleId="EndnoteText">
    <w:name w:val="endnote text"/>
    <w:basedOn w:val="Normal"/>
    <w:semiHidden/>
    <w:rsid w:val="00DD4176"/>
    <w:rPr>
      <w:szCs w:val="20"/>
    </w:rPr>
  </w:style>
  <w:style w:type="paragraph" w:styleId="EnvelopeAddress">
    <w:name w:val="envelope address"/>
    <w:basedOn w:val="Normal"/>
    <w:rsid w:val="00DD4176"/>
    <w:pPr>
      <w:framePr w:w="7920" w:h="1980" w:hRule="exact" w:hSpace="180" w:wrap="auto" w:hAnchor="page" w:xAlign="center" w:yAlign="bottom"/>
      <w:ind w:left="2880"/>
    </w:pPr>
    <w:rPr>
      <w:rFonts w:cs="Arial"/>
      <w:sz w:val="24"/>
    </w:rPr>
  </w:style>
  <w:style w:type="paragraph" w:styleId="EnvelopeReturn">
    <w:name w:val="envelope return"/>
    <w:basedOn w:val="Normal"/>
    <w:rsid w:val="00DD4176"/>
    <w:rPr>
      <w:rFonts w:cs="Arial"/>
      <w:szCs w:val="20"/>
    </w:rPr>
  </w:style>
  <w:style w:type="paragraph" w:styleId="FootnoteText">
    <w:name w:val="footnote text"/>
    <w:basedOn w:val="Normal"/>
    <w:semiHidden/>
    <w:rsid w:val="00DD4176"/>
    <w:rPr>
      <w:szCs w:val="20"/>
    </w:rPr>
  </w:style>
  <w:style w:type="paragraph" w:styleId="HTMLAddress">
    <w:name w:val="HTML Address"/>
    <w:basedOn w:val="Normal"/>
    <w:rsid w:val="00DD4176"/>
    <w:rPr>
      <w:i/>
      <w:iCs/>
    </w:rPr>
  </w:style>
  <w:style w:type="paragraph" w:styleId="HTMLPreformatted">
    <w:name w:val="HTML Preformatted"/>
    <w:basedOn w:val="Normal"/>
    <w:rsid w:val="00DD4176"/>
    <w:rPr>
      <w:rFonts w:ascii="Courier New" w:hAnsi="Courier New" w:cs="Courier New"/>
      <w:szCs w:val="20"/>
    </w:rPr>
  </w:style>
  <w:style w:type="paragraph" w:styleId="Index1">
    <w:name w:val="index 1"/>
    <w:basedOn w:val="Normal"/>
    <w:next w:val="Normal"/>
    <w:autoRedefine/>
    <w:semiHidden/>
    <w:rsid w:val="00DD4176"/>
    <w:pPr>
      <w:ind w:left="200" w:hanging="200"/>
    </w:pPr>
  </w:style>
  <w:style w:type="paragraph" w:styleId="Index2">
    <w:name w:val="index 2"/>
    <w:basedOn w:val="Normal"/>
    <w:next w:val="Normal"/>
    <w:autoRedefine/>
    <w:semiHidden/>
    <w:rsid w:val="00DD4176"/>
    <w:pPr>
      <w:ind w:left="400" w:hanging="200"/>
    </w:pPr>
  </w:style>
  <w:style w:type="paragraph" w:styleId="Index3">
    <w:name w:val="index 3"/>
    <w:basedOn w:val="Normal"/>
    <w:next w:val="Normal"/>
    <w:autoRedefine/>
    <w:semiHidden/>
    <w:rsid w:val="00DD4176"/>
    <w:pPr>
      <w:ind w:left="600" w:hanging="200"/>
    </w:pPr>
  </w:style>
  <w:style w:type="paragraph" w:styleId="Index4">
    <w:name w:val="index 4"/>
    <w:basedOn w:val="Normal"/>
    <w:next w:val="Normal"/>
    <w:autoRedefine/>
    <w:semiHidden/>
    <w:rsid w:val="00DD4176"/>
    <w:pPr>
      <w:ind w:left="800" w:hanging="200"/>
    </w:pPr>
  </w:style>
  <w:style w:type="paragraph" w:styleId="Index5">
    <w:name w:val="index 5"/>
    <w:basedOn w:val="Normal"/>
    <w:next w:val="Normal"/>
    <w:autoRedefine/>
    <w:semiHidden/>
    <w:rsid w:val="00DD4176"/>
    <w:pPr>
      <w:ind w:left="1000" w:hanging="200"/>
    </w:pPr>
  </w:style>
  <w:style w:type="paragraph" w:styleId="Index6">
    <w:name w:val="index 6"/>
    <w:basedOn w:val="Normal"/>
    <w:next w:val="Normal"/>
    <w:autoRedefine/>
    <w:semiHidden/>
    <w:rsid w:val="00DD4176"/>
    <w:pPr>
      <w:ind w:left="1200" w:hanging="200"/>
    </w:pPr>
  </w:style>
  <w:style w:type="paragraph" w:styleId="Index7">
    <w:name w:val="index 7"/>
    <w:basedOn w:val="Normal"/>
    <w:next w:val="Normal"/>
    <w:autoRedefine/>
    <w:semiHidden/>
    <w:rsid w:val="00DD4176"/>
    <w:pPr>
      <w:ind w:left="1400" w:hanging="200"/>
    </w:pPr>
  </w:style>
  <w:style w:type="paragraph" w:styleId="Index8">
    <w:name w:val="index 8"/>
    <w:basedOn w:val="Normal"/>
    <w:next w:val="Normal"/>
    <w:autoRedefine/>
    <w:semiHidden/>
    <w:rsid w:val="00DD4176"/>
    <w:pPr>
      <w:ind w:left="1600" w:hanging="200"/>
    </w:pPr>
  </w:style>
  <w:style w:type="paragraph" w:styleId="Index9">
    <w:name w:val="index 9"/>
    <w:basedOn w:val="Normal"/>
    <w:next w:val="Normal"/>
    <w:autoRedefine/>
    <w:semiHidden/>
    <w:rsid w:val="00DD4176"/>
    <w:pPr>
      <w:ind w:left="1800" w:hanging="200"/>
    </w:pPr>
  </w:style>
  <w:style w:type="paragraph" w:styleId="IndexHeading">
    <w:name w:val="index heading"/>
    <w:basedOn w:val="Normal"/>
    <w:next w:val="Index1"/>
    <w:semiHidden/>
    <w:rsid w:val="00DD4176"/>
    <w:rPr>
      <w:rFonts w:cs="Arial"/>
      <w:b/>
      <w:bCs/>
    </w:rPr>
  </w:style>
  <w:style w:type="paragraph" w:styleId="List">
    <w:name w:val="List"/>
    <w:basedOn w:val="Normal"/>
    <w:rsid w:val="00DD4176"/>
    <w:pPr>
      <w:ind w:left="283" w:hanging="283"/>
    </w:pPr>
  </w:style>
  <w:style w:type="paragraph" w:styleId="List2">
    <w:name w:val="List 2"/>
    <w:basedOn w:val="Normal"/>
    <w:rsid w:val="00DD4176"/>
    <w:pPr>
      <w:ind w:left="566" w:hanging="283"/>
    </w:pPr>
  </w:style>
  <w:style w:type="paragraph" w:styleId="List3">
    <w:name w:val="List 3"/>
    <w:basedOn w:val="Normal"/>
    <w:rsid w:val="00DD4176"/>
    <w:pPr>
      <w:ind w:left="849" w:hanging="283"/>
    </w:pPr>
  </w:style>
  <w:style w:type="paragraph" w:styleId="List4">
    <w:name w:val="List 4"/>
    <w:basedOn w:val="Normal"/>
    <w:rsid w:val="00DD4176"/>
    <w:pPr>
      <w:ind w:left="1132" w:hanging="283"/>
    </w:pPr>
  </w:style>
  <w:style w:type="paragraph" w:styleId="List5">
    <w:name w:val="List 5"/>
    <w:basedOn w:val="Normal"/>
    <w:rsid w:val="00DD4176"/>
    <w:pPr>
      <w:ind w:left="1415" w:hanging="283"/>
    </w:pPr>
  </w:style>
  <w:style w:type="paragraph" w:styleId="ListBullet">
    <w:name w:val="List Bullet"/>
    <w:basedOn w:val="Normal"/>
    <w:autoRedefine/>
    <w:rsid w:val="00DD4176"/>
    <w:pPr>
      <w:numPr>
        <w:numId w:val="1"/>
      </w:numPr>
    </w:pPr>
  </w:style>
  <w:style w:type="paragraph" w:styleId="ListBullet2">
    <w:name w:val="List Bullet 2"/>
    <w:basedOn w:val="Normal"/>
    <w:autoRedefine/>
    <w:rsid w:val="00DD4176"/>
    <w:pPr>
      <w:numPr>
        <w:numId w:val="2"/>
      </w:numPr>
    </w:pPr>
  </w:style>
  <w:style w:type="paragraph" w:styleId="ListBullet3">
    <w:name w:val="List Bullet 3"/>
    <w:basedOn w:val="Normal"/>
    <w:autoRedefine/>
    <w:rsid w:val="00DD4176"/>
    <w:pPr>
      <w:numPr>
        <w:numId w:val="3"/>
      </w:numPr>
    </w:pPr>
  </w:style>
  <w:style w:type="paragraph" w:styleId="ListBullet4">
    <w:name w:val="List Bullet 4"/>
    <w:basedOn w:val="Normal"/>
    <w:autoRedefine/>
    <w:rsid w:val="00DD4176"/>
    <w:pPr>
      <w:numPr>
        <w:numId w:val="4"/>
      </w:numPr>
    </w:pPr>
  </w:style>
  <w:style w:type="paragraph" w:styleId="ListBullet5">
    <w:name w:val="List Bullet 5"/>
    <w:basedOn w:val="Normal"/>
    <w:autoRedefine/>
    <w:rsid w:val="00DD4176"/>
    <w:pPr>
      <w:numPr>
        <w:numId w:val="5"/>
      </w:numPr>
    </w:pPr>
  </w:style>
  <w:style w:type="paragraph" w:styleId="ListContinue">
    <w:name w:val="List Continue"/>
    <w:basedOn w:val="Normal"/>
    <w:rsid w:val="00DD4176"/>
    <w:pPr>
      <w:spacing w:after="120"/>
      <w:ind w:left="283"/>
    </w:pPr>
  </w:style>
  <w:style w:type="paragraph" w:styleId="ListContinue2">
    <w:name w:val="List Continue 2"/>
    <w:basedOn w:val="Normal"/>
    <w:rsid w:val="00DD4176"/>
    <w:pPr>
      <w:spacing w:after="120"/>
      <w:ind w:left="566"/>
    </w:pPr>
  </w:style>
  <w:style w:type="paragraph" w:styleId="ListContinue3">
    <w:name w:val="List Continue 3"/>
    <w:basedOn w:val="Normal"/>
    <w:rsid w:val="00DD4176"/>
    <w:pPr>
      <w:spacing w:after="120"/>
      <w:ind w:left="849"/>
    </w:pPr>
  </w:style>
  <w:style w:type="paragraph" w:styleId="ListContinue4">
    <w:name w:val="List Continue 4"/>
    <w:basedOn w:val="Normal"/>
    <w:rsid w:val="00DD4176"/>
    <w:pPr>
      <w:spacing w:after="120"/>
      <w:ind w:left="1132"/>
    </w:pPr>
  </w:style>
  <w:style w:type="paragraph" w:styleId="ListContinue5">
    <w:name w:val="List Continue 5"/>
    <w:basedOn w:val="Normal"/>
    <w:rsid w:val="00DD4176"/>
    <w:pPr>
      <w:spacing w:after="120"/>
      <w:ind w:left="1415"/>
    </w:pPr>
  </w:style>
  <w:style w:type="paragraph" w:styleId="ListNumber">
    <w:name w:val="List Number"/>
    <w:basedOn w:val="Normal"/>
    <w:rsid w:val="00DD4176"/>
    <w:pPr>
      <w:numPr>
        <w:numId w:val="6"/>
      </w:numPr>
    </w:pPr>
  </w:style>
  <w:style w:type="paragraph" w:styleId="ListNumber2">
    <w:name w:val="List Number 2"/>
    <w:basedOn w:val="Normal"/>
    <w:rsid w:val="00DD4176"/>
    <w:pPr>
      <w:numPr>
        <w:numId w:val="7"/>
      </w:numPr>
    </w:pPr>
  </w:style>
  <w:style w:type="paragraph" w:styleId="ListNumber3">
    <w:name w:val="List Number 3"/>
    <w:basedOn w:val="Normal"/>
    <w:rsid w:val="00DD4176"/>
    <w:pPr>
      <w:numPr>
        <w:numId w:val="8"/>
      </w:numPr>
    </w:pPr>
  </w:style>
  <w:style w:type="paragraph" w:styleId="ListNumber4">
    <w:name w:val="List Number 4"/>
    <w:basedOn w:val="Normal"/>
    <w:rsid w:val="00DD4176"/>
    <w:pPr>
      <w:numPr>
        <w:numId w:val="9"/>
      </w:numPr>
    </w:pPr>
  </w:style>
  <w:style w:type="paragraph" w:styleId="ListNumber5">
    <w:name w:val="List Number 5"/>
    <w:basedOn w:val="Normal"/>
    <w:rsid w:val="00DD4176"/>
    <w:pPr>
      <w:numPr>
        <w:numId w:val="10"/>
      </w:numPr>
    </w:pPr>
  </w:style>
  <w:style w:type="paragraph" w:styleId="MacroText">
    <w:name w:val="macro"/>
    <w:semiHidden/>
    <w:rsid w:val="00DD4176"/>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eastAsia="en-US"/>
    </w:rPr>
  </w:style>
  <w:style w:type="paragraph" w:styleId="MessageHeader">
    <w:name w:val="Message Header"/>
    <w:basedOn w:val="Normal"/>
    <w:rsid w:val="00DD4176"/>
    <w:pPr>
      <w:pBdr>
        <w:top w:val="single" w:sz="6" w:space="1" w:color="auto"/>
        <w:left w:val="single" w:sz="6" w:space="1" w:color="auto"/>
        <w:bottom w:val="single" w:sz="6" w:space="1" w:color="auto"/>
        <w:right w:val="single" w:sz="6" w:space="1" w:color="auto"/>
      </w:pBdr>
      <w:shd w:val="pct20" w:color="auto" w:fill="auto"/>
      <w:ind w:left="1134" w:hanging="1134"/>
    </w:pPr>
    <w:rPr>
      <w:rFonts w:cs="Arial"/>
      <w:sz w:val="24"/>
    </w:rPr>
  </w:style>
  <w:style w:type="paragraph" w:styleId="NormalWeb">
    <w:name w:val="Normal (Web)"/>
    <w:basedOn w:val="Normal"/>
    <w:rsid w:val="00DD4176"/>
    <w:rPr>
      <w:rFonts w:ascii="Times New Roman" w:hAnsi="Times New Roman"/>
      <w:sz w:val="24"/>
    </w:rPr>
  </w:style>
  <w:style w:type="paragraph" w:styleId="NormalIndent">
    <w:name w:val="Normal Indent"/>
    <w:basedOn w:val="Normal"/>
    <w:rsid w:val="00DD4176"/>
    <w:pPr>
      <w:ind w:left="720"/>
    </w:pPr>
  </w:style>
  <w:style w:type="paragraph" w:styleId="NoteHeading">
    <w:name w:val="Note Heading"/>
    <w:basedOn w:val="Normal"/>
    <w:next w:val="Normal"/>
    <w:rsid w:val="00DD4176"/>
  </w:style>
  <w:style w:type="paragraph" w:styleId="PlainText">
    <w:name w:val="Plain Text"/>
    <w:basedOn w:val="Normal"/>
    <w:rsid w:val="00DD4176"/>
    <w:rPr>
      <w:rFonts w:ascii="Courier New" w:hAnsi="Courier New" w:cs="Courier New"/>
      <w:szCs w:val="20"/>
    </w:rPr>
  </w:style>
  <w:style w:type="paragraph" w:styleId="Salutation">
    <w:name w:val="Salutation"/>
    <w:basedOn w:val="Normal"/>
    <w:next w:val="Normal"/>
    <w:rsid w:val="00DD4176"/>
  </w:style>
  <w:style w:type="paragraph" w:styleId="Signature">
    <w:name w:val="Signature"/>
    <w:basedOn w:val="Normal"/>
    <w:rsid w:val="00DD4176"/>
    <w:pPr>
      <w:ind w:left="4252"/>
    </w:pPr>
  </w:style>
  <w:style w:type="paragraph" w:styleId="Subtitle">
    <w:name w:val="Subtitle"/>
    <w:basedOn w:val="Normal"/>
    <w:qFormat/>
    <w:rsid w:val="00DD4176"/>
    <w:pPr>
      <w:spacing w:after="60"/>
      <w:jc w:val="center"/>
      <w:outlineLvl w:val="1"/>
    </w:pPr>
    <w:rPr>
      <w:rFonts w:cs="Arial"/>
      <w:sz w:val="24"/>
    </w:rPr>
  </w:style>
  <w:style w:type="paragraph" w:styleId="TableofAuthorities">
    <w:name w:val="table of authorities"/>
    <w:basedOn w:val="Normal"/>
    <w:next w:val="Normal"/>
    <w:semiHidden/>
    <w:rsid w:val="00DD4176"/>
    <w:pPr>
      <w:ind w:left="200" w:hanging="200"/>
    </w:pPr>
  </w:style>
  <w:style w:type="paragraph" w:styleId="TableofFigures">
    <w:name w:val="table of figures"/>
    <w:basedOn w:val="Normal"/>
    <w:next w:val="Normal"/>
    <w:semiHidden/>
    <w:rsid w:val="00DD4176"/>
    <w:pPr>
      <w:ind w:left="400" w:hanging="400"/>
    </w:pPr>
  </w:style>
  <w:style w:type="paragraph" w:styleId="Title">
    <w:name w:val="Title"/>
    <w:basedOn w:val="Normal"/>
    <w:qFormat/>
    <w:rsid w:val="00DD4176"/>
    <w:pPr>
      <w:spacing w:before="240" w:after="60"/>
      <w:jc w:val="center"/>
      <w:outlineLvl w:val="0"/>
    </w:pPr>
    <w:rPr>
      <w:rFonts w:cs="Arial"/>
      <w:b/>
      <w:bCs/>
      <w:kern w:val="28"/>
      <w:sz w:val="32"/>
      <w:szCs w:val="32"/>
    </w:rPr>
  </w:style>
  <w:style w:type="paragraph" w:styleId="TOAHeading">
    <w:name w:val="toa heading"/>
    <w:basedOn w:val="Normal"/>
    <w:next w:val="Normal"/>
    <w:semiHidden/>
    <w:rsid w:val="00DD4176"/>
    <w:pPr>
      <w:spacing w:before="120"/>
    </w:pPr>
    <w:rPr>
      <w:rFonts w:cs="Arial"/>
      <w:b/>
      <w:bCs/>
      <w:sz w:val="24"/>
    </w:rPr>
  </w:style>
  <w:style w:type="paragraph" w:customStyle="1" w:styleId="xl24">
    <w:name w:val="xl24"/>
    <w:basedOn w:val="Normal"/>
    <w:rsid w:val="00DD4176"/>
    <w:pPr>
      <w:pBdr>
        <w:left w:val="single" w:sz="4" w:space="0" w:color="auto"/>
        <w:bottom w:val="single" w:sz="4" w:space="0" w:color="auto"/>
        <w:right w:val="single" w:sz="4" w:space="0" w:color="auto"/>
      </w:pBdr>
      <w:spacing w:before="100" w:beforeAutospacing="1" w:after="100" w:afterAutospacing="1"/>
      <w:jc w:val="left"/>
    </w:pPr>
    <w:rPr>
      <w:rFonts w:ascii="Times New Roman" w:hAnsi="Times New Roman"/>
      <w:sz w:val="24"/>
    </w:rPr>
  </w:style>
  <w:style w:type="paragraph" w:customStyle="1" w:styleId="xl25">
    <w:name w:val="xl25"/>
    <w:basedOn w:val="Normal"/>
    <w:rsid w:val="00DD4176"/>
    <w:pPr>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Times New Roman" w:hAnsi="Times New Roman"/>
      <w:sz w:val="24"/>
    </w:rPr>
  </w:style>
  <w:style w:type="paragraph" w:customStyle="1" w:styleId="xl26">
    <w:name w:val="xl26"/>
    <w:basedOn w:val="Normal"/>
    <w:rsid w:val="00DD4176"/>
    <w:pPr>
      <w:pBdr>
        <w:top w:val="single" w:sz="8" w:space="0" w:color="auto"/>
        <w:left w:val="single" w:sz="8" w:space="0" w:color="auto"/>
        <w:right w:val="single" w:sz="4" w:space="0" w:color="auto"/>
      </w:pBdr>
      <w:shd w:val="clear" w:color="auto" w:fill="C0C0C0"/>
      <w:spacing w:before="100" w:beforeAutospacing="1" w:after="100" w:afterAutospacing="1"/>
      <w:jc w:val="left"/>
    </w:pPr>
    <w:rPr>
      <w:rFonts w:cs="Arial"/>
      <w:b/>
      <w:bCs/>
      <w:color w:val="000080"/>
      <w:sz w:val="24"/>
    </w:rPr>
  </w:style>
  <w:style w:type="paragraph" w:customStyle="1" w:styleId="xl27">
    <w:name w:val="xl27"/>
    <w:basedOn w:val="Normal"/>
    <w:rsid w:val="00DD4176"/>
    <w:pPr>
      <w:pBdr>
        <w:top w:val="single" w:sz="8" w:space="0" w:color="auto"/>
        <w:left w:val="single" w:sz="4" w:space="0" w:color="auto"/>
        <w:right w:val="single" w:sz="4" w:space="0" w:color="auto"/>
      </w:pBdr>
      <w:shd w:val="clear" w:color="auto" w:fill="C0C0C0"/>
      <w:spacing w:before="100" w:beforeAutospacing="1" w:after="100" w:afterAutospacing="1"/>
      <w:jc w:val="left"/>
    </w:pPr>
    <w:rPr>
      <w:rFonts w:cs="Arial"/>
      <w:b/>
      <w:bCs/>
      <w:color w:val="000080"/>
      <w:sz w:val="24"/>
    </w:rPr>
  </w:style>
  <w:style w:type="paragraph" w:customStyle="1" w:styleId="xl28">
    <w:name w:val="xl28"/>
    <w:basedOn w:val="Normal"/>
    <w:rsid w:val="00DD4176"/>
    <w:pPr>
      <w:pBdr>
        <w:top w:val="single" w:sz="8" w:space="0" w:color="auto"/>
        <w:left w:val="single" w:sz="4" w:space="0" w:color="auto"/>
        <w:right w:val="single" w:sz="8" w:space="0" w:color="auto"/>
      </w:pBdr>
      <w:shd w:val="clear" w:color="auto" w:fill="C0C0C0"/>
      <w:spacing w:before="100" w:beforeAutospacing="1" w:after="100" w:afterAutospacing="1"/>
      <w:jc w:val="left"/>
    </w:pPr>
    <w:rPr>
      <w:rFonts w:cs="Arial"/>
      <w:b/>
      <w:bCs/>
      <w:color w:val="000080"/>
      <w:sz w:val="24"/>
    </w:rPr>
  </w:style>
  <w:style w:type="paragraph" w:customStyle="1" w:styleId="xl29">
    <w:name w:val="xl29"/>
    <w:basedOn w:val="Normal"/>
    <w:rsid w:val="00DD4176"/>
    <w:pPr>
      <w:pBdr>
        <w:top w:val="single" w:sz="4" w:space="0" w:color="auto"/>
        <w:left w:val="single" w:sz="8" w:space="0" w:color="auto"/>
        <w:bottom w:val="single" w:sz="4" w:space="0" w:color="auto"/>
        <w:right w:val="single" w:sz="4" w:space="0" w:color="auto"/>
      </w:pBdr>
      <w:spacing w:before="100" w:beforeAutospacing="1" w:after="100" w:afterAutospacing="1"/>
      <w:jc w:val="left"/>
    </w:pPr>
    <w:rPr>
      <w:rFonts w:ascii="Times New Roman" w:hAnsi="Times New Roman"/>
      <w:sz w:val="24"/>
    </w:rPr>
  </w:style>
  <w:style w:type="paragraph" w:customStyle="1" w:styleId="xl30">
    <w:name w:val="xl30"/>
    <w:basedOn w:val="Normal"/>
    <w:rsid w:val="00DD4176"/>
    <w:pPr>
      <w:pBdr>
        <w:top w:val="single" w:sz="4" w:space="0" w:color="auto"/>
        <w:left w:val="single" w:sz="4" w:space="0" w:color="auto"/>
        <w:bottom w:val="single" w:sz="4" w:space="0" w:color="auto"/>
        <w:right w:val="single" w:sz="8" w:space="0" w:color="auto"/>
      </w:pBdr>
      <w:spacing w:before="100" w:beforeAutospacing="1" w:after="100" w:afterAutospacing="1"/>
      <w:jc w:val="left"/>
    </w:pPr>
    <w:rPr>
      <w:rFonts w:ascii="Times New Roman" w:hAnsi="Times New Roman"/>
      <w:sz w:val="24"/>
    </w:rPr>
  </w:style>
  <w:style w:type="paragraph" w:customStyle="1" w:styleId="xl31">
    <w:name w:val="xl31"/>
    <w:basedOn w:val="Normal"/>
    <w:rsid w:val="00DD4176"/>
    <w:pPr>
      <w:pBdr>
        <w:top w:val="single" w:sz="4" w:space="0" w:color="auto"/>
        <w:left w:val="single" w:sz="8" w:space="0" w:color="auto"/>
        <w:bottom w:val="single" w:sz="8" w:space="0" w:color="auto"/>
        <w:right w:val="single" w:sz="4" w:space="0" w:color="auto"/>
      </w:pBdr>
      <w:spacing w:before="100" w:beforeAutospacing="1" w:after="100" w:afterAutospacing="1"/>
      <w:jc w:val="left"/>
    </w:pPr>
    <w:rPr>
      <w:rFonts w:ascii="Times New Roman" w:hAnsi="Times New Roman"/>
      <w:sz w:val="24"/>
    </w:rPr>
  </w:style>
  <w:style w:type="paragraph" w:customStyle="1" w:styleId="xl32">
    <w:name w:val="xl32"/>
    <w:basedOn w:val="Normal"/>
    <w:rsid w:val="00DD4176"/>
    <w:pPr>
      <w:pBdr>
        <w:top w:val="single" w:sz="4" w:space="0" w:color="auto"/>
        <w:left w:val="single" w:sz="4" w:space="0" w:color="auto"/>
        <w:bottom w:val="single" w:sz="8" w:space="0" w:color="auto"/>
        <w:right w:val="single" w:sz="4" w:space="0" w:color="auto"/>
      </w:pBdr>
      <w:spacing w:before="100" w:beforeAutospacing="1" w:after="100" w:afterAutospacing="1"/>
      <w:jc w:val="left"/>
    </w:pPr>
    <w:rPr>
      <w:rFonts w:ascii="Times New Roman" w:hAnsi="Times New Roman"/>
      <w:sz w:val="24"/>
    </w:rPr>
  </w:style>
  <w:style w:type="paragraph" w:customStyle="1" w:styleId="xl33">
    <w:name w:val="xl33"/>
    <w:basedOn w:val="Normal"/>
    <w:rsid w:val="00DD4176"/>
    <w:pPr>
      <w:pBdr>
        <w:top w:val="single" w:sz="4" w:space="0" w:color="auto"/>
        <w:left w:val="single" w:sz="4" w:space="0" w:color="auto"/>
        <w:bottom w:val="single" w:sz="8" w:space="0" w:color="auto"/>
        <w:right w:val="single" w:sz="8" w:space="0" w:color="auto"/>
      </w:pBdr>
      <w:spacing w:before="100" w:beforeAutospacing="1" w:after="100" w:afterAutospacing="1"/>
      <w:jc w:val="left"/>
    </w:pPr>
    <w:rPr>
      <w:rFonts w:ascii="Times New Roman" w:hAnsi="Times New Roman"/>
      <w:sz w:val="24"/>
    </w:rPr>
  </w:style>
  <w:style w:type="paragraph" w:customStyle="1" w:styleId="xl34">
    <w:name w:val="xl34"/>
    <w:basedOn w:val="Normal"/>
    <w:rsid w:val="00DD4176"/>
    <w:pPr>
      <w:pBdr>
        <w:left w:val="single" w:sz="8" w:space="0" w:color="auto"/>
        <w:bottom w:val="single" w:sz="4" w:space="0" w:color="auto"/>
        <w:right w:val="single" w:sz="4" w:space="0" w:color="auto"/>
      </w:pBdr>
      <w:spacing w:before="100" w:beforeAutospacing="1" w:after="100" w:afterAutospacing="1"/>
      <w:jc w:val="left"/>
    </w:pPr>
    <w:rPr>
      <w:rFonts w:ascii="Times New Roman" w:hAnsi="Times New Roman"/>
      <w:sz w:val="24"/>
    </w:rPr>
  </w:style>
  <w:style w:type="paragraph" w:customStyle="1" w:styleId="xl35">
    <w:name w:val="xl35"/>
    <w:basedOn w:val="Normal"/>
    <w:rsid w:val="00DD4176"/>
    <w:pPr>
      <w:pBdr>
        <w:left w:val="single" w:sz="4" w:space="0" w:color="auto"/>
        <w:bottom w:val="single" w:sz="4" w:space="0" w:color="auto"/>
        <w:right w:val="single" w:sz="8" w:space="0" w:color="auto"/>
      </w:pBdr>
      <w:spacing w:before="100" w:beforeAutospacing="1" w:after="100" w:afterAutospacing="1"/>
      <w:jc w:val="left"/>
    </w:pPr>
    <w:rPr>
      <w:rFonts w:ascii="Times New Roman" w:hAnsi="Times New Roman"/>
      <w:sz w:val="24"/>
    </w:rPr>
  </w:style>
  <w:style w:type="paragraph" w:customStyle="1" w:styleId="xl36">
    <w:name w:val="xl36"/>
    <w:basedOn w:val="Normal"/>
    <w:rsid w:val="00DD4176"/>
    <w:pPr>
      <w:pBdr>
        <w:left w:val="single" w:sz="8" w:space="0" w:color="auto"/>
        <w:bottom w:val="single" w:sz="8" w:space="0" w:color="auto"/>
        <w:right w:val="single" w:sz="4" w:space="0" w:color="auto"/>
      </w:pBdr>
      <w:shd w:val="clear" w:color="auto" w:fill="C0C0C0"/>
      <w:spacing w:before="100" w:beforeAutospacing="1" w:after="100" w:afterAutospacing="1"/>
      <w:jc w:val="left"/>
    </w:pPr>
    <w:rPr>
      <w:rFonts w:cs="Arial"/>
      <w:color w:val="000080"/>
      <w:sz w:val="24"/>
    </w:rPr>
  </w:style>
  <w:style w:type="paragraph" w:customStyle="1" w:styleId="xl37">
    <w:name w:val="xl37"/>
    <w:basedOn w:val="Normal"/>
    <w:rsid w:val="00DD4176"/>
    <w:pPr>
      <w:pBdr>
        <w:left w:val="single" w:sz="4" w:space="0" w:color="auto"/>
        <w:bottom w:val="single" w:sz="8" w:space="0" w:color="auto"/>
        <w:right w:val="single" w:sz="4" w:space="0" w:color="auto"/>
      </w:pBdr>
      <w:shd w:val="clear" w:color="auto" w:fill="C0C0C0"/>
      <w:spacing w:before="100" w:beforeAutospacing="1" w:after="100" w:afterAutospacing="1"/>
      <w:jc w:val="left"/>
    </w:pPr>
    <w:rPr>
      <w:rFonts w:cs="Arial"/>
      <w:color w:val="000080"/>
      <w:sz w:val="24"/>
    </w:rPr>
  </w:style>
  <w:style w:type="paragraph" w:customStyle="1" w:styleId="xl38">
    <w:name w:val="xl38"/>
    <w:basedOn w:val="Normal"/>
    <w:rsid w:val="00DD4176"/>
    <w:pPr>
      <w:pBdr>
        <w:left w:val="single" w:sz="4" w:space="0" w:color="auto"/>
        <w:bottom w:val="single" w:sz="8" w:space="0" w:color="auto"/>
        <w:right w:val="single" w:sz="8" w:space="0" w:color="auto"/>
      </w:pBdr>
      <w:shd w:val="clear" w:color="auto" w:fill="C0C0C0"/>
      <w:spacing w:before="100" w:beforeAutospacing="1" w:after="100" w:afterAutospacing="1"/>
      <w:jc w:val="left"/>
    </w:pPr>
    <w:rPr>
      <w:rFonts w:cs="Arial"/>
      <w:color w:val="000080"/>
      <w:sz w:val="24"/>
    </w:rPr>
  </w:style>
  <w:style w:type="paragraph" w:customStyle="1" w:styleId="xl39">
    <w:name w:val="xl39"/>
    <w:basedOn w:val="Normal"/>
    <w:rsid w:val="00DD4176"/>
    <w:pPr>
      <w:pBdr>
        <w:top w:val="single" w:sz="8" w:space="0" w:color="auto"/>
        <w:left w:val="single" w:sz="8" w:space="0" w:color="auto"/>
        <w:bottom w:val="single" w:sz="4" w:space="0" w:color="auto"/>
        <w:right w:val="single" w:sz="4" w:space="0" w:color="auto"/>
      </w:pBdr>
      <w:spacing w:before="100" w:beforeAutospacing="1" w:after="100" w:afterAutospacing="1"/>
      <w:jc w:val="left"/>
    </w:pPr>
    <w:rPr>
      <w:rFonts w:ascii="Times New Roman" w:hAnsi="Times New Roman"/>
      <w:sz w:val="24"/>
    </w:rPr>
  </w:style>
  <w:style w:type="paragraph" w:customStyle="1" w:styleId="xl40">
    <w:name w:val="xl40"/>
    <w:basedOn w:val="Normal"/>
    <w:rsid w:val="00DD4176"/>
    <w:pPr>
      <w:pBdr>
        <w:top w:val="single" w:sz="8" w:space="0" w:color="auto"/>
        <w:left w:val="single" w:sz="4" w:space="0" w:color="auto"/>
        <w:bottom w:val="single" w:sz="4" w:space="0" w:color="auto"/>
        <w:right w:val="single" w:sz="4" w:space="0" w:color="auto"/>
      </w:pBdr>
      <w:spacing w:before="100" w:beforeAutospacing="1" w:after="100" w:afterAutospacing="1"/>
      <w:jc w:val="left"/>
    </w:pPr>
    <w:rPr>
      <w:rFonts w:ascii="Times New Roman" w:hAnsi="Times New Roman"/>
      <w:sz w:val="24"/>
    </w:rPr>
  </w:style>
  <w:style w:type="paragraph" w:customStyle="1" w:styleId="xl41">
    <w:name w:val="xl41"/>
    <w:basedOn w:val="Normal"/>
    <w:rsid w:val="00DD4176"/>
    <w:pPr>
      <w:pBdr>
        <w:top w:val="single" w:sz="8" w:space="0" w:color="auto"/>
        <w:left w:val="single" w:sz="4" w:space="0" w:color="auto"/>
        <w:bottom w:val="single" w:sz="4" w:space="0" w:color="auto"/>
        <w:right w:val="single" w:sz="8" w:space="0" w:color="auto"/>
      </w:pBdr>
      <w:spacing w:before="100" w:beforeAutospacing="1" w:after="100" w:afterAutospacing="1"/>
      <w:jc w:val="left"/>
    </w:pPr>
    <w:rPr>
      <w:rFonts w:ascii="Times New Roman" w:hAnsi="Times New Roman"/>
      <w:sz w:val="24"/>
    </w:rPr>
  </w:style>
  <w:style w:type="paragraph" w:customStyle="1" w:styleId="xl42">
    <w:name w:val="xl42"/>
    <w:basedOn w:val="Normal"/>
    <w:rsid w:val="00DD4176"/>
    <w:pPr>
      <w:pBdr>
        <w:top w:val="single" w:sz="4" w:space="0" w:color="auto"/>
        <w:left w:val="single" w:sz="8" w:space="0" w:color="auto"/>
        <w:right w:val="single" w:sz="4" w:space="0" w:color="auto"/>
      </w:pBdr>
      <w:spacing w:before="100" w:beforeAutospacing="1" w:after="100" w:afterAutospacing="1"/>
      <w:jc w:val="left"/>
    </w:pPr>
    <w:rPr>
      <w:rFonts w:ascii="Times New Roman" w:hAnsi="Times New Roman"/>
      <w:sz w:val="24"/>
    </w:rPr>
  </w:style>
  <w:style w:type="paragraph" w:customStyle="1" w:styleId="xl43">
    <w:name w:val="xl43"/>
    <w:basedOn w:val="Normal"/>
    <w:rsid w:val="00DD4176"/>
    <w:pPr>
      <w:pBdr>
        <w:top w:val="single" w:sz="4" w:space="0" w:color="auto"/>
        <w:left w:val="single" w:sz="4" w:space="0" w:color="auto"/>
        <w:right w:val="single" w:sz="8" w:space="0" w:color="auto"/>
      </w:pBdr>
      <w:spacing w:before="100" w:beforeAutospacing="1" w:after="100" w:afterAutospacing="1"/>
      <w:jc w:val="left"/>
    </w:pPr>
    <w:rPr>
      <w:rFonts w:ascii="Times New Roman" w:hAnsi="Times New Roman"/>
      <w:sz w:val="24"/>
    </w:rPr>
  </w:style>
  <w:style w:type="paragraph" w:customStyle="1" w:styleId="xl44">
    <w:name w:val="xl44"/>
    <w:basedOn w:val="Normal"/>
    <w:rsid w:val="00DD4176"/>
    <w:pPr>
      <w:pBdr>
        <w:top w:val="single" w:sz="4" w:space="0" w:color="auto"/>
        <w:left w:val="single" w:sz="4" w:space="0" w:color="auto"/>
        <w:right w:val="single" w:sz="4" w:space="0" w:color="auto"/>
      </w:pBdr>
      <w:spacing w:before="100" w:beforeAutospacing="1" w:after="100" w:afterAutospacing="1"/>
      <w:jc w:val="left"/>
    </w:pPr>
    <w:rPr>
      <w:rFonts w:ascii="Times New Roman" w:hAnsi="Times New Roman"/>
      <w:sz w:val="24"/>
    </w:rPr>
  </w:style>
  <w:style w:type="paragraph" w:customStyle="1" w:styleId="xl45">
    <w:name w:val="xl45"/>
    <w:basedOn w:val="Normal"/>
    <w:rsid w:val="00DD4176"/>
    <w:pPr>
      <w:pBdr>
        <w:top w:val="single" w:sz="4" w:space="0" w:color="auto"/>
        <w:left w:val="single" w:sz="8" w:space="0" w:color="auto"/>
        <w:bottom w:val="single" w:sz="4" w:space="0" w:color="auto"/>
        <w:right w:val="single" w:sz="4" w:space="0" w:color="auto"/>
      </w:pBdr>
      <w:spacing w:before="100" w:beforeAutospacing="1" w:after="100" w:afterAutospacing="1"/>
      <w:jc w:val="left"/>
    </w:pPr>
    <w:rPr>
      <w:rFonts w:ascii="Times New Roman" w:hAnsi="Times New Roman"/>
      <w:sz w:val="24"/>
    </w:rPr>
  </w:style>
  <w:style w:type="paragraph" w:styleId="ListParagraph">
    <w:name w:val="List Paragraph"/>
    <w:basedOn w:val="Normal"/>
    <w:uiPriority w:val="34"/>
    <w:qFormat/>
    <w:rsid w:val="009944A3"/>
    <w:pPr>
      <w:numPr>
        <w:numId w:val="11"/>
      </w:numPr>
    </w:pPr>
    <w:rPr>
      <w:lang w:eastAsia="en-GB"/>
    </w:rPr>
  </w:style>
  <w:style w:type="character" w:customStyle="1" w:styleId="FooterChar">
    <w:name w:val="Footer Char"/>
    <w:basedOn w:val="DefaultParagraphFont"/>
    <w:link w:val="Footer"/>
    <w:rsid w:val="005B0D17"/>
    <w:rPr>
      <w:rFonts w:ascii="Tahoma" w:hAnsi="Tahoma"/>
      <w:szCs w:val="24"/>
      <w:lang w:eastAsia="en-US"/>
    </w:rPr>
  </w:style>
  <w:style w:type="paragraph" w:styleId="BalloonText">
    <w:name w:val="Balloon Text"/>
    <w:basedOn w:val="Normal"/>
    <w:link w:val="BalloonTextChar"/>
    <w:rsid w:val="007928BF"/>
    <w:rPr>
      <w:rFonts w:cs="Tahoma"/>
      <w:sz w:val="16"/>
      <w:szCs w:val="16"/>
    </w:rPr>
  </w:style>
  <w:style w:type="character" w:customStyle="1" w:styleId="BalloonTextChar">
    <w:name w:val="Balloon Text Char"/>
    <w:basedOn w:val="DefaultParagraphFont"/>
    <w:link w:val="BalloonText"/>
    <w:rsid w:val="007928BF"/>
    <w:rPr>
      <w:rFonts w:ascii="Tahoma" w:hAnsi="Tahoma" w:cs="Tahoma"/>
      <w:sz w:val="16"/>
      <w:szCs w:val="16"/>
      <w:lang w:eastAsia="en-US"/>
    </w:rPr>
  </w:style>
  <w:style w:type="character" w:styleId="Emphasis">
    <w:name w:val="Emphasis"/>
    <w:basedOn w:val="DefaultParagraphFont"/>
    <w:qFormat/>
    <w:rsid w:val="00385AA1"/>
    <w:rPr>
      <w:i/>
      <w:iCs/>
    </w:rPr>
  </w:style>
  <w:style w:type="table" w:styleId="TableGrid">
    <w:name w:val="Table Grid"/>
    <w:basedOn w:val="TableNormal"/>
    <w:rsid w:val="003E2A7C"/>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Standard">
    <w:name w:val="Standard"/>
    <w:rsid w:val="00642FD4"/>
    <w:pPr>
      <w:suppressAutoHyphens/>
      <w:autoSpaceDN w:val="0"/>
    </w:pPr>
    <w:rPr>
      <w:rFonts w:ascii="Liberation Serif" w:eastAsia="Noto Sans CJK SC Regular" w:hAnsi="Liberation Serif" w:cs="FreeSans"/>
      <w:kern w:val="3"/>
      <w:sz w:val="24"/>
      <w:szCs w:val="24"/>
      <w:lang w:eastAsia="zh-CN" w:bidi="hi-IN"/>
    </w:rPr>
  </w:style>
  <w:style w:type="paragraph" w:customStyle="1" w:styleId="Default">
    <w:name w:val="Default"/>
    <w:rsid w:val="00AB3C76"/>
    <w:pPr>
      <w:autoSpaceDE w:val="0"/>
      <w:autoSpaceDN w:val="0"/>
      <w:adjustRightInd w:val="0"/>
    </w:pPr>
    <w:rPr>
      <w:rFonts w:ascii="Symbol" w:hAnsi="Symbol" w:cs="Symbol"/>
      <w:color w:val="000000"/>
      <w:sz w:val="24"/>
      <w:szCs w:val="24"/>
      <w:lang w:val="en-US"/>
    </w:rPr>
  </w:style>
  <w:style w:type="paragraph" w:customStyle="1" w:styleId="TableContents">
    <w:name w:val="Table Contents"/>
    <w:basedOn w:val="Normal"/>
    <w:rsid w:val="00C65E5D"/>
    <w:pPr>
      <w:widowControl w:val="0"/>
      <w:suppressLineNumbers/>
      <w:suppressAutoHyphens/>
      <w:jc w:val="left"/>
    </w:pPr>
    <w:rPr>
      <w:rFonts w:ascii="Times New Roman" w:eastAsia="SimSun" w:hAnsi="Times New Roman" w:cs="Arial"/>
      <w:kern w:val="1"/>
      <w:sz w:val="24"/>
      <w:lang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2785366">
      <w:bodyDiv w:val="1"/>
      <w:marLeft w:val="0"/>
      <w:marRight w:val="0"/>
      <w:marTop w:val="0"/>
      <w:marBottom w:val="0"/>
      <w:divBdr>
        <w:top w:val="none" w:sz="0" w:space="0" w:color="auto"/>
        <w:left w:val="none" w:sz="0" w:space="0" w:color="auto"/>
        <w:bottom w:val="none" w:sz="0" w:space="0" w:color="auto"/>
        <w:right w:val="none" w:sz="0" w:space="0" w:color="auto"/>
      </w:divBdr>
    </w:div>
    <w:div w:id="252903554">
      <w:bodyDiv w:val="1"/>
      <w:marLeft w:val="0"/>
      <w:marRight w:val="0"/>
      <w:marTop w:val="0"/>
      <w:marBottom w:val="0"/>
      <w:divBdr>
        <w:top w:val="none" w:sz="0" w:space="0" w:color="auto"/>
        <w:left w:val="none" w:sz="0" w:space="0" w:color="auto"/>
        <w:bottom w:val="none" w:sz="0" w:space="0" w:color="auto"/>
        <w:right w:val="none" w:sz="0" w:space="0" w:color="auto"/>
      </w:divBdr>
    </w:div>
    <w:div w:id="282002219">
      <w:bodyDiv w:val="1"/>
      <w:marLeft w:val="0"/>
      <w:marRight w:val="0"/>
      <w:marTop w:val="0"/>
      <w:marBottom w:val="0"/>
      <w:divBdr>
        <w:top w:val="none" w:sz="0" w:space="0" w:color="auto"/>
        <w:left w:val="none" w:sz="0" w:space="0" w:color="auto"/>
        <w:bottom w:val="none" w:sz="0" w:space="0" w:color="auto"/>
        <w:right w:val="none" w:sz="0" w:space="0" w:color="auto"/>
      </w:divBdr>
      <w:divsChild>
        <w:div w:id="1248810277">
          <w:marLeft w:val="0"/>
          <w:marRight w:val="0"/>
          <w:marTop w:val="0"/>
          <w:marBottom w:val="0"/>
          <w:divBdr>
            <w:top w:val="none" w:sz="0" w:space="0" w:color="auto"/>
            <w:left w:val="none" w:sz="0" w:space="0" w:color="auto"/>
            <w:bottom w:val="none" w:sz="0" w:space="0" w:color="auto"/>
            <w:right w:val="none" w:sz="0" w:space="0" w:color="auto"/>
          </w:divBdr>
          <w:divsChild>
            <w:div w:id="658920506">
              <w:marLeft w:val="0"/>
              <w:marRight w:val="0"/>
              <w:marTop w:val="0"/>
              <w:marBottom w:val="0"/>
              <w:divBdr>
                <w:top w:val="none" w:sz="0" w:space="0" w:color="auto"/>
                <w:left w:val="none" w:sz="0" w:space="0" w:color="auto"/>
                <w:bottom w:val="none" w:sz="0" w:space="0" w:color="auto"/>
                <w:right w:val="none" w:sz="0" w:space="0" w:color="auto"/>
              </w:divBdr>
              <w:divsChild>
                <w:div w:id="1138181272">
                  <w:marLeft w:val="0"/>
                  <w:marRight w:val="0"/>
                  <w:marTop w:val="240"/>
                  <w:marBottom w:val="240"/>
                  <w:divBdr>
                    <w:top w:val="none" w:sz="0" w:space="0" w:color="auto"/>
                    <w:left w:val="none" w:sz="0" w:space="0" w:color="auto"/>
                    <w:bottom w:val="none" w:sz="0" w:space="0" w:color="auto"/>
                    <w:right w:val="none" w:sz="0" w:space="0" w:color="auto"/>
                  </w:divBdr>
                  <w:divsChild>
                    <w:div w:id="1800880758">
                      <w:marLeft w:val="0"/>
                      <w:marRight w:val="0"/>
                      <w:marTop w:val="0"/>
                      <w:marBottom w:val="0"/>
                      <w:divBdr>
                        <w:top w:val="single" w:sz="6" w:space="0" w:color="E2E2E2"/>
                        <w:left w:val="single" w:sz="6" w:space="0" w:color="E2E2E2"/>
                        <w:bottom w:val="single" w:sz="6" w:space="18" w:color="E2E2E2"/>
                        <w:right w:val="single" w:sz="6" w:space="0" w:color="E2E2E2"/>
                      </w:divBdr>
                      <w:divsChild>
                        <w:div w:id="691226528">
                          <w:marLeft w:val="0"/>
                          <w:marRight w:val="0"/>
                          <w:marTop w:val="0"/>
                          <w:marBottom w:val="0"/>
                          <w:divBdr>
                            <w:top w:val="none" w:sz="0" w:space="0" w:color="auto"/>
                            <w:left w:val="none" w:sz="0" w:space="0" w:color="auto"/>
                            <w:bottom w:val="none" w:sz="0" w:space="0" w:color="auto"/>
                            <w:right w:val="none" w:sz="0" w:space="0" w:color="auto"/>
                          </w:divBdr>
                        </w:div>
                        <w:div w:id="1499419755">
                          <w:marLeft w:val="0"/>
                          <w:marRight w:val="0"/>
                          <w:marTop w:val="0"/>
                          <w:marBottom w:val="0"/>
                          <w:divBdr>
                            <w:top w:val="none" w:sz="0" w:space="0" w:color="auto"/>
                            <w:left w:val="none" w:sz="0" w:space="0" w:color="auto"/>
                            <w:bottom w:val="none" w:sz="0" w:space="0" w:color="auto"/>
                            <w:right w:val="none" w:sz="0" w:space="0" w:color="auto"/>
                          </w:divBdr>
                        </w:div>
                        <w:div w:id="591594101">
                          <w:marLeft w:val="0"/>
                          <w:marRight w:val="0"/>
                          <w:marTop w:val="0"/>
                          <w:marBottom w:val="0"/>
                          <w:divBdr>
                            <w:top w:val="none" w:sz="0" w:space="0" w:color="auto"/>
                            <w:left w:val="none" w:sz="0" w:space="0" w:color="auto"/>
                            <w:bottom w:val="none" w:sz="0" w:space="0" w:color="auto"/>
                            <w:right w:val="none" w:sz="0" w:space="0" w:color="auto"/>
                          </w:divBdr>
                        </w:div>
                        <w:div w:id="1014645651">
                          <w:marLeft w:val="0"/>
                          <w:marRight w:val="0"/>
                          <w:marTop w:val="0"/>
                          <w:marBottom w:val="0"/>
                          <w:divBdr>
                            <w:top w:val="none" w:sz="0" w:space="0" w:color="auto"/>
                            <w:left w:val="none" w:sz="0" w:space="0" w:color="auto"/>
                            <w:bottom w:val="none" w:sz="0" w:space="0" w:color="auto"/>
                            <w:right w:val="none" w:sz="0" w:space="0" w:color="auto"/>
                          </w:divBdr>
                        </w:div>
                        <w:div w:id="87891115">
                          <w:marLeft w:val="0"/>
                          <w:marRight w:val="0"/>
                          <w:marTop w:val="0"/>
                          <w:marBottom w:val="0"/>
                          <w:divBdr>
                            <w:top w:val="none" w:sz="0" w:space="0" w:color="auto"/>
                            <w:left w:val="none" w:sz="0" w:space="0" w:color="auto"/>
                            <w:bottom w:val="none" w:sz="0" w:space="0" w:color="auto"/>
                            <w:right w:val="none" w:sz="0" w:space="0" w:color="auto"/>
                          </w:divBdr>
                        </w:div>
                        <w:div w:id="1714500603">
                          <w:marLeft w:val="0"/>
                          <w:marRight w:val="0"/>
                          <w:marTop w:val="0"/>
                          <w:marBottom w:val="0"/>
                          <w:divBdr>
                            <w:top w:val="none" w:sz="0" w:space="0" w:color="auto"/>
                            <w:left w:val="none" w:sz="0" w:space="0" w:color="auto"/>
                            <w:bottom w:val="none" w:sz="0" w:space="0" w:color="auto"/>
                            <w:right w:val="none" w:sz="0" w:space="0" w:color="auto"/>
                          </w:divBdr>
                        </w:div>
                        <w:div w:id="763183619">
                          <w:marLeft w:val="0"/>
                          <w:marRight w:val="0"/>
                          <w:marTop w:val="0"/>
                          <w:marBottom w:val="0"/>
                          <w:divBdr>
                            <w:top w:val="none" w:sz="0" w:space="0" w:color="auto"/>
                            <w:left w:val="none" w:sz="0" w:space="0" w:color="auto"/>
                            <w:bottom w:val="none" w:sz="0" w:space="0" w:color="auto"/>
                            <w:right w:val="none" w:sz="0" w:space="0" w:color="auto"/>
                          </w:divBdr>
                        </w:div>
                        <w:div w:id="2106998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2099198">
      <w:bodyDiv w:val="1"/>
      <w:marLeft w:val="0"/>
      <w:marRight w:val="0"/>
      <w:marTop w:val="0"/>
      <w:marBottom w:val="0"/>
      <w:divBdr>
        <w:top w:val="none" w:sz="0" w:space="0" w:color="auto"/>
        <w:left w:val="none" w:sz="0" w:space="0" w:color="auto"/>
        <w:bottom w:val="none" w:sz="0" w:space="0" w:color="auto"/>
        <w:right w:val="none" w:sz="0" w:space="0" w:color="auto"/>
      </w:divBdr>
    </w:div>
    <w:div w:id="393740725">
      <w:bodyDiv w:val="1"/>
      <w:marLeft w:val="0"/>
      <w:marRight w:val="0"/>
      <w:marTop w:val="0"/>
      <w:marBottom w:val="0"/>
      <w:divBdr>
        <w:top w:val="none" w:sz="0" w:space="0" w:color="auto"/>
        <w:left w:val="none" w:sz="0" w:space="0" w:color="auto"/>
        <w:bottom w:val="none" w:sz="0" w:space="0" w:color="auto"/>
        <w:right w:val="none" w:sz="0" w:space="0" w:color="auto"/>
      </w:divBdr>
    </w:div>
    <w:div w:id="461845911">
      <w:bodyDiv w:val="1"/>
      <w:marLeft w:val="0"/>
      <w:marRight w:val="0"/>
      <w:marTop w:val="0"/>
      <w:marBottom w:val="0"/>
      <w:divBdr>
        <w:top w:val="none" w:sz="0" w:space="0" w:color="auto"/>
        <w:left w:val="none" w:sz="0" w:space="0" w:color="auto"/>
        <w:bottom w:val="none" w:sz="0" w:space="0" w:color="auto"/>
        <w:right w:val="none" w:sz="0" w:space="0" w:color="auto"/>
      </w:divBdr>
    </w:div>
    <w:div w:id="642347230">
      <w:bodyDiv w:val="1"/>
      <w:marLeft w:val="0"/>
      <w:marRight w:val="0"/>
      <w:marTop w:val="0"/>
      <w:marBottom w:val="0"/>
      <w:divBdr>
        <w:top w:val="none" w:sz="0" w:space="0" w:color="auto"/>
        <w:left w:val="none" w:sz="0" w:space="0" w:color="auto"/>
        <w:bottom w:val="none" w:sz="0" w:space="0" w:color="auto"/>
        <w:right w:val="none" w:sz="0" w:space="0" w:color="auto"/>
      </w:divBdr>
    </w:div>
    <w:div w:id="683436134">
      <w:bodyDiv w:val="1"/>
      <w:marLeft w:val="0"/>
      <w:marRight w:val="0"/>
      <w:marTop w:val="0"/>
      <w:marBottom w:val="0"/>
      <w:divBdr>
        <w:top w:val="none" w:sz="0" w:space="0" w:color="auto"/>
        <w:left w:val="none" w:sz="0" w:space="0" w:color="auto"/>
        <w:bottom w:val="none" w:sz="0" w:space="0" w:color="auto"/>
        <w:right w:val="none" w:sz="0" w:space="0" w:color="auto"/>
      </w:divBdr>
    </w:div>
    <w:div w:id="703024019">
      <w:bodyDiv w:val="1"/>
      <w:marLeft w:val="0"/>
      <w:marRight w:val="0"/>
      <w:marTop w:val="0"/>
      <w:marBottom w:val="0"/>
      <w:divBdr>
        <w:top w:val="none" w:sz="0" w:space="0" w:color="auto"/>
        <w:left w:val="none" w:sz="0" w:space="0" w:color="auto"/>
        <w:bottom w:val="none" w:sz="0" w:space="0" w:color="auto"/>
        <w:right w:val="none" w:sz="0" w:space="0" w:color="auto"/>
      </w:divBdr>
    </w:div>
    <w:div w:id="727336928">
      <w:bodyDiv w:val="1"/>
      <w:marLeft w:val="0"/>
      <w:marRight w:val="0"/>
      <w:marTop w:val="0"/>
      <w:marBottom w:val="0"/>
      <w:divBdr>
        <w:top w:val="none" w:sz="0" w:space="0" w:color="auto"/>
        <w:left w:val="none" w:sz="0" w:space="0" w:color="auto"/>
        <w:bottom w:val="none" w:sz="0" w:space="0" w:color="auto"/>
        <w:right w:val="none" w:sz="0" w:space="0" w:color="auto"/>
      </w:divBdr>
    </w:div>
    <w:div w:id="789980616">
      <w:bodyDiv w:val="1"/>
      <w:marLeft w:val="0"/>
      <w:marRight w:val="0"/>
      <w:marTop w:val="0"/>
      <w:marBottom w:val="0"/>
      <w:divBdr>
        <w:top w:val="none" w:sz="0" w:space="0" w:color="auto"/>
        <w:left w:val="none" w:sz="0" w:space="0" w:color="auto"/>
        <w:bottom w:val="none" w:sz="0" w:space="0" w:color="auto"/>
        <w:right w:val="none" w:sz="0" w:space="0" w:color="auto"/>
      </w:divBdr>
      <w:divsChild>
        <w:div w:id="840704651">
          <w:marLeft w:val="0"/>
          <w:marRight w:val="0"/>
          <w:marTop w:val="0"/>
          <w:marBottom w:val="0"/>
          <w:divBdr>
            <w:top w:val="none" w:sz="0" w:space="0" w:color="auto"/>
            <w:left w:val="none" w:sz="0" w:space="0" w:color="auto"/>
            <w:bottom w:val="none" w:sz="0" w:space="0" w:color="auto"/>
            <w:right w:val="none" w:sz="0" w:space="0" w:color="auto"/>
          </w:divBdr>
          <w:divsChild>
            <w:div w:id="296494884">
              <w:marLeft w:val="0"/>
              <w:marRight w:val="0"/>
              <w:marTop w:val="0"/>
              <w:marBottom w:val="0"/>
              <w:divBdr>
                <w:top w:val="none" w:sz="0" w:space="0" w:color="auto"/>
                <w:left w:val="none" w:sz="0" w:space="0" w:color="auto"/>
                <w:bottom w:val="none" w:sz="0" w:space="0" w:color="auto"/>
                <w:right w:val="none" w:sz="0" w:space="0" w:color="auto"/>
              </w:divBdr>
              <w:divsChild>
                <w:div w:id="1841850649">
                  <w:marLeft w:val="-225"/>
                  <w:marRight w:val="-225"/>
                  <w:marTop w:val="0"/>
                  <w:marBottom w:val="0"/>
                  <w:divBdr>
                    <w:top w:val="none" w:sz="0" w:space="0" w:color="auto"/>
                    <w:left w:val="none" w:sz="0" w:space="0" w:color="auto"/>
                    <w:bottom w:val="none" w:sz="0" w:space="0" w:color="auto"/>
                    <w:right w:val="none" w:sz="0" w:space="0" w:color="auto"/>
                  </w:divBdr>
                  <w:divsChild>
                    <w:div w:id="1435636256">
                      <w:marLeft w:val="0"/>
                      <w:marRight w:val="0"/>
                      <w:marTop w:val="0"/>
                      <w:marBottom w:val="0"/>
                      <w:divBdr>
                        <w:top w:val="none" w:sz="0" w:space="0" w:color="auto"/>
                        <w:left w:val="none" w:sz="0" w:space="0" w:color="auto"/>
                        <w:bottom w:val="none" w:sz="0" w:space="0" w:color="auto"/>
                        <w:right w:val="none" w:sz="0" w:space="0" w:color="auto"/>
                      </w:divBdr>
                      <w:divsChild>
                        <w:div w:id="1343094916">
                          <w:marLeft w:val="0"/>
                          <w:marRight w:val="0"/>
                          <w:marTop w:val="0"/>
                          <w:marBottom w:val="0"/>
                          <w:divBdr>
                            <w:top w:val="none" w:sz="0" w:space="0" w:color="auto"/>
                            <w:left w:val="none" w:sz="0" w:space="0" w:color="auto"/>
                            <w:bottom w:val="none" w:sz="0" w:space="0" w:color="auto"/>
                            <w:right w:val="none" w:sz="0" w:space="0" w:color="auto"/>
                          </w:divBdr>
                          <w:divsChild>
                            <w:div w:id="395907175">
                              <w:marLeft w:val="0"/>
                              <w:marRight w:val="0"/>
                              <w:marTop w:val="0"/>
                              <w:marBottom w:val="0"/>
                              <w:divBdr>
                                <w:top w:val="none" w:sz="0" w:space="0" w:color="auto"/>
                                <w:left w:val="none" w:sz="0" w:space="0" w:color="auto"/>
                                <w:bottom w:val="none" w:sz="0" w:space="0" w:color="auto"/>
                                <w:right w:val="none" w:sz="0" w:space="0" w:color="auto"/>
                              </w:divBdr>
                              <w:divsChild>
                                <w:div w:id="881793887">
                                  <w:marLeft w:val="0"/>
                                  <w:marRight w:val="0"/>
                                  <w:marTop w:val="0"/>
                                  <w:marBottom w:val="0"/>
                                  <w:divBdr>
                                    <w:top w:val="none" w:sz="0" w:space="0" w:color="auto"/>
                                    <w:left w:val="none" w:sz="0" w:space="0" w:color="auto"/>
                                    <w:bottom w:val="none" w:sz="0" w:space="0" w:color="auto"/>
                                    <w:right w:val="none" w:sz="0" w:space="0" w:color="auto"/>
                                  </w:divBdr>
                                </w:div>
                                <w:div w:id="199166657">
                                  <w:marLeft w:val="0"/>
                                  <w:marRight w:val="0"/>
                                  <w:marTop w:val="0"/>
                                  <w:marBottom w:val="0"/>
                                  <w:divBdr>
                                    <w:top w:val="none" w:sz="0" w:space="0" w:color="auto"/>
                                    <w:left w:val="none" w:sz="0" w:space="0" w:color="auto"/>
                                    <w:bottom w:val="none" w:sz="0" w:space="0" w:color="auto"/>
                                    <w:right w:val="none" w:sz="0" w:space="0" w:color="auto"/>
                                  </w:divBdr>
                                </w:div>
                                <w:div w:id="1798521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07288034">
      <w:bodyDiv w:val="1"/>
      <w:marLeft w:val="0"/>
      <w:marRight w:val="0"/>
      <w:marTop w:val="0"/>
      <w:marBottom w:val="0"/>
      <w:divBdr>
        <w:top w:val="none" w:sz="0" w:space="0" w:color="auto"/>
        <w:left w:val="none" w:sz="0" w:space="0" w:color="auto"/>
        <w:bottom w:val="none" w:sz="0" w:space="0" w:color="auto"/>
        <w:right w:val="none" w:sz="0" w:space="0" w:color="auto"/>
      </w:divBdr>
    </w:div>
    <w:div w:id="946885196">
      <w:bodyDiv w:val="1"/>
      <w:marLeft w:val="0"/>
      <w:marRight w:val="0"/>
      <w:marTop w:val="0"/>
      <w:marBottom w:val="0"/>
      <w:divBdr>
        <w:top w:val="none" w:sz="0" w:space="0" w:color="auto"/>
        <w:left w:val="none" w:sz="0" w:space="0" w:color="auto"/>
        <w:bottom w:val="none" w:sz="0" w:space="0" w:color="auto"/>
        <w:right w:val="none" w:sz="0" w:space="0" w:color="auto"/>
      </w:divBdr>
      <w:divsChild>
        <w:div w:id="910850365">
          <w:marLeft w:val="0"/>
          <w:marRight w:val="0"/>
          <w:marTop w:val="0"/>
          <w:marBottom w:val="0"/>
          <w:divBdr>
            <w:top w:val="none" w:sz="0" w:space="0" w:color="auto"/>
            <w:left w:val="none" w:sz="0" w:space="0" w:color="auto"/>
            <w:bottom w:val="none" w:sz="0" w:space="0" w:color="auto"/>
            <w:right w:val="none" w:sz="0" w:space="0" w:color="auto"/>
          </w:divBdr>
          <w:divsChild>
            <w:div w:id="952631964">
              <w:marLeft w:val="0"/>
              <w:marRight w:val="0"/>
              <w:marTop w:val="0"/>
              <w:marBottom w:val="0"/>
              <w:divBdr>
                <w:top w:val="none" w:sz="0" w:space="0" w:color="auto"/>
                <w:left w:val="none" w:sz="0" w:space="0" w:color="auto"/>
                <w:bottom w:val="none" w:sz="0" w:space="0" w:color="auto"/>
                <w:right w:val="none" w:sz="0" w:space="0" w:color="auto"/>
              </w:divBdr>
              <w:divsChild>
                <w:div w:id="281038611">
                  <w:marLeft w:val="0"/>
                  <w:marRight w:val="0"/>
                  <w:marTop w:val="240"/>
                  <w:marBottom w:val="240"/>
                  <w:divBdr>
                    <w:top w:val="none" w:sz="0" w:space="0" w:color="auto"/>
                    <w:left w:val="none" w:sz="0" w:space="0" w:color="auto"/>
                    <w:bottom w:val="none" w:sz="0" w:space="0" w:color="auto"/>
                    <w:right w:val="none" w:sz="0" w:space="0" w:color="auto"/>
                  </w:divBdr>
                  <w:divsChild>
                    <w:div w:id="381905751">
                      <w:marLeft w:val="0"/>
                      <w:marRight w:val="0"/>
                      <w:marTop w:val="0"/>
                      <w:marBottom w:val="0"/>
                      <w:divBdr>
                        <w:top w:val="single" w:sz="6" w:space="0" w:color="E2E2E2"/>
                        <w:left w:val="single" w:sz="6" w:space="0" w:color="E2E2E2"/>
                        <w:bottom w:val="single" w:sz="6" w:space="18" w:color="E2E2E2"/>
                        <w:right w:val="single" w:sz="6" w:space="0" w:color="E2E2E2"/>
                      </w:divBdr>
                      <w:divsChild>
                        <w:div w:id="386031918">
                          <w:marLeft w:val="0"/>
                          <w:marRight w:val="0"/>
                          <w:marTop w:val="0"/>
                          <w:marBottom w:val="0"/>
                          <w:divBdr>
                            <w:top w:val="none" w:sz="0" w:space="0" w:color="auto"/>
                            <w:left w:val="none" w:sz="0" w:space="0" w:color="auto"/>
                            <w:bottom w:val="none" w:sz="0" w:space="0" w:color="auto"/>
                            <w:right w:val="none" w:sz="0" w:space="0" w:color="auto"/>
                          </w:divBdr>
                        </w:div>
                        <w:div w:id="933319967">
                          <w:marLeft w:val="0"/>
                          <w:marRight w:val="0"/>
                          <w:marTop w:val="0"/>
                          <w:marBottom w:val="0"/>
                          <w:divBdr>
                            <w:top w:val="none" w:sz="0" w:space="0" w:color="auto"/>
                            <w:left w:val="none" w:sz="0" w:space="0" w:color="auto"/>
                            <w:bottom w:val="none" w:sz="0" w:space="0" w:color="auto"/>
                            <w:right w:val="none" w:sz="0" w:space="0" w:color="auto"/>
                          </w:divBdr>
                        </w:div>
                        <w:div w:id="362481540">
                          <w:marLeft w:val="0"/>
                          <w:marRight w:val="0"/>
                          <w:marTop w:val="0"/>
                          <w:marBottom w:val="0"/>
                          <w:divBdr>
                            <w:top w:val="none" w:sz="0" w:space="0" w:color="auto"/>
                            <w:left w:val="none" w:sz="0" w:space="0" w:color="auto"/>
                            <w:bottom w:val="none" w:sz="0" w:space="0" w:color="auto"/>
                            <w:right w:val="none" w:sz="0" w:space="0" w:color="auto"/>
                          </w:divBdr>
                        </w:div>
                        <w:div w:id="1780486790">
                          <w:marLeft w:val="0"/>
                          <w:marRight w:val="0"/>
                          <w:marTop w:val="0"/>
                          <w:marBottom w:val="0"/>
                          <w:divBdr>
                            <w:top w:val="none" w:sz="0" w:space="0" w:color="auto"/>
                            <w:left w:val="none" w:sz="0" w:space="0" w:color="auto"/>
                            <w:bottom w:val="none" w:sz="0" w:space="0" w:color="auto"/>
                            <w:right w:val="none" w:sz="0" w:space="0" w:color="auto"/>
                          </w:divBdr>
                        </w:div>
                        <w:div w:id="739064401">
                          <w:marLeft w:val="0"/>
                          <w:marRight w:val="0"/>
                          <w:marTop w:val="0"/>
                          <w:marBottom w:val="0"/>
                          <w:divBdr>
                            <w:top w:val="none" w:sz="0" w:space="0" w:color="auto"/>
                            <w:left w:val="none" w:sz="0" w:space="0" w:color="auto"/>
                            <w:bottom w:val="none" w:sz="0" w:space="0" w:color="auto"/>
                            <w:right w:val="none" w:sz="0" w:space="0" w:color="auto"/>
                          </w:divBdr>
                        </w:div>
                        <w:div w:id="1102066484">
                          <w:marLeft w:val="0"/>
                          <w:marRight w:val="0"/>
                          <w:marTop w:val="0"/>
                          <w:marBottom w:val="0"/>
                          <w:divBdr>
                            <w:top w:val="none" w:sz="0" w:space="0" w:color="auto"/>
                            <w:left w:val="none" w:sz="0" w:space="0" w:color="auto"/>
                            <w:bottom w:val="none" w:sz="0" w:space="0" w:color="auto"/>
                            <w:right w:val="none" w:sz="0" w:space="0" w:color="auto"/>
                          </w:divBdr>
                        </w:div>
                        <w:div w:id="1510220572">
                          <w:marLeft w:val="0"/>
                          <w:marRight w:val="0"/>
                          <w:marTop w:val="0"/>
                          <w:marBottom w:val="0"/>
                          <w:divBdr>
                            <w:top w:val="none" w:sz="0" w:space="0" w:color="auto"/>
                            <w:left w:val="none" w:sz="0" w:space="0" w:color="auto"/>
                            <w:bottom w:val="none" w:sz="0" w:space="0" w:color="auto"/>
                            <w:right w:val="none" w:sz="0" w:space="0" w:color="auto"/>
                          </w:divBdr>
                        </w:div>
                        <w:div w:id="1950236383">
                          <w:marLeft w:val="0"/>
                          <w:marRight w:val="0"/>
                          <w:marTop w:val="0"/>
                          <w:marBottom w:val="0"/>
                          <w:divBdr>
                            <w:top w:val="none" w:sz="0" w:space="0" w:color="auto"/>
                            <w:left w:val="none" w:sz="0" w:space="0" w:color="auto"/>
                            <w:bottom w:val="none" w:sz="0" w:space="0" w:color="auto"/>
                            <w:right w:val="none" w:sz="0" w:space="0" w:color="auto"/>
                          </w:divBdr>
                        </w:div>
                        <w:div w:id="370880670">
                          <w:marLeft w:val="0"/>
                          <w:marRight w:val="0"/>
                          <w:marTop w:val="0"/>
                          <w:marBottom w:val="0"/>
                          <w:divBdr>
                            <w:top w:val="none" w:sz="0" w:space="0" w:color="auto"/>
                            <w:left w:val="none" w:sz="0" w:space="0" w:color="auto"/>
                            <w:bottom w:val="none" w:sz="0" w:space="0" w:color="auto"/>
                            <w:right w:val="none" w:sz="0" w:space="0" w:color="auto"/>
                          </w:divBdr>
                        </w:div>
                        <w:div w:id="979119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5839936">
      <w:bodyDiv w:val="1"/>
      <w:marLeft w:val="0"/>
      <w:marRight w:val="0"/>
      <w:marTop w:val="0"/>
      <w:marBottom w:val="0"/>
      <w:divBdr>
        <w:top w:val="none" w:sz="0" w:space="0" w:color="auto"/>
        <w:left w:val="none" w:sz="0" w:space="0" w:color="auto"/>
        <w:bottom w:val="none" w:sz="0" w:space="0" w:color="auto"/>
        <w:right w:val="none" w:sz="0" w:space="0" w:color="auto"/>
      </w:divBdr>
    </w:div>
    <w:div w:id="1137725567">
      <w:bodyDiv w:val="1"/>
      <w:marLeft w:val="0"/>
      <w:marRight w:val="0"/>
      <w:marTop w:val="0"/>
      <w:marBottom w:val="0"/>
      <w:divBdr>
        <w:top w:val="none" w:sz="0" w:space="0" w:color="auto"/>
        <w:left w:val="none" w:sz="0" w:space="0" w:color="auto"/>
        <w:bottom w:val="none" w:sz="0" w:space="0" w:color="auto"/>
        <w:right w:val="none" w:sz="0" w:space="0" w:color="auto"/>
      </w:divBdr>
      <w:divsChild>
        <w:div w:id="483619246">
          <w:marLeft w:val="0"/>
          <w:marRight w:val="0"/>
          <w:marTop w:val="0"/>
          <w:marBottom w:val="0"/>
          <w:divBdr>
            <w:top w:val="none" w:sz="0" w:space="0" w:color="auto"/>
            <w:left w:val="none" w:sz="0" w:space="0" w:color="auto"/>
            <w:bottom w:val="none" w:sz="0" w:space="0" w:color="auto"/>
            <w:right w:val="none" w:sz="0" w:space="0" w:color="auto"/>
          </w:divBdr>
          <w:divsChild>
            <w:div w:id="692194018">
              <w:marLeft w:val="0"/>
              <w:marRight w:val="0"/>
              <w:marTop w:val="0"/>
              <w:marBottom w:val="0"/>
              <w:divBdr>
                <w:top w:val="none" w:sz="0" w:space="0" w:color="auto"/>
                <w:left w:val="none" w:sz="0" w:space="0" w:color="auto"/>
                <w:bottom w:val="none" w:sz="0" w:space="0" w:color="auto"/>
                <w:right w:val="none" w:sz="0" w:space="0" w:color="auto"/>
              </w:divBdr>
              <w:divsChild>
                <w:div w:id="1464687894">
                  <w:marLeft w:val="0"/>
                  <w:marRight w:val="0"/>
                  <w:marTop w:val="0"/>
                  <w:marBottom w:val="0"/>
                  <w:divBdr>
                    <w:top w:val="none" w:sz="0" w:space="0" w:color="auto"/>
                    <w:left w:val="none" w:sz="0" w:space="0" w:color="auto"/>
                    <w:bottom w:val="none" w:sz="0" w:space="0" w:color="auto"/>
                    <w:right w:val="none" w:sz="0" w:space="0" w:color="auto"/>
                  </w:divBdr>
                  <w:divsChild>
                    <w:div w:id="1502430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1863017">
      <w:bodyDiv w:val="1"/>
      <w:marLeft w:val="0"/>
      <w:marRight w:val="0"/>
      <w:marTop w:val="0"/>
      <w:marBottom w:val="0"/>
      <w:divBdr>
        <w:top w:val="none" w:sz="0" w:space="0" w:color="auto"/>
        <w:left w:val="none" w:sz="0" w:space="0" w:color="auto"/>
        <w:bottom w:val="none" w:sz="0" w:space="0" w:color="auto"/>
        <w:right w:val="none" w:sz="0" w:space="0" w:color="auto"/>
      </w:divBdr>
    </w:div>
    <w:div w:id="1445533745">
      <w:bodyDiv w:val="1"/>
      <w:marLeft w:val="0"/>
      <w:marRight w:val="0"/>
      <w:marTop w:val="0"/>
      <w:marBottom w:val="0"/>
      <w:divBdr>
        <w:top w:val="none" w:sz="0" w:space="0" w:color="auto"/>
        <w:left w:val="none" w:sz="0" w:space="0" w:color="auto"/>
        <w:bottom w:val="none" w:sz="0" w:space="0" w:color="auto"/>
        <w:right w:val="none" w:sz="0" w:space="0" w:color="auto"/>
      </w:divBdr>
    </w:div>
    <w:div w:id="1459032030">
      <w:bodyDiv w:val="1"/>
      <w:marLeft w:val="0"/>
      <w:marRight w:val="0"/>
      <w:marTop w:val="0"/>
      <w:marBottom w:val="0"/>
      <w:divBdr>
        <w:top w:val="none" w:sz="0" w:space="0" w:color="auto"/>
        <w:left w:val="none" w:sz="0" w:space="0" w:color="auto"/>
        <w:bottom w:val="none" w:sz="0" w:space="0" w:color="auto"/>
        <w:right w:val="none" w:sz="0" w:space="0" w:color="auto"/>
      </w:divBdr>
    </w:div>
    <w:div w:id="1554803785">
      <w:bodyDiv w:val="1"/>
      <w:marLeft w:val="0"/>
      <w:marRight w:val="0"/>
      <w:marTop w:val="0"/>
      <w:marBottom w:val="0"/>
      <w:divBdr>
        <w:top w:val="none" w:sz="0" w:space="0" w:color="auto"/>
        <w:left w:val="none" w:sz="0" w:space="0" w:color="auto"/>
        <w:bottom w:val="none" w:sz="0" w:space="0" w:color="auto"/>
        <w:right w:val="none" w:sz="0" w:space="0" w:color="auto"/>
      </w:divBdr>
    </w:div>
    <w:div w:id="1622497269">
      <w:bodyDiv w:val="1"/>
      <w:marLeft w:val="0"/>
      <w:marRight w:val="0"/>
      <w:marTop w:val="0"/>
      <w:marBottom w:val="0"/>
      <w:divBdr>
        <w:top w:val="none" w:sz="0" w:space="0" w:color="auto"/>
        <w:left w:val="none" w:sz="0" w:space="0" w:color="auto"/>
        <w:bottom w:val="none" w:sz="0" w:space="0" w:color="auto"/>
        <w:right w:val="none" w:sz="0" w:space="0" w:color="auto"/>
      </w:divBdr>
    </w:div>
    <w:div w:id="1646230669">
      <w:bodyDiv w:val="1"/>
      <w:marLeft w:val="0"/>
      <w:marRight w:val="0"/>
      <w:marTop w:val="0"/>
      <w:marBottom w:val="0"/>
      <w:divBdr>
        <w:top w:val="none" w:sz="0" w:space="0" w:color="auto"/>
        <w:left w:val="none" w:sz="0" w:space="0" w:color="auto"/>
        <w:bottom w:val="none" w:sz="0" w:space="0" w:color="auto"/>
        <w:right w:val="none" w:sz="0" w:space="0" w:color="auto"/>
      </w:divBdr>
      <w:divsChild>
        <w:div w:id="2075349907">
          <w:marLeft w:val="0"/>
          <w:marRight w:val="0"/>
          <w:marTop w:val="0"/>
          <w:marBottom w:val="0"/>
          <w:divBdr>
            <w:top w:val="none" w:sz="0" w:space="0" w:color="auto"/>
            <w:left w:val="none" w:sz="0" w:space="0" w:color="auto"/>
            <w:bottom w:val="none" w:sz="0" w:space="0" w:color="auto"/>
            <w:right w:val="none" w:sz="0" w:space="0" w:color="auto"/>
          </w:divBdr>
          <w:divsChild>
            <w:div w:id="853230827">
              <w:marLeft w:val="0"/>
              <w:marRight w:val="0"/>
              <w:marTop w:val="0"/>
              <w:marBottom w:val="0"/>
              <w:divBdr>
                <w:top w:val="none" w:sz="0" w:space="0" w:color="auto"/>
                <w:left w:val="none" w:sz="0" w:space="0" w:color="auto"/>
                <w:bottom w:val="none" w:sz="0" w:space="0" w:color="auto"/>
                <w:right w:val="none" w:sz="0" w:space="0" w:color="auto"/>
              </w:divBdr>
              <w:divsChild>
                <w:div w:id="827600574">
                  <w:marLeft w:val="0"/>
                  <w:marRight w:val="0"/>
                  <w:marTop w:val="240"/>
                  <w:marBottom w:val="240"/>
                  <w:divBdr>
                    <w:top w:val="none" w:sz="0" w:space="0" w:color="auto"/>
                    <w:left w:val="none" w:sz="0" w:space="0" w:color="auto"/>
                    <w:bottom w:val="none" w:sz="0" w:space="0" w:color="auto"/>
                    <w:right w:val="none" w:sz="0" w:space="0" w:color="auto"/>
                  </w:divBdr>
                  <w:divsChild>
                    <w:div w:id="2034335434">
                      <w:marLeft w:val="0"/>
                      <w:marRight w:val="0"/>
                      <w:marTop w:val="0"/>
                      <w:marBottom w:val="0"/>
                      <w:divBdr>
                        <w:top w:val="single" w:sz="6" w:space="0" w:color="E2E2E2"/>
                        <w:left w:val="single" w:sz="6" w:space="0" w:color="E2E2E2"/>
                        <w:bottom w:val="single" w:sz="6" w:space="18" w:color="E2E2E2"/>
                        <w:right w:val="single" w:sz="6" w:space="0" w:color="E2E2E2"/>
                      </w:divBdr>
                      <w:divsChild>
                        <w:div w:id="1187715236">
                          <w:marLeft w:val="0"/>
                          <w:marRight w:val="0"/>
                          <w:marTop w:val="0"/>
                          <w:marBottom w:val="0"/>
                          <w:divBdr>
                            <w:top w:val="none" w:sz="0" w:space="0" w:color="auto"/>
                            <w:left w:val="none" w:sz="0" w:space="0" w:color="auto"/>
                            <w:bottom w:val="none" w:sz="0" w:space="0" w:color="auto"/>
                            <w:right w:val="none" w:sz="0" w:space="0" w:color="auto"/>
                          </w:divBdr>
                        </w:div>
                        <w:div w:id="1336304789">
                          <w:marLeft w:val="0"/>
                          <w:marRight w:val="0"/>
                          <w:marTop w:val="0"/>
                          <w:marBottom w:val="0"/>
                          <w:divBdr>
                            <w:top w:val="none" w:sz="0" w:space="0" w:color="auto"/>
                            <w:left w:val="none" w:sz="0" w:space="0" w:color="auto"/>
                            <w:bottom w:val="none" w:sz="0" w:space="0" w:color="auto"/>
                            <w:right w:val="none" w:sz="0" w:space="0" w:color="auto"/>
                          </w:divBdr>
                        </w:div>
                        <w:div w:id="1338535468">
                          <w:marLeft w:val="0"/>
                          <w:marRight w:val="0"/>
                          <w:marTop w:val="0"/>
                          <w:marBottom w:val="0"/>
                          <w:divBdr>
                            <w:top w:val="none" w:sz="0" w:space="0" w:color="auto"/>
                            <w:left w:val="none" w:sz="0" w:space="0" w:color="auto"/>
                            <w:bottom w:val="none" w:sz="0" w:space="0" w:color="auto"/>
                            <w:right w:val="none" w:sz="0" w:space="0" w:color="auto"/>
                          </w:divBdr>
                        </w:div>
                        <w:div w:id="1107653106">
                          <w:marLeft w:val="0"/>
                          <w:marRight w:val="0"/>
                          <w:marTop w:val="0"/>
                          <w:marBottom w:val="0"/>
                          <w:divBdr>
                            <w:top w:val="none" w:sz="0" w:space="0" w:color="auto"/>
                            <w:left w:val="none" w:sz="0" w:space="0" w:color="auto"/>
                            <w:bottom w:val="none" w:sz="0" w:space="0" w:color="auto"/>
                            <w:right w:val="none" w:sz="0" w:space="0" w:color="auto"/>
                          </w:divBdr>
                        </w:div>
                        <w:div w:id="2109999545">
                          <w:marLeft w:val="0"/>
                          <w:marRight w:val="0"/>
                          <w:marTop w:val="0"/>
                          <w:marBottom w:val="0"/>
                          <w:divBdr>
                            <w:top w:val="none" w:sz="0" w:space="0" w:color="auto"/>
                            <w:left w:val="none" w:sz="0" w:space="0" w:color="auto"/>
                            <w:bottom w:val="none" w:sz="0" w:space="0" w:color="auto"/>
                            <w:right w:val="none" w:sz="0" w:space="0" w:color="auto"/>
                          </w:divBdr>
                        </w:div>
                        <w:div w:id="196625585">
                          <w:marLeft w:val="0"/>
                          <w:marRight w:val="0"/>
                          <w:marTop w:val="0"/>
                          <w:marBottom w:val="0"/>
                          <w:divBdr>
                            <w:top w:val="none" w:sz="0" w:space="0" w:color="auto"/>
                            <w:left w:val="none" w:sz="0" w:space="0" w:color="auto"/>
                            <w:bottom w:val="none" w:sz="0" w:space="0" w:color="auto"/>
                            <w:right w:val="none" w:sz="0" w:space="0" w:color="auto"/>
                          </w:divBdr>
                        </w:div>
                        <w:div w:id="1651982178">
                          <w:marLeft w:val="0"/>
                          <w:marRight w:val="0"/>
                          <w:marTop w:val="0"/>
                          <w:marBottom w:val="0"/>
                          <w:divBdr>
                            <w:top w:val="none" w:sz="0" w:space="0" w:color="auto"/>
                            <w:left w:val="none" w:sz="0" w:space="0" w:color="auto"/>
                            <w:bottom w:val="none" w:sz="0" w:space="0" w:color="auto"/>
                            <w:right w:val="none" w:sz="0" w:space="0" w:color="auto"/>
                          </w:divBdr>
                        </w:div>
                        <w:div w:id="963773253">
                          <w:marLeft w:val="0"/>
                          <w:marRight w:val="0"/>
                          <w:marTop w:val="0"/>
                          <w:marBottom w:val="0"/>
                          <w:divBdr>
                            <w:top w:val="none" w:sz="0" w:space="0" w:color="auto"/>
                            <w:left w:val="none" w:sz="0" w:space="0" w:color="auto"/>
                            <w:bottom w:val="none" w:sz="0" w:space="0" w:color="auto"/>
                            <w:right w:val="none" w:sz="0" w:space="0" w:color="auto"/>
                          </w:divBdr>
                        </w:div>
                        <w:div w:id="1973485683">
                          <w:marLeft w:val="0"/>
                          <w:marRight w:val="0"/>
                          <w:marTop w:val="0"/>
                          <w:marBottom w:val="0"/>
                          <w:divBdr>
                            <w:top w:val="none" w:sz="0" w:space="0" w:color="auto"/>
                            <w:left w:val="none" w:sz="0" w:space="0" w:color="auto"/>
                            <w:bottom w:val="none" w:sz="0" w:space="0" w:color="auto"/>
                            <w:right w:val="none" w:sz="0" w:space="0" w:color="auto"/>
                          </w:divBdr>
                        </w:div>
                        <w:div w:id="1005088600">
                          <w:marLeft w:val="0"/>
                          <w:marRight w:val="0"/>
                          <w:marTop w:val="0"/>
                          <w:marBottom w:val="0"/>
                          <w:divBdr>
                            <w:top w:val="none" w:sz="0" w:space="0" w:color="auto"/>
                            <w:left w:val="none" w:sz="0" w:space="0" w:color="auto"/>
                            <w:bottom w:val="none" w:sz="0" w:space="0" w:color="auto"/>
                            <w:right w:val="none" w:sz="0" w:space="0" w:color="auto"/>
                          </w:divBdr>
                        </w:div>
                        <w:div w:id="945962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9946011">
      <w:bodyDiv w:val="1"/>
      <w:marLeft w:val="0"/>
      <w:marRight w:val="0"/>
      <w:marTop w:val="0"/>
      <w:marBottom w:val="0"/>
      <w:divBdr>
        <w:top w:val="none" w:sz="0" w:space="0" w:color="auto"/>
        <w:left w:val="none" w:sz="0" w:space="0" w:color="auto"/>
        <w:bottom w:val="none" w:sz="0" w:space="0" w:color="auto"/>
        <w:right w:val="none" w:sz="0" w:space="0" w:color="auto"/>
      </w:divBdr>
      <w:divsChild>
        <w:div w:id="761336846">
          <w:marLeft w:val="0"/>
          <w:marRight w:val="0"/>
          <w:marTop w:val="0"/>
          <w:marBottom w:val="0"/>
          <w:divBdr>
            <w:top w:val="none" w:sz="0" w:space="0" w:color="auto"/>
            <w:left w:val="none" w:sz="0" w:space="0" w:color="auto"/>
            <w:bottom w:val="none" w:sz="0" w:space="0" w:color="auto"/>
            <w:right w:val="none" w:sz="0" w:space="0" w:color="auto"/>
          </w:divBdr>
          <w:divsChild>
            <w:div w:id="760180031">
              <w:marLeft w:val="0"/>
              <w:marRight w:val="0"/>
              <w:marTop w:val="0"/>
              <w:marBottom w:val="0"/>
              <w:divBdr>
                <w:top w:val="none" w:sz="0" w:space="0" w:color="auto"/>
                <w:left w:val="none" w:sz="0" w:space="0" w:color="auto"/>
                <w:bottom w:val="none" w:sz="0" w:space="0" w:color="auto"/>
                <w:right w:val="none" w:sz="0" w:space="0" w:color="auto"/>
              </w:divBdr>
              <w:divsChild>
                <w:div w:id="1470047929">
                  <w:marLeft w:val="0"/>
                  <w:marRight w:val="0"/>
                  <w:marTop w:val="0"/>
                  <w:marBottom w:val="0"/>
                  <w:divBdr>
                    <w:top w:val="none" w:sz="0" w:space="0" w:color="auto"/>
                    <w:left w:val="none" w:sz="0" w:space="0" w:color="auto"/>
                    <w:bottom w:val="none" w:sz="0" w:space="0" w:color="auto"/>
                    <w:right w:val="none" w:sz="0" w:space="0" w:color="auto"/>
                  </w:divBdr>
                  <w:divsChild>
                    <w:div w:id="287201822">
                      <w:marLeft w:val="0"/>
                      <w:marRight w:val="0"/>
                      <w:marTop w:val="0"/>
                      <w:marBottom w:val="0"/>
                      <w:divBdr>
                        <w:top w:val="none" w:sz="0" w:space="0" w:color="auto"/>
                        <w:left w:val="none" w:sz="0" w:space="0" w:color="auto"/>
                        <w:bottom w:val="none" w:sz="0" w:space="0" w:color="auto"/>
                        <w:right w:val="none" w:sz="0" w:space="0" w:color="auto"/>
                      </w:divBdr>
                      <w:divsChild>
                        <w:div w:id="1538737381">
                          <w:marLeft w:val="0"/>
                          <w:marRight w:val="0"/>
                          <w:marTop w:val="0"/>
                          <w:marBottom w:val="0"/>
                          <w:divBdr>
                            <w:top w:val="none" w:sz="0" w:space="0" w:color="auto"/>
                            <w:left w:val="none" w:sz="0" w:space="0" w:color="auto"/>
                            <w:bottom w:val="none" w:sz="0" w:space="0" w:color="auto"/>
                            <w:right w:val="none" w:sz="0" w:space="0" w:color="auto"/>
                          </w:divBdr>
                          <w:divsChild>
                            <w:div w:id="1355375846">
                              <w:marLeft w:val="0"/>
                              <w:marRight w:val="0"/>
                              <w:marTop w:val="0"/>
                              <w:marBottom w:val="0"/>
                              <w:divBdr>
                                <w:top w:val="none" w:sz="0" w:space="0" w:color="auto"/>
                                <w:left w:val="none" w:sz="0" w:space="0" w:color="auto"/>
                                <w:bottom w:val="none" w:sz="0" w:space="0" w:color="auto"/>
                                <w:right w:val="none" w:sz="0" w:space="0" w:color="auto"/>
                              </w:divBdr>
                            </w:div>
                            <w:div w:id="1638334850">
                              <w:marLeft w:val="0"/>
                              <w:marRight w:val="0"/>
                              <w:marTop w:val="0"/>
                              <w:marBottom w:val="0"/>
                              <w:divBdr>
                                <w:top w:val="none" w:sz="0" w:space="0" w:color="auto"/>
                                <w:left w:val="none" w:sz="0" w:space="0" w:color="auto"/>
                                <w:bottom w:val="none" w:sz="0" w:space="0" w:color="auto"/>
                                <w:right w:val="none" w:sz="0" w:space="0" w:color="auto"/>
                              </w:divBdr>
                            </w:div>
                            <w:div w:id="1757821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30037227">
      <w:bodyDiv w:val="1"/>
      <w:marLeft w:val="0"/>
      <w:marRight w:val="0"/>
      <w:marTop w:val="0"/>
      <w:marBottom w:val="0"/>
      <w:divBdr>
        <w:top w:val="none" w:sz="0" w:space="0" w:color="auto"/>
        <w:left w:val="none" w:sz="0" w:space="0" w:color="auto"/>
        <w:bottom w:val="none" w:sz="0" w:space="0" w:color="auto"/>
        <w:right w:val="none" w:sz="0" w:space="0" w:color="auto"/>
      </w:divBdr>
      <w:divsChild>
        <w:div w:id="677076441">
          <w:marLeft w:val="0"/>
          <w:marRight w:val="0"/>
          <w:marTop w:val="0"/>
          <w:marBottom w:val="0"/>
          <w:divBdr>
            <w:top w:val="none" w:sz="0" w:space="0" w:color="auto"/>
            <w:left w:val="none" w:sz="0" w:space="0" w:color="auto"/>
            <w:bottom w:val="none" w:sz="0" w:space="0" w:color="auto"/>
            <w:right w:val="none" w:sz="0" w:space="0" w:color="auto"/>
          </w:divBdr>
          <w:divsChild>
            <w:div w:id="1092823394">
              <w:marLeft w:val="0"/>
              <w:marRight w:val="0"/>
              <w:marTop w:val="0"/>
              <w:marBottom w:val="0"/>
              <w:divBdr>
                <w:top w:val="none" w:sz="0" w:space="0" w:color="auto"/>
                <w:left w:val="none" w:sz="0" w:space="0" w:color="auto"/>
                <w:bottom w:val="none" w:sz="0" w:space="0" w:color="auto"/>
                <w:right w:val="none" w:sz="0" w:space="0" w:color="auto"/>
              </w:divBdr>
              <w:divsChild>
                <w:div w:id="2039815532">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1734352503">
      <w:bodyDiv w:val="1"/>
      <w:marLeft w:val="0"/>
      <w:marRight w:val="0"/>
      <w:marTop w:val="0"/>
      <w:marBottom w:val="0"/>
      <w:divBdr>
        <w:top w:val="none" w:sz="0" w:space="0" w:color="auto"/>
        <w:left w:val="none" w:sz="0" w:space="0" w:color="auto"/>
        <w:bottom w:val="none" w:sz="0" w:space="0" w:color="auto"/>
        <w:right w:val="none" w:sz="0" w:space="0" w:color="auto"/>
      </w:divBdr>
    </w:div>
    <w:div w:id="1761178378">
      <w:bodyDiv w:val="1"/>
      <w:marLeft w:val="0"/>
      <w:marRight w:val="0"/>
      <w:marTop w:val="0"/>
      <w:marBottom w:val="0"/>
      <w:divBdr>
        <w:top w:val="none" w:sz="0" w:space="0" w:color="auto"/>
        <w:left w:val="none" w:sz="0" w:space="0" w:color="auto"/>
        <w:bottom w:val="none" w:sz="0" w:space="0" w:color="auto"/>
        <w:right w:val="none" w:sz="0" w:space="0" w:color="auto"/>
      </w:divBdr>
    </w:div>
    <w:div w:id="1855535234">
      <w:bodyDiv w:val="1"/>
      <w:marLeft w:val="0"/>
      <w:marRight w:val="0"/>
      <w:marTop w:val="0"/>
      <w:marBottom w:val="0"/>
      <w:divBdr>
        <w:top w:val="none" w:sz="0" w:space="0" w:color="auto"/>
        <w:left w:val="none" w:sz="0" w:space="0" w:color="auto"/>
        <w:bottom w:val="none" w:sz="0" w:space="0" w:color="auto"/>
        <w:right w:val="none" w:sz="0" w:space="0" w:color="auto"/>
      </w:divBdr>
    </w:div>
    <w:div w:id="1894459267">
      <w:bodyDiv w:val="1"/>
      <w:marLeft w:val="0"/>
      <w:marRight w:val="0"/>
      <w:marTop w:val="0"/>
      <w:marBottom w:val="0"/>
      <w:divBdr>
        <w:top w:val="none" w:sz="0" w:space="0" w:color="auto"/>
        <w:left w:val="none" w:sz="0" w:space="0" w:color="auto"/>
        <w:bottom w:val="none" w:sz="0" w:space="0" w:color="auto"/>
        <w:right w:val="none" w:sz="0" w:space="0" w:color="auto"/>
      </w:divBdr>
    </w:div>
    <w:div w:id="1953707565">
      <w:bodyDiv w:val="1"/>
      <w:marLeft w:val="0"/>
      <w:marRight w:val="0"/>
      <w:marTop w:val="0"/>
      <w:marBottom w:val="0"/>
      <w:divBdr>
        <w:top w:val="none" w:sz="0" w:space="0" w:color="auto"/>
        <w:left w:val="none" w:sz="0" w:space="0" w:color="auto"/>
        <w:bottom w:val="none" w:sz="0" w:space="0" w:color="auto"/>
        <w:right w:val="none" w:sz="0" w:space="0" w:color="auto"/>
      </w:divBdr>
    </w:div>
    <w:div w:id="1965038623">
      <w:bodyDiv w:val="1"/>
      <w:marLeft w:val="0"/>
      <w:marRight w:val="0"/>
      <w:marTop w:val="0"/>
      <w:marBottom w:val="0"/>
      <w:divBdr>
        <w:top w:val="none" w:sz="0" w:space="0" w:color="auto"/>
        <w:left w:val="none" w:sz="0" w:space="0" w:color="auto"/>
        <w:bottom w:val="none" w:sz="0" w:space="0" w:color="auto"/>
        <w:right w:val="none" w:sz="0" w:space="0" w:color="auto"/>
      </w:divBdr>
    </w:div>
    <w:div w:id="1990668704">
      <w:bodyDiv w:val="1"/>
      <w:marLeft w:val="0"/>
      <w:marRight w:val="0"/>
      <w:marTop w:val="0"/>
      <w:marBottom w:val="0"/>
      <w:divBdr>
        <w:top w:val="none" w:sz="0" w:space="0" w:color="auto"/>
        <w:left w:val="none" w:sz="0" w:space="0" w:color="auto"/>
        <w:bottom w:val="none" w:sz="0" w:space="0" w:color="auto"/>
        <w:right w:val="none" w:sz="0" w:space="0" w:color="auto"/>
      </w:divBdr>
    </w:div>
    <w:div w:id="2020351755">
      <w:bodyDiv w:val="1"/>
      <w:marLeft w:val="0"/>
      <w:marRight w:val="0"/>
      <w:marTop w:val="0"/>
      <w:marBottom w:val="0"/>
      <w:divBdr>
        <w:top w:val="none" w:sz="0" w:space="0" w:color="auto"/>
        <w:left w:val="none" w:sz="0" w:space="0" w:color="auto"/>
        <w:bottom w:val="none" w:sz="0" w:space="0" w:color="auto"/>
        <w:right w:val="none" w:sz="0" w:space="0" w:color="auto"/>
      </w:divBdr>
      <w:divsChild>
        <w:div w:id="844444152">
          <w:marLeft w:val="446"/>
          <w:marRight w:val="0"/>
          <w:marTop w:val="125"/>
          <w:marBottom w:val="0"/>
          <w:divBdr>
            <w:top w:val="none" w:sz="0" w:space="0" w:color="auto"/>
            <w:left w:val="none" w:sz="0" w:space="0" w:color="auto"/>
            <w:bottom w:val="none" w:sz="0" w:space="0" w:color="auto"/>
            <w:right w:val="none" w:sz="0" w:space="0" w:color="auto"/>
          </w:divBdr>
        </w:div>
        <w:div w:id="262688906">
          <w:marLeft w:val="446"/>
          <w:marRight w:val="0"/>
          <w:marTop w:val="125"/>
          <w:marBottom w:val="0"/>
          <w:divBdr>
            <w:top w:val="none" w:sz="0" w:space="0" w:color="auto"/>
            <w:left w:val="none" w:sz="0" w:space="0" w:color="auto"/>
            <w:bottom w:val="none" w:sz="0" w:space="0" w:color="auto"/>
            <w:right w:val="none" w:sz="0" w:space="0" w:color="auto"/>
          </w:divBdr>
        </w:div>
        <w:div w:id="1725636664">
          <w:marLeft w:val="446"/>
          <w:marRight w:val="0"/>
          <w:marTop w:val="125"/>
          <w:marBottom w:val="0"/>
          <w:divBdr>
            <w:top w:val="none" w:sz="0" w:space="0" w:color="auto"/>
            <w:left w:val="none" w:sz="0" w:space="0" w:color="auto"/>
            <w:bottom w:val="none" w:sz="0" w:space="0" w:color="auto"/>
            <w:right w:val="none" w:sz="0" w:space="0" w:color="auto"/>
          </w:divBdr>
        </w:div>
        <w:div w:id="486284384">
          <w:marLeft w:val="446"/>
          <w:marRight w:val="0"/>
          <w:marTop w:val="125"/>
          <w:marBottom w:val="0"/>
          <w:divBdr>
            <w:top w:val="none" w:sz="0" w:space="0" w:color="auto"/>
            <w:left w:val="none" w:sz="0" w:space="0" w:color="auto"/>
            <w:bottom w:val="none" w:sz="0" w:space="0" w:color="auto"/>
            <w:right w:val="none" w:sz="0" w:space="0" w:color="auto"/>
          </w:divBdr>
        </w:div>
        <w:div w:id="383024737">
          <w:marLeft w:val="446"/>
          <w:marRight w:val="0"/>
          <w:marTop w:val="125"/>
          <w:marBottom w:val="0"/>
          <w:divBdr>
            <w:top w:val="none" w:sz="0" w:space="0" w:color="auto"/>
            <w:left w:val="none" w:sz="0" w:space="0" w:color="auto"/>
            <w:bottom w:val="none" w:sz="0" w:space="0" w:color="auto"/>
            <w:right w:val="none" w:sz="0" w:space="0" w:color="auto"/>
          </w:divBdr>
        </w:div>
        <w:div w:id="1815485797">
          <w:marLeft w:val="446"/>
          <w:marRight w:val="0"/>
          <w:marTop w:val="125"/>
          <w:marBottom w:val="0"/>
          <w:divBdr>
            <w:top w:val="none" w:sz="0" w:space="0" w:color="auto"/>
            <w:left w:val="none" w:sz="0" w:space="0" w:color="auto"/>
            <w:bottom w:val="none" w:sz="0" w:space="0" w:color="auto"/>
            <w:right w:val="none" w:sz="0" w:space="0" w:color="auto"/>
          </w:divBdr>
        </w:div>
        <w:div w:id="910889718">
          <w:marLeft w:val="446"/>
          <w:marRight w:val="0"/>
          <w:marTop w:val="125"/>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newbold\Desktop\BLANK%20-%20THATCHAM%20-%20SCOPE%20OF%20WORKS%2014th%20Sep%202009.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DD03238-DFEA-4A23-8A74-F0019FE22F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BLANK - THATCHAM - SCOPE OF WORKS 14th Sep 2009</Template>
  <TotalTime>0</TotalTime>
  <Pages>1</Pages>
  <Words>649</Words>
  <Characters>3705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Design Specification</vt:lpstr>
    </vt:vector>
  </TitlesOfParts>
  <Company>Unified Group Ltd</Company>
  <LinksUpToDate>false</LinksUpToDate>
  <CharactersWithSpaces>4346</CharactersWithSpaces>
  <SharedDoc>false</SharedDoc>
  <HLinks>
    <vt:vector size="96" baseType="variant">
      <vt:variant>
        <vt:i4>3997746</vt:i4>
      </vt:variant>
      <vt:variant>
        <vt:i4>84</vt:i4>
      </vt:variant>
      <vt:variant>
        <vt:i4>0</vt:i4>
      </vt:variant>
      <vt:variant>
        <vt:i4>5</vt:i4>
      </vt:variant>
      <vt:variant>
        <vt:lpwstr>http://www.virtualaccess.com/uploads/images/products/gw6000.jpg</vt:lpwstr>
      </vt:variant>
      <vt:variant>
        <vt:lpwstr/>
      </vt:variant>
      <vt:variant>
        <vt:i4>7864432</vt:i4>
      </vt:variant>
      <vt:variant>
        <vt:i4>75</vt:i4>
      </vt:variant>
      <vt:variant>
        <vt:i4>0</vt:i4>
      </vt:variant>
      <vt:variant>
        <vt:i4>5</vt:i4>
      </vt:variant>
      <vt:variant>
        <vt:lpwstr>javascript:OpenNewWindow('/PhotoDetails.asp?ShowDESC=N&amp;ProductCode='%20+%20escape('2200%2D12320%2D025'),%20640,%20600)</vt:lpwstr>
      </vt:variant>
      <vt:variant>
        <vt:lpwstr/>
      </vt:variant>
      <vt:variant>
        <vt:i4>1245236</vt:i4>
      </vt:variant>
      <vt:variant>
        <vt:i4>68</vt:i4>
      </vt:variant>
      <vt:variant>
        <vt:i4>0</vt:i4>
      </vt:variant>
      <vt:variant>
        <vt:i4>5</vt:i4>
      </vt:variant>
      <vt:variant>
        <vt:lpwstr/>
      </vt:variant>
      <vt:variant>
        <vt:lpwstr>_Toc251178086</vt:lpwstr>
      </vt:variant>
      <vt:variant>
        <vt:i4>1245236</vt:i4>
      </vt:variant>
      <vt:variant>
        <vt:i4>62</vt:i4>
      </vt:variant>
      <vt:variant>
        <vt:i4>0</vt:i4>
      </vt:variant>
      <vt:variant>
        <vt:i4>5</vt:i4>
      </vt:variant>
      <vt:variant>
        <vt:lpwstr/>
      </vt:variant>
      <vt:variant>
        <vt:lpwstr>_Toc251178085</vt:lpwstr>
      </vt:variant>
      <vt:variant>
        <vt:i4>1245236</vt:i4>
      </vt:variant>
      <vt:variant>
        <vt:i4>56</vt:i4>
      </vt:variant>
      <vt:variant>
        <vt:i4>0</vt:i4>
      </vt:variant>
      <vt:variant>
        <vt:i4>5</vt:i4>
      </vt:variant>
      <vt:variant>
        <vt:lpwstr/>
      </vt:variant>
      <vt:variant>
        <vt:lpwstr>_Toc251178084</vt:lpwstr>
      </vt:variant>
      <vt:variant>
        <vt:i4>1245236</vt:i4>
      </vt:variant>
      <vt:variant>
        <vt:i4>50</vt:i4>
      </vt:variant>
      <vt:variant>
        <vt:i4>0</vt:i4>
      </vt:variant>
      <vt:variant>
        <vt:i4>5</vt:i4>
      </vt:variant>
      <vt:variant>
        <vt:lpwstr/>
      </vt:variant>
      <vt:variant>
        <vt:lpwstr>_Toc251178083</vt:lpwstr>
      </vt:variant>
      <vt:variant>
        <vt:i4>1245236</vt:i4>
      </vt:variant>
      <vt:variant>
        <vt:i4>44</vt:i4>
      </vt:variant>
      <vt:variant>
        <vt:i4>0</vt:i4>
      </vt:variant>
      <vt:variant>
        <vt:i4>5</vt:i4>
      </vt:variant>
      <vt:variant>
        <vt:lpwstr/>
      </vt:variant>
      <vt:variant>
        <vt:lpwstr>_Toc251178082</vt:lpwstr>
      </vt:variant>
      <vt:variant>
        <vt:i4>1245236</vt:i4>
      </vt:variant>
      <vt:variant>
        <vt:i4>38</vt:i4>
      </vt:variant>
      <vt:variant>
        <vt:i4>0</vt:i4>
      </vt:variant>
      <vt:variant>
        <vt:i4>5</vt:i4>
      </vt:variant>
      <vt:variant>
        <vt:lpwstr/>
      </vt:variant>
      <vt:variant>
        <vt:lpwstr>_Toc251178081</vt:lpwstr>
      </vt:variant>
      <vt:variant>
        <vt:i4>1245236</vt:i4>
      </vt:variant>
      <vt:variant>
        <vt:i4>32</vt:i4>
      </vt:variant>
      <vt:variant>
        <vt:i4>0</vt:i4>
      </vt:variant>
      <vt:variant>
        <vt:i4>5</vt:i4>
      </vt:variant>
      <vt:variant>
        <vt:lpwstr/>
      </vt:variant>
      <vt:variant>
        <vt:lpwstr>_Toc251178080</vt:lpwstr>
      </vt:variant>
      <vt:variant>
        <vt:i4>1835060</vt:i4>
      </vt:variant>
      <vt:variant>
        <vt:i4>26</vt:i4>
      </vt:variant>
      <vt:variant>
        <vt:i4>0</vt:i4>
      </vt:variant>
      <vt:variant>
        <vt:i4>5</vt:i4>
      </vt:variant>
      <vt:variant>
        <vt:lpwstr/>
      </vt:variant>
      <vt:variant>
        <vt:lpwstr>_Toc251178079</vt:lpwstr>
      </vt:variant>
      <vt:variant>
        <vt:i4>1835060</vt:i4>
      </vt:variant>
      <vt:variant>
        <vt:i4>20</vt:i4>
      </vt:variant>
      <vt:variant>
        <vt:i4>0</vt:i4>
      </vt:variant>
      <vt:variant>
        <vt:i4>5</vt:i4>
      </vt:variant>
      <vt:variant>
        <vt:lpwstr/>
      </vt:variant>
      <vt:variant>
        <vt:lpwstr>_Toc251178078</vt:lpwstr>
      </vt:variant>
      <vt:variant>
        <vt:i4>1835060</vt:i4>
      </vt:variant>
      <vt:variant>
        <vt:i4>14</vt:i4>
      </vt:variant>
      <vt:variant>
        <vt:i4>0</vt:i4>
      </vt:variant>
      <vt:variant>
        <vt:i4>5</vt:i4>
      </vt:variant>
      <vt:variant>
        <vt:lpwstr/>
      </vt:variant>
      <vt:variant>
        <vt:lpwstr>_Toc251178077</vt:lpwstr>
      </vt:variant>
      <vt:variant>
        <vt:i4>1835060</vt:i4>
      </vt:variant>
      <vt:variant>
        <vt:i4>8</vt:i4>
      </vt:variant>
      <vt:variant>
        <vt:i4>0</vt:i4>
      </vt:variant>
      <vt:variant>
        <vt:i4>5</vt:i4>
      </vt:variant>
      <vt:variant>
        <vt:lpwstr/>
      </vt:variant>
      <vt:variant>
        <vt:lpwstr>_Toc251178076</vt:lpwstr>
      </vt:variant>
      <vt:variant>
        <vt:i4>1835060</vt:i4>
      </vt:variant>
      <vt:variant>
        <vt:i4>2</vt:i4>
      </vt:variant>
      <vt:variant>
        <vt:i4>0</vt:i4>
      </vt:variant>
      <vt:variant>
        <vt:i4>5</vt:i4>
      </vt:variant>
      <vt:variant>
        <vt:lpwstr/>
      </vt:variant>
      <vt:variant>
        <vt:lpwstr>_Toc251178075</vt:lpwstr>
      </vt:variant>
      <vt:variant>
        <vt:i4>7864432</vt:i4>
      </vt:variant>
      <vt:variant>
        <vt:i4>10112</vt:i4>
      </vt:variant>
      <vt:variant>
        <vt:i4>1026</vt:i4>
      </vt:variant>
      <vt:variant>
        <vt:i4>4</vt:i4>
      </vt:variant>
      <vt:variant>
        <vt:lpwstr>javascript:OpenNewWindow('/PhotoDetails.asp?ShowDESC=N&amp;ProductCode='%20+%20escape('2200%2D12320%2D025'),%20640,%20600)</vt:lpwstr>
      </vt:variant>
      <vt:variant>
        <vt:lpwstr/>
      </vt:variant>
      <vt:variant>
        <vt:i4>3997746</vt:i4>
      </vt:variant>
      <vt:variant>
        <vt:i4>13858</vt:i4>
      </vt:variant>
      <vt:variant>
        <vt:i4>1028</vt:i4>
      </vt:variant>
      <vt:variant>
        <vt:i4>4</vt:i4>
      </vt:variant>
      <vt:variant>
        <vt:lpwstr>http://www.virtualaccess.com/uploads/images/products/gw6000.jpg</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Specification</dc:title>
  <dc:creator>duncan_burgess@optum.com</dc:creator>
  <cp:lastModifiedBy>Burgess, Duncan J</cp:lastModifiedBy>
  <cp:revision>2</cp:revision>
  <cp:lastPrinted>2010-03-02T07:42:00Z</cp:lastPrinted>
  <dcterms:created xsi:type="dcterms:W3CDTF">2017-10-14T21:30:00Z</dcterms:created>
  <dcterms:modified xsi:type="dcterms:W3CDTF">2017-10-14T21:30:00Z</dcterms:modified>
</cp:coreProperties>
</file>
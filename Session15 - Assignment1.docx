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</w:t>
      </w:r>
      <w:r w:rsidR="003E02C8">
        <w:rPr>
          <w:rFonts w:cs="Arial"/>
          <w:sz w:val="56"/>
        </w:rPr>
        <w:t>5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B047D8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3E02C8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</w:t>
            </w:r>
            <w:r w:rsidR="003E02C8">
              <w:rPr>
                <w:b w:val="0"/>
              </w:rPr>
              <w:t>5</w:t>
            </w:r>
            <w:r>
              <w:rPr>
                <w:b w:val="0"/>
              </w:rPr>
              <w:t xml:space="preserve"> – Assignment </w:t>
            </w:r>
            <w:r w:rsidR="00B047D8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3E02C8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</w:t>
            </w:r>
            <w:r w:rsidR="003E02C8">
              <w:rPr>
                <w:b/>
              </w:rPr>
              <w:t>5</w:t>
            </w:r>
            <w:r>
              <w:rPr>
                <w:b/>
              </w:rPr>
              <w:t xml:space="preserve"> – Assignment </w:t>
            </w:r>
            <w:r w:rsidR="00B047D8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3F005B">
            <w:r>
              <w:t>10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3E02C8" w:rsidP="005360E0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776345"/>
      <w:r>
        <w:t>Contents</w:t>
      </w:r>
      <w:bookmarkEnd w:id="0"/>
      <w:bookmarkEnd w:id="1"/>
    </w:p>
    <w:p w:rsidR="00496CEC" w:rsidRDefault="00496CEC"/>
    <w:p w:rsidR="003E02C8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776345" w:history="1">
        <w:r w:rsidR="003E02C8" w:rsidRPr="00A107BF">
          <w:rPr>
            <w:rStyle w:val="Hyperlink"/>
            <w:noProof/>
          </w:rPr>
          <w:t>Contents</w:t>
        </w:r>
        <w:r w:rsidR="003E02C8">
          <w:rPr>
            <w:noProof/>
            <w:webHidden/>
          </w:rPr>
          <w:tab/>
        </w:r>
        <w:r w:rsidR="003E02C8">
          <w:rPr>
            <w:noProof/>
            <w:webHidden/>
          </w:rPr>
          <w:fldChar w:fldCharType="begin"/>
        </w:r>
        <w:r w:rsidR="003E02C8">
          <w:rPr>
            <w:noProof/>
            <w:webHidden/>
          </w:rPr>
          <w:instrText xml:space="preserve"> PAGEREF _Toc495776345 \h </w:instrText>
        </w:r>
        <w:r w:rsidR="003E02C8">
          <w:rPr>
            <w:noProof/>
            <w:webHidden/>
          </w:rPr>
        </w:r>
        <w:r w:rsidR="003E02C8">
          <w:rPr>
            <w:noProof/>
            <w:webHidden/>
          </w:rPr>
          <w:fldChar w:fldCharType="separate"/>
        </w:r>
        <w:r w:rsidR="003E02C8">
          <w:rPr>
            <w:noProof/>
            <w:webHidden/>
          </w:rPr>
          <w:t>2</w:t>
        </w:r>
        <w:r w:rsidR="003E02C8">
          <w:rPr>
            <w:noProof/>
            <w:webHidden/>
          </w:rPr>
          <w:fldChar w:fldCharType="end"/>
        </w:r>
      </w:hyperlink>
    </w:p>
    <w:p w:rsidR="003E02C8" w:rsidRDefault="003E02C8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776346" w:history="1">
        <w:r w:rsidRPr="00A107BF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_Toc495776346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2C8" w:rsidRDefault="003E02C8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776347" w:history="1">
        <w:r w:rsidRPr="00A107B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107BF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_Toc495776347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02C8" w:rsidRDefault="003E02C8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776348" w:history="1">
        <w:r w:rsidRPr="00A107B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107BF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_Toc495776348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02C8" w:rsidRDefault="003E02C8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776349" w:history="1">
        <w:r w:rsidRPr="00A107BF">
          <w:rPr>
            <w:rStyle w:val="Hyperlink"/>
            <w:noProof/>
            <w:lang w:val="en-US" w:eastAsia="en-GB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107BF">
          <w:rPr>
            <w:rStyle w:val="Hyperlink"/>
            <w:noProof/>
            <w:lang w:val="en-US" w:eastAsia="en-GB"/>
          </w:rPr>
          <w:t>Write a simple program to show inheritance in scala.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_Toc495776349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02C8" w:rsidRDefault="003E02C8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776350" w:history="1">
        <w:r w:rsidRPr="00A107BF">
          <w:rPr>
            <w:rStyle w:val="Hyperlink"/>
            <w:noProof/>
            <w:lang w:val="en-US" w:eastAsia="en-GB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107BF">
          <w:rPr>
            <w:rStyle w:val="Hyperlink"/>
            <w:noProof/>
            <w:lang w:val="en-US" w:eastAsia="en-GB"/>
          </w:rPr>
          <w:t>Write a simple program to show multiple inheritance in scala.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_Toc495776350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5776346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B047D8" w:rsidP="00B14547">
            <w:pPr>
              <w:jc w:val="left"/>
            </w:pPr>
            <w:r>
              <w:t>13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5776347"/>
      <w:r w:rsidR="00DB4D2F">
        <w:t>Problem Statement</w:t>
      </w:r>
      <w:bookmarkEnd w:id="5"/>
    </w:p>
    <w:p w:rsidR="003E02C8" w:rsidRPr="003E02C8" w:rsidRDefault="003E02C8" w:rsidP="003E02C8">
      <w:pPr>
        <w:pStyle w:val="ListParagraph"/>
        <w:numPr>
          <w:ilvl w:val="0"/>
          <w:numId w:val="19"/>
        </w:numPr>
        <w:rPr>
          <w:lang w:val="en-US"/>
        </w:rPr>
      </w:pPr>
      <w:r w:rsidRPr="003E02C8">
        <w:rPr>
          <w:lang w:val="en-US"/>
        </w:rPr>
        <w:t xml:space="preserve">Write a simple program to show inheritance in </w:t>
      </w:r>
      <w:proofErr w:type="spellStart"/>
      <w:r w:rsidRPr="003E02C8">
        <w:rPr>
          <w:lang w:val="en-US"/>
        </w:rPr>
        <w:t>scala</w:t>
      </w:r>
      <w:proofErr w:type="spellEnd"/>
      <w:r w:rsidRPr="003E02C8">
        <w:rPr>
          <w:lang w:val="en-US"/>
        </w:rPr>
        <w:t>.</w:t>
      </w:r>
    </w:p>
    <w:p w:rsidR="003E02C8" w:rsidRPr="003E02C8" w:rsidRDefault="003E02C8" w:rsidP="003E02C8">
      <w:pPr>
        <w:pStyle w:val="ListParagraph"/>
        <w:numPr>
          <w:ilvl w:val="0"/>
          <w:numId w:val="19"/>
        </w:numPr>
        <w:rPr>
          <w:lang w:val="en-US"/>
        </w:rPr>
      </w:pPr>
      <w:r w:rsidRPr="003E02C8">
        <w:rPr>
          <w:lang w:val="en-US"/>
        </w:rPr>
        <w:t xml:space="preserve">Write a simple program to show multiple </w:t>
      </w:r>
      <w:proofErr w:type="gramStart"/>
      <w:r w:rsidRPr="003E02C8">
        <w:rPr>
          <w:lang w:val="en-US"/>
        </w:rPr>
        <w:t>inheritance</w:t>
      </w:r>
      <w:proofErr w:type="gramEnd"/>
      <w:r w:rsidRPr="003E02C8">
        <w:rPr>
          <w:lang w:val="en-US"/>
        </w:rPr>
        <w:t xml:space="preserve"> in </w:t>
      </w:r>
      <w:proofErr w:type="spellStart"/>
      <w:r w:rsidRPr="003E02C8">
        <w:rPr>
          <w:lang w:val="en-US"/>
        </w:rPr>
        <w:t>scala</w:t>
      </w:r>
      <w:proofErr w:type="spellEnd"/>
      <w:r w:rsidRPr="003E02C8">
        <w:rPr>
          <w:lang w:val="en-US"/>
        </w:rPr>
        <w:t>.</w:t>
      </w:r>
    </w:p>
    <w:p w:rsidR="00CB1A1F" w:rsidRDefault="003E02C8" w:rsidP="003E02C8">
      <w:pPr>
        <w:pStyle w:val="Heading1"/>
      </w:pPr>
      <w:bookmarkStart w:id="6" w:name="_Toc495776348"/>
      <w:r>
        <w:t>Solution</w:t>
      </w:r>
      <w:bookmarkEnd w:id="6"/>
    </w:p>
    <w:p w:rsidR="003E02C8" w:rsidRDefault="003E02C8" w:rsidP="003E02C8">
      <w:pPr>
        <w:pStyle w:val="Heading2"/>
        <w:rPr>
          <w:lang w:val="en-US" w:eastAsia="en-GB"/>
        </w:rPr>
      </w:pPr>
      <w:bookmarkStart w:id="7" w:name="_Toc495776349"/>
      <w:r w:rsidRPr="003E02C8">
        <w:rPr>
          <w:lang w:val="en-US" w:eastAsia="en-GB"/>
        </w:rPr>
        <w:t xml:space="preserve">Write a simple program to show inheritance in </w:t>
      </w:r>
      <w:proofErr w:type="spellStart"/>
      <w:r w:rsidRPr="003E02C8">
        <w:rPr>
          <w:lang w:val="en-US" w:eastAsia="en-GB"/>
        </w:rPr>
        <w:t>scala</w:t>
      </w:r>
      <w:proofErr w:type="spellEnd"/>
      <w:r w:rsidRPr="003E02C8">
        <w:rPr>
          <w:lang w:val="en-US" w:eastAsia="en-GB"/>
        </w:rPr>
        <w:t>.</w:t>
      </w:r>
      <w:bookmarkEnd w:id="7"/>
    </w:p>
    <w:p w:rsidR="003E02C8" w:rsidRDefault="003E02C8" w:rsidP="003E02C8"/>
    <w:p w:rsidR="003E02C8" w:rsidRPr="003E02C8" w:rsidRDefault="003E02C8" w:rsidP="003E02C8">
      <w:pPr>
        <w:rPr>
          <w:b/>
        </w:rPr>
      </w:pPr>
      <w:r w:rsidRPr="003E02C8">
        <w:rPr>
          <w:b/>
        </w:rPr>
        <w:t xml:space="preserve">Code </w:t>
      </w:r>
      <w:proofErr w:type="spellStart"/>
      <w:r w:rsidRPr="003E02C8">
        <w:rPr>
          <w:b/>
        </w:rPr>
        <w:t>writen</w:t>
      </w:r>
      <w:proofErr w:type="spellEnd"/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moo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App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Animal(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>)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speak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+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" says "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+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Cow(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Animal(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)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() = 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mooooooooo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Horse(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Animal(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)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() = 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Neeey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Sheep(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Animal(</w:t>
      </w:r>
      <w:r>
        <w:rPr>
          <w:rFonts w:ascii="Consolas" w:hAnsi="Consolas" w:cs="Consolas"/>
          <w:color w:val="640067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)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() = 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baaaa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C00000"/>
          <w:szCs w:val="20"/>
        </w:rPr>
        <w:t>h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Horse(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Dobin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0000"/>
          <w:szCs w:val="20"/>
        </w:rPr>
        <w:t>h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speak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C00000"/>
          <w:szCs w:val="20"/>
        </w:rPr>
        <w:t>c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Cow(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Ementrude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0000"/>
          <w:szCs w:val="20"/>
        </w:rPr>
        <w:t>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speak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Sheep(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Lamsie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  <w:r>
        <w:rPr>
          <w:rFonts w:ascii="Consolas" w:hAnsi="Consolas" w:cs="Consolas"/>
          <w:color w:val="000000"/>
          <w:szCs w:val="20"/>
        </w:rPr>
        <w:t>).</w:t>
      </w:r>
      <w:r>
        <w:rPr>
          <w:rFonts w:ascii="Consolas" w:hAnsi="Consolas" w:cs="Consolas"/>
          <w:color w:val="4C4C4C"/>
          <w:szCs w:val="20"/>
        </w:rPr>
        <w:t>speak</w:t>
      </w:r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rPr>
          <w:rFonts w:ascii="Consolas" w:hAnsi="Consolas" w:cs="Consolas"/>
          <w:color w:val="000000"/>
          <w:szCs w:val="20"/>
        </w:rPr>
      </w:pPr>
    </w:p>
    <w:p w:rsidR="003E02C8" w:rsidRPr="003E02C8" w:rsidRDefault="003E02C8" w:rsidP="003E02C8">
      <w:pPr>
        <w:rPr>
          <w:rFonts w:ascii="Consolas" w:hAnsi="Consolas" w:cs="Consolas"/>
          <w:b/>
          <w:color w:val="000000"/>
          <w:szCs w:val="20"/>
        </w:rPr>
      </w:pPr>
      <w:r w:rsidRPr="003E02C8">
        <w:rPr>
          <w:rFonts w:ascii="Consolas" w:hAnsi="Consolas" w:cs="Consolas"/>
          <w:b/>
          <w:color w:val="000000"/>
          <w:szCs w:val="20"/>
        </w:rPr>
        <w:t>Results</w:t>
      </w:r>
    </w:p>
    <w:p w:rsidR="003E02C8" w:rsidRDefault="003E02C8" w:rsidP="003E02C8">
      <w:pPr>
        <w:rPr>
          <w:rFonts w:ascii="Consolas" w:hAnsi="Consolas" w:cs="Consolas"/>
          <w:color w:val="000000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Dobin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says </w:t>
      </w:r>
      <w:proofErr w:type="spellStart"/>
      <w:r>
        <w:rPr>
          <w:rFonts w:ascii="Consolas" w:hAnsi="Consolas" w:cs="Consolas"/>
          <w:color w:val="000000"/>
          <w:szCs w:val="20"/>
        </w:rPr>
        <w:t>Neeey</w:t>
      </w:r>
      <w:proofErr w:type="spellEnd"/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Ementrude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says </w:t>
      </w:r>
      <w:proofErr w:type="spellStart"/>
      <w:r>
        <w:rPr>
          <w:rFonts w:ascii="Consolas" w:hAnsi="Consolas" w:cs="Consolas"/>
          <w:color w:val="000000"/>
          <w:szCs w:val="20"/>
        </w:rPr>
        <w:t>mooooooooo</w:t>
      </w:r>
      <w:proofErr w:type="spellEnd"/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Lamsie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says </w:t>
      </w:r>
      <w:proofErr w:type="spellStart"/>
      <w:r>
        <w:rPr>
          <w:rFonts w:ascii="Consolas" w:hAnsi="Consolas" w:cs="Consolas"/>
          <w:color w:val="000000"/>
          <w:szCs w:val="20"/>
        </w:rPr>
        <w:t>baaaa</w:t>
      </w:r>
      <w:proofErr w:type="spellEnd"/>
    </w:p>
    <w:p w:rsidR="003E02C8" w:rsidRDefault="003E02C8" w:rsidP="003E02C8"/>
    <w:p w:rsidR="003E02C8" w:rsidRDefault="003E02C8">
      <w:pPr>
        <w:jc w:val="left"/>
        <w:rPr>
          <w:b/>
          <w:bCs/>
          <w:sz w:val="32"/>
          <w:lang w:val="en-US" w:eastAsia="en-GB"/>
        </w:rPr>
      </w:pPr>
      <w:r>
        <w:rPr>
          <w:lang w:val="en-US" w:eastAsia="en-GB"/>
        </w:rPr>
        <w:br w:type="page"/>
      </w:r>
    </w:p>
    <w:p w:rsidR="003E02C8" w:rsidRDefault="003E02C8" w:rsidP="003E02C8">
      <w:pPr>
        <w:pStyle w:val="Heading2"/>
        <w:rPr>
          <w:lang w:val="en-US" w:eastAsia="en-GB"/>
        </w:rPr>
      </w:pPr>
      <w:bookmarkStart w:id="8" w:name="_Toc495776350"/>
      <w:r w:rsidRPr="003E02C8">
        <w:rPr>
          <w:lang w:val="en-US" w:eastAsia="en-GB"/>
        </w:rPr>
        <w:t xml:space="preserve">Write a simple program to show multiple </w:t>
      </w:r>
      <w:proofErr w:type="gramStart"/>
      <w:r w:rsidRPr="003E02C8">
        <w:rPr>
          <w:lang w:val="en-US" w:eastAsia="en-GB"/>
        </w:rPr>
        <w:t>inheritance</w:t>
      </w:r>
      <w:proofErr w:type="gramEnd"/>
      <w:r w:rsidRPr="003E02C8">
        <w:rPr>
          <w:lang w:val="en-US" w:eastAsia="en-GB"/>
        </w:rPr>
        <w:t xml:space="preserve"> in </w:t>
      </w:r>
      <w:proofErr w:type="spellStart"/>
      <w:r w:rsidRPr="003E02C8">
        <w:rPr>
          <w:lang w:val="en-US" w:eastAsia="en-GB"/>
        </w:rPr>
        <w:t>scala</w:t>
      </w:r>
      <w:proofErr w:type="spellEnd"/>
      <w:r w:rsidRPr="003E02C8">
        <w:rPr>
          <w:lang w:val="en-US" w:eastAsia="en-GB"/>
        </w:rPr>
        <w:t>.</w:t>
      </w:r>
      <w:bookmarkEnd w:id="8"/>
    </w:p>
    <w:p w:rsidR="003E02C8" w:rsidRDefault="003E02C8" w:rsidP="003E02C8">
      <w:pPr>
        <w:rPr>
          <w:lang w:val="en-US" w:eastAsia="en-GB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Code written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Cs w:val="20"/>
        </w:rPr>
        <w:t>moomoo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App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trait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Animal</w:t>
      </w:r>
      <w:r>
        <w:rPr>
          <w:rFonts w:ascii="Consolas" w:hAnsi="Consolas" w:cs="Consolas"/>
          <w:color w:val="000000"/>
          <w:szCs w:val="20"/>
        </w:rPr>
        <w:t xml:space="preserve"> { 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>"base"</w:t>
      </w:r>
      <w:r>
        <w:rPr>
          <w:rFonts w:ascii="Consolas" w:hAnsi="Consolas" w:cs="Consolas"/>
          <w:color w:val="000000"/>
          <w:szCs w:val="20"/>
        </w:rPr>
        <w:t xml:space="preserve"> 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trait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Cow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Animal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Moooo</w:t>
      </w:r>
      <w:proofErr w:type="spellEnd"/>
      <w:r>
        <w:rPr>
          <w:rFonts w:ascii="Consolas" w:hAnsi="Consolas" w:cs="Consolas"/>
          <w:color w:val="2A00FF"/>
          <w:szCs w:val="20"/>
        </w:rPr>
        <w:t xml:space="preserve"> -&gt; "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+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sound</w:t>
      </w:r>
      <w:proofErr w:type="spellEnd"/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trait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Horse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Animal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Cs w:val="20"/>
        </w:rPr>
        <w:t>Neyyy</w:t>
      </w:r>
      <w:proofErr w:type="spellEnd"/>
      <w:r>
        <w:rPr>
          <w:rFonts w:ascii="Consolas" w:hAnsi="Consolas" w:cs="Consolas"/>
          <w:color w:val="2A00FF"/>
          <w:szCs w:val="20"/>
        </w:rPr>
        <w:t xml:space="preserve"> "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+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sound</w:t>
      </w:r>
      <w:proofErr w:type="spellEnd"/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trait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Cs w:val="20"/>
        </w:rPr>
        <w:t>bigCow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Cow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Cs w:val="20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 xml:space="preserve">"Big </w:t>
      </w:r>
      <w:proofErr w:type="spellStart"/>
      <w:r>
        <w:rPr>
          <w:rFonts w:ascii="Consolas" w:hAnsi="Consolas" w:cs="Consolas"/>
          <w:color w:val="2A00FF"/>
          <w:szCs w:val="20"/>
        </w:rPr>
        <w:t>Mooooo</w:t>
      </w:r>
      <w:proofErr w:type="spellEnd"/>
      <w:r>
        <w:rPr>
          <w:rFonts w:ascii="Consolas" w:hAnsi="Consolas" w:cs="Consolas"/>
          <w:color w:val="2A00FF"/>
          <w:szCs w:val="20"/>
        </w:rPr>
        <w:t>-&gt; "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+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sound</w:t>
      </w:r>
      <w:proofErr w:type="spellEnd"/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Cow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with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Horse</w:t>
      </w:r>
      <w:r>
        <w:rPr>
          <w:rFonts w:ascii="Consolas" w:hAnsi="Consolas" w:cs="Consolas"/>
          <w:color w:val="000000"/>
          <w:szCs w:val="20"/>
        </w:rPr>
        <w:t xml:space="preserve"> { </w:t>
      </w:r>
      <w:r>
        <w:rPr>
          <w:rFonts w:ascii="Consolas" w:hAnsi="Consolas" w:cs="Consolas"/>
          <w:b/>
          <w:bCs/>
          <w:color w:val="7F0055"/>
          <w:szCs w:val="20"/>
        </w:rPr>
        <w:t>override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sound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Horse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with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Cow</w:t>
      </w:r>
      <w:r>
        <w:rPr>
          <w:rFonts w:ascii="Consolas" w:hAnsi="Consolas" w:cs="Consolas"/>
          <w:color w:val="000000"/>
          <w:szCs w:val="20"/>
        </w:rPr>
        <w:t xml:space="preserve"> { </w:t>
      </w:r>
      <w:r>
        <w:rPr>
          <w:rFonts w:ascii="Consolas" w:hAnsi="Consolas" w:cs="Consolas"/>
          <w:b/>
          <w:bCs/>
          <w:color w:val="7F0055"/>
          <w:szCs w:val="20"/>
        </w:rPr>
        <w:t>override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sound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Cs w:val="20"/>
        </w:rPr>
        <w:t>bigCow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with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Horse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with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Cow</w:t>
      </w:r>
      <w:r>
        <w:rPr>
          <w:rFonts w:ascii="Consolas" w:hAnsi="Consolas" w:cs="Consolas"/>
          <w:color w:val="000000"/>
          <w:szCs w:val="20"/>
        </w:rPr>
        <w:t xml:space="preserve"> { </w:t>
      </w:r>
      <w:r>
        <w:rPr>
          <w:rFonts w:ascii="Consolas" w:hAnsi="Consolas" w:cs="Consolas"/>
          <w:b/>
          <w:bCs/>
          <w:color w:val="7F0055"/>
          <w:szCs w:val="20"/>
        </w:rPr>
        <w:t>override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sound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D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Horse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with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Cs w:val="20"/>
        </w:rPr>
        <w:t>bigCow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with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329399"/>
          <w:szCs w:val="20"/>
        </w:rPr>
        <w:t>Cow</w:t>
      </w:r>
      <w:r>
        <w:rPr>
          <w:rFonts w:ascii="Consolas" w:hAnsi="Consolas" w:cs="Consolas"/>
          <w:color w:val="000000"/>
          <w:szCs w:val="20"/>
        </w:rPr>
        <w:t xml:space="preserve"> { </w:t>
      </w:r>
      <w:r>
        <w:rPr>
          <w:rFonts w:ascii="Consolas" w:hAnsi="Consolas" w:cs="Consolas"/>
          <w:b/>
          <w:bCs/>
          <w:color w:val="7F0055"/>
          <w:szCs w:val="20"/>
        </w:rPr>
        <w:t>override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4C4C4C"/>
          <w:szCs w:val="20"/>
        </w:rPr>
        <w:t>sound</w:t>
      </w:r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4C4C4C"/>
          <w:szCs w:val="20"/>
        </w:rPr>
        <w:t>sound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}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a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A().</w:t>
      </w:r>
      <w:r>
        <w:rPr>
          <w:rFonts w:ascii="Consolas" w:hAnsi="Consolas" w:cs="Consolas"/>
          <w:color w:val="4C4C4C"/>
          <w:szCs w:val="20"/>
        </w:rPr>
        <w:t>sound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C0"/>
          <w:szCs w:val="20"/>
        </w:rPr>
        <w:t>a</w:t>
      </w:r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b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B().</w:t>
      </w:r>
      <w:r>
        <w:rPr>
          <w:rFonts w:ascii="Consolas" w:hAnsi="Consolas" w:cs="Consolas"/>
          <w:color w:val="4C4C4C"/>
          <w:szCs w:val="20"/>
        </w:rPr>
        <w:t>sound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C0"/>
          <w:szCs w:val="20"/>
        </w:rPr>
        <w:t>b</w:t>
      </w:r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c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C().</w:t>
      </w:r>
      <w:r>
        <w:rPr>
          <w:rFonts w:ascii="Consolas" w:hAnsi="Consolas" w:cs="Consolas"/>
          <w:color w:val="4C4C4C"/>
          <w:szCs w:val="20"/>
        </w:rPr>
        <w:t>sound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C0"/>
          <w:szCs w:val="20"/>
        </w:rPr>
        <w:t>c</w:t>
      </w:r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d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D().</w:t>
      </w:r>
      <w:r>
        <w:rPr>
          <w:rFonts w:ascii="Consolas" w:hAnsi="Consolas" w:cs="Consolas"/>
          <w:color w:val="4C4C4C"/>
          <w:szCs w:val="20"/>
        </w:rPr>
        <w:t>sound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C0"/>
          <w:szCs w:val="20"/>
        </w:rPr>
        <w:t>d</w:t>
      </w:r>
      <w:r>
        <w:rPr>
          <w:rFonts w:ascii="Consolas" w:hAnsi="Consolas" w:cs="Consolas"/>
          <w:color w:val="000000"/>
          <w:szCs w:val="20"/>
        </w:rPr>
        <w:t>)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3E02C8" w:rsidRDefault="003E02C8" w:rsidP="003E02C8">
      <w:pPr>
        <w:rPr>
          <w:rFonts w:asciiTheme="minorHAnsi" w:hAnsiTheme="minorHAnsi" w:cstheme="minorBidi"/>
          <w:sz w:val="22"/>
          <w:szCs w:val="22"/>
        </w:rPr>
      </w:pPr>
    </w:p>
    <w:p w:rsidR="003E02C8" w:rsidRPr="003E02C8" w:rsidRDefault="003E02C8" w:rsidP="003E02C8">
      <w:pPr>
        <w:rPr>
          <w:b/>
        </w:rPr>
      </w:pPr>
      <w:r w:rsidRPr="003E02C8">
        <w:rPr>
          <w:b/>
        </w:rPr>
        <w:t>Results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Neyyy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Moooo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-&gt; base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Moooo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Cs w:val="20"/>
        </w:rPr>
        <w:t>Neyyy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base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Neyyy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Big </w:t>
      </w:r>
      <w:proofErr w:type="spellStart"/>
      <w:r>
        <w:rPr>
          <w:rFonts w:ascii="Consolas" w:hAnsi="Consolas" w:cs="Consolas"/>
          <w:color w:val="000000"/>
          <w:szCs w:val="20"/>
        </w:rPr>
        <w:t>Mooooo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Cs w:val="20"/>
        </w:rPr>
        <w:t>Moooo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-&gt; base</w:t>
      </w:r>
    </w:p>
    <w:p w:rsidR="003E02C8" w:rsidRDefault="003E02C8" w:rsidP="003E02C8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Big </w:t>
      </w:r>
      <w:proofErr w:type="spellStart"/>
      <w:r>
        <w:rPr>
          <w:rFonts w:ascii="Consolas" w:hAnsi="Consolas" w:cs="Consolas"/>
          <w:color w:val="000000"/>
          <w:szCs w:val="20"/>
        </w:rPr>
        <w:t>Mooooo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Cs w:val="20"/>
        </w:rPr>
        <w:t>Moooo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Cs w:val="20"/>
        </w:rPr>
        <w:t>Neyyy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base</w:t>
      </w:r>
    </w:p>
    <w:p w:rsidR="003E02C8" w:rsidRDefault="003E02C8" w:rsidP="003E02C8">
      <w:pPr>
        <w:rPr>
          <w:rFonts w:asciiTheme="minorHAnsi" w:hAnsiTheme="minorHAnsi" w:cstheme="minorBidi"/>
          <w:sz w:val="22"/>
          <w:szCs w:val="22"/>
        </w:rPr>
      </w:pPr>
    </w:p>
    <w:p w:rsidR="003E02C8" w:rsidRDefault="003E02C8" w:rsidP="003E02C8">
      <w:r>
        <w:t>I performed this to demonstrate mul</w:t>
      </w:r>
      <w:r>
        <w:t xml:space="preserve">tiple inheritance Scala </w:t>
      </w:r>
      <w:proofErr w:type="gramStart"/>
      <w:r>
        <w:t>lineariz</w:t>
      </w:r>
      <w:r>
        <w:t>ation</w:t>
      </w:r>
      <w:proofErr w:type="gramEnd"/>
      <w:r>
        <w:t xml:space="preserve"> is a deterministic process that puts all traits in a linear inheritance hierarchy. By doing that it resolves the diamond problem</w:t>
      </w:r>
      <w:r>
        <w:t>.</w:t>
      </w:r>
    </w:p>
    <w:p w:rsidR="003E02C8" w:rsidRDefault="003E02C8" w:rsidP="003E02C8">
      <w:pPr>
        <w:rPr>
          <w:lang w:val="en-US" w:eastAsia="en-GB"/>
        </w:rPr>
      </w:pPr>
    </w:p>
    <w:p w:rsidR="003E02C8" w:rsidRPr="003E02C8" w:rsidRDefault="003E02C8" w:rsidP="003E02C8">
      <w:pPr>
        <w:rPr>
          <w:lang w:val="en-US" w:eastAsia="en-GB"/>
        </w:rPr>
      </w:pPr>
      <w:r>
        <w:rPr>
          <w:lang w:val="en-US" w:eastAsia="en-GB"/>
        </w:rPr>
        <w:t>It was a great way to learn and see what happened.</w:t>
      </w:r>
    </w:p>
    <w:sectPr w:rsidR="003E02C8" w:rsidRPr="003E02C8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79C" w:rsidRDefault="00A8079C">
      <w:r>
        <w:separator/>
      </w:r>
    </w:p>
  </w:endnote>
  <w:endnote w:type="continuationSeparator" w:id="0">
    <w:p w:rsidR="00A8079C" w:rsidRDefault="00A8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0B77EF" wp14:editId="1B04F85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79C" w:rsidRDefault="00A8079C">
      <w:r>
        <w:separator/>
      </w:r>
    </w:p>
  </w:footnote>
  <w:footnote w:type="continuationSeparator" w:id="0">
    <w:p w:rsidR="00A8079C" w:rsidRDefault="00A80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02E587E5" wp14:editId="3A9B0494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6574322"/>
    <w:multiLevelType w:val="hybridMultilevel"/>
    <w:tmpl w:val="5954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6DF3A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5129F2"/>
    <w:multiLevelType w:val="hybridMultilevel"/>
    <w:tmpl w:val="96441CC4"/>
    <w:lvl w:ilvl="0" w:tplc="F6F6DF3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66766B"/>
    <w:multiLevelType w:val="hybridMultilevel"/>
    <w:tmpl w:val="67FA6222"/>
    <w:lvl w:ilvl="0" w:tplc="F6F6DF3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2078F2"/>
    <w:multiLevelType w:val="hybridMultilevel"/>
    <w:tmpl w:val="3904B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9320E8"/>
    <w:multiLevelType w:val="hybridMultilevel"/>
    <w:tmpl w:val="283CF112"/>
    <w:lvl w:ilvl="0" w:tplc="F6F6DF3A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7"/>
  </w:num>
  <w:num w:numId="13">
    <w:abstractNumId w:val="21"/>
  </w:num>
  <w:num w:numId="14">
    <w:abstractNumId w:val="28"/>
  </w:num>
  <w:num w:numId="15">
    <w:abstractNumId w:val="20"/>
  </w:num>
  <w:num w:numId="16">
    <w:abstractNumId w:val="22"/>
  </w:num>
  <w:num w:numId="17">
    <w:abstractNumId w:val="23"/>
  </w:num>
  <w:num w:numId="18">
    <w:abstractNumId w:val="25"/>
  </w:num>
  <w:num w:numId="19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F1DD8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0182"/>
    <w:rsid w:val="003D63E0"/>
    <w:rsid w:val="003E02C8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47A5E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8079C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047D8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1A1F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EEB93-B4C4-45E9-987D-05CC3302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3143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2017-10-14T19:30:00Z</dcterms:created>
  <dcterms:modified xsi:type="dcterms:W3CDTF">2017-10-14T19:30:00Z</dcterms:modified>
</cp:coreProperties>
</file>